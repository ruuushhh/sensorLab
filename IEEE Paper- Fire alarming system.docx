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229F" w14:textId="34B23D2A" w:rsidR="0005090B" w:rsidRDefault="00C64969">
      <w:pPr>
        <w:spacing w:before="40" w:line="440" w:lineRule="exact"/>
        <w:ind w:left="1917"/>
        <w:rPr>
          <w:sz w:val="40"/>
          <w:szCs w:val="40"/>
        </w:rPr>
      </w:pPr>
      <w:r>
        <w:rPr>
          <w:b/>
          <w:position w:val="-1"/>
          <w:sz w:val="40"/>
          <w:szCs w:val="40"/>
        </w:rPr>
        <w:t>FIRE ALARMING</w:t>
      </w:r>
      <w:r w:rsidR="00DF5D28">
        <w:rPr>
          <w:b/>
          <w:position w:val="-1"/>
          <w:sz w:val="40"/>
          <w:szCs w:val="40"/>
        </w:rPr>
        <w:t xml:space="preserve"> SYSTEM</w:t>
      </w:r>
    </w:p>
    <w:p w14:paraId="1499F0EF" w14:textId="77777777" w:rsidR="0005090B" w:rsidRDefault="0005090B">
      <w:pPr>
        <w:spacing w:before="4" w:line="140" w:lineRule="exact"/>
        <w:rPr>
          <w:sz w:val="14"/>
          <w:szCs w:val="14"/>
        </w:rPr>
      </w:pPr>
    </w:p>
    <w:p w14:paraId="70BCB9BB" w14:textId="77777777" w:rsidR="0005090B" w:rsidRDefault="0005090B">
      <w:pPr>
        <w:spacing w:line="200" w:lineRule="exact"/>
      </w:pPr>
    </w:p>
    <w:p w14:paraId="132E2645" w14:textId="77777777" w:rsidR="0005090B" w:rsidRDefault="0005090B">
      <w:pPr>
        <w:spacing w:line="200" w:lineRule="exact"/>
      </w:pPr>
    </w:p>
    <w:p w14:paraId="6C7EF384" w14:textId="77777777" w:rsidR="0005090B" w:rsidRDefault="0005090B">
      <w:pPr>
        <w:spacing w:line="200" w:lineRule="exact"/>
      </w:pPr>
    </w:p>
    <w:tbl>
      <w:tblPr>
        <w:tblW w:w="9526" w:type="dxa"/>
        <w:tblInd w:w="240" w:type="dxa"/>
        <w:tblLayout w:type="fixed"/>
        <w:tblCellMar>
          <w:left w:w="0" w:type="dxa"/>
          <w:right w:w="0" w:type="dxa"/>
        </w:tblCellMar>
        <w:tblLook w:val="01E0" w:firstRow="1" w:lastRow="1" w:firstColumn="1" w:lastColumn="1" w:noHBand="0" w:noVBand="0"/>
      </w:tblPr>
      <w:tblGrid>
        <w:gridCol w:w="3207"/>
        <w:gridCol w:w="3367"/>
        <w:gridCol w:w="2952"/>
      </w:tblGrid>
      <w:tr w:rsidR="0005090B" w14:paraId="4A9EB5CC" w14:textId="77777777" w:rsidTr="00CF6C19">
        <w:trPr>
          <w:trHeight w:hRule="exact" w:val="354"/>
        </w:trPr>
        <w:tc>
          <w:tcPr>
            <w:tcW w:w="3207" w:type="dxa"/>
            <w:tcBorders>
              <w:top w:val="nil"/>
              <w:left w:val="nil"/>
              <w:bottom w:val="nil"/>
              <w:right w:val="nil"/>
            </w:tcBorders>
          </w:tcPr>
          <w:p w14:paraId="5D50EF9C" w14:textId="0AD5CB0B" w:rsidR="0005090B" w:rsidRDefault="00C64969">
            <w:pPr>
              <w:spacing w:before="74"/>
              <w:ind w:left="458"/>
            </w:pPr>
            <w:r>
              <w:t>Rushikesh Tayade</w:t>
            </w:r>
          </w:p>
        </w:tc>
        <w:tc>
          <w:tcPr>
            <w:tcW w:w="3367" w:type="dxa"/>
            <w:tcBorders>
              <w:top w:val="nil"/>
              <w:left w:val="nil"/>
              <w:bottom w:val="nil"/>
              <w:right w:val="nil"/>
            </w:tcBorders>
          </w:tcPr>
          <w:p w14:paraId="050519CE" w14:textId="237BBF2C" w:rsidR="0005090B" w:rsidRDefault="00C64969" w:rsidP="00AC6C2C">
            <w:pPr>
              <w:spacing w:before="74"/>
              <w:ind w:left="994" w:right="1069"/>
            </w:pPr>
            <w:r>
              <w:t xml:space="preserve">Sahil </w:t>
            </w:r>
            <w:proofErr w:type="spellStart"/>
            <w:r>
              <w:t>Pote</w:t>
            </w:r>
            <w:proofErr w:type="spellEnd"/>
          </w:p>
        </w:tc>
        <w:tc>
          <w:tcPr>
            <w:tcW w:w="2952" w:type="dxa"/>
            <w:tcBorders>
              <w:top w:val="nil"/>
              <w:left w:val="nil"/>
              <w:bottom w:val="nil"/>
              <w:right w:val="nil"/>
            </w:tcBorders>
          </w:tcPr>
          <w:p w14:paraId="2FBB970E" w14:textId="14498457" w:rsidR="0005090B" w:rsidRDefault="00C64969">
            <w:pPr>
              <w:spacing w:before="74"/>
              <w:ind w:left="1003"/>
            </w:pPr>
            <w:r>
              <w:rPr>
                <w:spacing w:val="-14"/>
              </w:rPr>
              <w:t xml:space="preserve">Ankit </w:t>
            </w:r>
            <w:proofErr w:type="spellStart"/>
            <w:r>
              <w:rPr>
                <w:spacing w:val="-14"/>
              </w:rPr>
              <w:t>Shahane</w:t>
            </w:r>
            <w:proofErr w:type="spellEnd"/>
          </w:p>
        </w:tc>
      </w:tr>
      <w:tr w:rsidR="0005090B" w14:paraId="06A5E360" w14:textId="77777777" w:rsidTr="00CF6C19">
        <w:trPr>
          <w:trHeight w:hRule="exact" w:val="281"/>
        </w:trPr>
        <w:tc>
          <w:tcPr>
            <w:tcW w:w="3207" w:type="dxa"/>
            <w:tcBorders>
              <w:top w:val="nil"/>
              <w:left w:val="nil"/>
              <w:bottom w:val="nil"/>
              <w:right w:val="nil"/>
            </w:tcBorders>
          </w:tcPr>
          <w:p w14:paraId="45B1386A" w14:textId="77777777" w:rsidR="0005090B" w:rsidRDefault="00DF5D28">
            <w:pPr>
              <w:spacing w:before="6"/>
              <w:ind w:left="237"/>
            </w:pPr>
            <w:r>
              <w:t>Information</w:t>
            </w:r>
            <w:r>
              <w:rPr>
                <w:spacing w:val="-4"/>
              </w:rPr>
              <w:t xml:space="preserve"> </w:t>
            </w:r>
            <w:r>
              <w:rPr>
                <w:spacing w:val="-14"/>
              </w:rPr>
              <w:t>T</w:t>
            </w:r>
            <w:r>
              <w:t>echnology</w:t>
            </w:r>
          </w:p>
        </w:tc>
        <w:tc>
          <w:tcPr>
            <w:tcW w:w="3367" w:type="dxa"/>
            <w:tcBorders>
              <w:top w:val="nil"/>
              <w:left w:val="nil"/>
              <w:bottom w:val="nil"/>
              <w:right w:val="nil"/>
            </w:tcBorders>
          </w:tcPr>
          <w:p w14:paraId="3ACE042A" w14:textId="77777777" w:rsidR="0005090B" w:rsidRDefault="00DF5D28">
            <w:pPr>
              <w:spacing w:before="6"/>
              <w:ind w:left="504"/>
            </w:pPr>
            <w:r>
              <w:t>Information</w:t>
            </w:r>
            <w:r>
              <w:rPr>
                <w:spacing w:val="-4"/>
              </w:rPr>
              <w:t xml:space="preserve"> </w:t>
            </w:r>
            <w:r>
              <w:rPr>
                <w:spacing w:val="-14"/>
              </w:rPr>
              <w:t>T</w:t>
            </w:r>
            <w:r>
              <w:t>echnology</w:t>
            </w:r>
          </w:p>
        </w:tc>
        <w:tc>
          <w:tcPr>
            <w:tcW w:w="2952" w:type="dxa"/>
            <w:tcBorders>
              <w:top w:val="nil"/>
              <w:left w:val="nil"/>
              <w:bottom w:val="nil"/>
              <w:right w:val="nil"/>
            </w:tcBorders>
          </w:tcPr>
          <w:p w14:paraId="0C8287F1" w14:textId="77777777" w:rsidR="0005090B" w:rsidRDefault="00DF5D28">
            <w:pPr>
              <w:spacing w:before="6"/>
              <w:ind w:left="626"/>
            </w:pPr>
            <w:r>
              <w:t>Information</w:t>
            </w:r>
            <w:r>
              <w:rPr>
                <w:spacing w:val="-4"/>
              </w:rPr>
              <w:t xml:space="preserve"> </w:t>
            </w:r>
            <w:r>
              <w:rPr>
                <w:spacing w:val="-14"/>
              </w:rPr>
              <w:t>T</w:t>
            </w:r>
            <w:r>
              <w:t>echnology</w:t>
            </w:r>
          </w:p>
        </w:tc>
      </w:tr>
      <w:tr w:rsidR="0005090B" w14:paraId="7F363392" w14:textId="77777777" w:rsidTr="00CF6C19">
        <w:trPr>
          <w:trHeight w:hRule="exact" w:val="281"/>
        </w:trPr>
        <w:tc>
          <w:tcPr>
            <w:tcW w:w="3207" w:type="dxa"/>
            <w:tcBorders>
              <w:top w:val="nil"/>
              <w:left w:val="nil"/>
              <w:bottom w:val="nil"/>
              <w:right w:val="nil"/>
            </w:tcBorders>
          </w:tcPr>
          <w:p w14:paraId="25107D8B" w14:textId="77777777" w:rsidR="0005090B" w:rsidRDefault="00DF5D28">
            <w:pPr>
              <w:spacing w:before="6"/>
              <w:ind w:left="452"/>
            </w:pPr>
            <w:r>
              <w:t>Engineering (B.E.)</w:t>
            </w:r>
          </w:p>
        </w:tc>
        <w:tc>
          <w:tcPr>
            <w:tcW w:w="3367" w:type="dxa"/>
            <w:tcBorders>
              <w:top w:val="nil"/>
              <w:left w:val="nil"/>
              <w:bottom w:val="nil"/>
              <w:right w:val="nil"/>
            </w:tcBorders>
          </w:tcPr>
          <w:p w14:paraId="04AD02A9" w14:textId="77777777" w:rsidR="0005090B" w:rsidRDefault="00DF5D28">
            <w:pPr>
              <w:spacing w:before="6"/>
              <w:ind w:left="719"/>
            </w:pPr>
            <w:r>
              <w:t>Engineering (B.E.)</w:t>
            </w:r>
          </w:p>
        </w:tc>
        <w:tc>
          <w:tcPr>
            <w:tcW w:w="2952" w:type="dxa"/>
            <w:tcBorders>
              <w:top w:val="nil"/>
              <w:left w:val="nil"/>
              <w:bottom w:val="nil"/>
              <w:right w:val="nil"/>
            </w:tcBorders>
          </w:tcPr>
          <w:p w14:paraId="7C4BB39B" w14:textId="77777777" w:rsidR="0005090B" w:rsidRDefault="00DF5D28">
            <w:pPr>
              <w:spacing w:before="6"/>
              <w:ind w:left="841"/>
            </w:pPr>
            <w:r>
              <w:t>Engineering (B.E.)</w:t>
            </w:r>
          </w:p>
        </w:tc>
      </w:tr>
      <w:tr w:rsidR="0005090B" w14:paraId="2A91BF1C" w14:textId="77777777" w:rsidTr="00CF6C19">
        <w:trPr>
          <w:trHeight w:hRule="exact" w:val="281"/>
        </w:trPr>
        <w:tc>
          <w:tcPr>
            <w:tcW w:w="3207" w:type="dxa"/>
            <w:tcBorders>
              <w:top w:val="nil"/>
              <w:left w:val="nil"/>
              <w:bottom w:val="nil"/>
              <w:right w:val="nil"/>
            </w:tcBorders>
          </w:tcPr>
          <w:p w14:paraId="5D656864" w14:textId="77777777" w:rsidR="0005090B" w:rsidRDefault="00DF5D28">
            <w:pPr>
              <w:spacing w:before="6"/>
              <w:ind w:left="261"/>
            </w:pPr>
            <w:r>
              <w:rPr>
                <w:spacing w:val="-12"/>
              </w:rPr>
              <w:t>V</w:t>
            </w:r>
            <w:r>
              <w:t>idyalankar Institute of</w:t>
            </w:r>
          </w:p>
        </w:tc>
        <w:tc>
          <w:tcPr>
            <w:tcW w:w="3367" w:type="dxa"/>
            <w:tcBorders>
              <w:top w:val="nil"/>
              <w:left w:val="nil"/>
              <w:bottom w:val="nil"/>
              <w:right w:val="nil"/>
            </w:tcBorders>
          </w:tcPr>
          <w:p w14:paraId="1662A404" w14:textId="77777777" w:rsidR="0005090B" w:rsidRDefault="00DF5D28">
            <w:pPr>
              <w:spacing w:before="6"/>
              <w:ind w:left="528"/>
            </w:pPr>
            <w:r>
              <w:rPr>
                <w:spacing w:val="-12"/>
              </w:rPr>
              <w:t>V</w:t>
            </w:r>
            <w:r>
              <w:t>idyalankar Institute of</w:t>
            </w:r>
          </w:p>
        </w:tc>
        <w:tc>
          <w:tcPr>
            <w:tcW w:w="2952" w:type="dxa"/>
            <w:tcBorders>
              <w:top w:val="nil"/>
              <w:left w:val="nil"/>
              <w:bottom w:val="nil"/>
              <w:right w:val="nil"/>
            </w:tcBorders>
          </w:tcPr>
          <w:p w14:paraId="613ADF34" w14:textId="77777777" w:rsidR="0005090B" w:rsidRDefault="00DF5D28">
            <w:pPr>
              <w:spacing w:before="6"/>
              <w:ind w:left="650"/>
            </w:pPr>
            <w:r>
              <w:rPr>
                <w:spacing w:val="-12"/>
              </w:rPr>
              <w:t>V</w:t>
            </w:r>
            <w:r>
              <w:t>idyalankar Institute of</w:t>
            </w:r>
          </w:p>
        </w:tc>
      </w:tr>
      <w:tr w:rsidR="0005090B" w14:paraId="6CA0F67D" w14:textId="77777777" w:rsidTr="00CF6C19">
        <w:trPr>
          <w:trHeight w:hRule="exact" w:val="281"/>
        </w:trPr>
        <w:tc>
          <w:tcPr>
            <w:tcW w:w="3207" w:type="dxa"/>
            <w:tcBorders>
              <w:top w:val="nil"/>
              <w:left w:val="nil"/>
              <w:bottom w:val="nil"/>
              <w:right w:val="nil"/>
            </w:tcBorders>
          </w:tcPr>
          <w:p w14:paraId="345D5A42" w14:textId="77777777" w:rsidR="0005090B" w:rsidRDefault="00DF5D28">
            <w:pPr>
              <w:spacing w:before="6"/>
              <w:ind w:left="740"/>
            </w:pPr>
            <w:r>
              <w:rPr>
                <w:spacing w:val="-14"/>
              </w:rPr>
              <w:t>T</w:t>
            </w:r>
            <w:r>
              <w:t>echnology</w:t>
            </w:r>
          </w:p>
        </w:tc>
        <w:tc>
          <w:tcPr>
            <w:tcW w:w="3367" w:type="dxa"/>
            <w:tcBorders>
              <w:top w:val="nil"/>
              <w:left w:val="nil"/>
              <w:bottom w:val="nil"/>
              <w:right w:val="nil"/>
            </w:tcBorders>
          </w:tcPr>
          <w:p w14:paraId="7C5C5B95" w14:textId="77777777" w:rsidR="0005090B" w:rsidRDefault="00DF5D28">
            <w:pPr>
              <w:spacing w:before="6"/>
              <w:ind w:left="1006"/>
            </w:pPr>
            <w:r>
              <w:rPr>
                <w:spacing w:val="-14"/>
              </w:rPr>
              <w:t>T</w:t>
            </w:r>
            <w:r>
              <w:t>echnology</w:t>
            </w:r>
          </w:p>
        </w:tc>
        <w:tc>
          <w:tcPr>
            <w:tcW w:w="2952" w:type="dxa"/>
            <w:tcBorders>
              <w:top w:val="nil"/>
              <w:left w:val="nil"/>
              <w:bottom w:val="nil"/>
              <w:right w:val="nil"/>
            </w:tcBorders>
          </w:tcPr>
          <w:p w14:paraId="7E325983" w14:textId="77777777" w:rsidR="0005090B" w:rsidRDefault="00DF5D28">
            <w:pPr>
              <w:spacing w:before="6"/>
              <w:ind w:left="1128"/>
            </w:pPr>
            <w:r>
              <w:rPr>
                <w:spacing w:val="-14"/>
              </w:rPr>
              <w:t>T</w:t>
            </w:r>
            <w:r>
              <w:t>echnology</w:t>
            </w:r>
          </w:p>
        </w:tc>
      </w:tr>
      <w:tr w:rsidR="0005090B" w14:paraId="30FBB3EB" w14:textId="77777777" w:rsidTr="00CF6C19">
        <w:trPr>
          <w:trHeight w:hRule="exact" w:val="281"/>
        </w:trPr>
        <w:tc>
          <w:tcPr>
            <w:tcW w:w="3207" w:type="dxa"/>
            <w:tcBorders>
              <w:top w:val="nil"/>
              <w:left w:val="nil"/>
              <w:bottom w:val="nil"/>
              <w:right w:val="nil"/>
            </w:tcBorders>
          </w:tcPr>
          <w:p w14:paraId="761D1C02" w14:textId="77777777" w:rsidR="0005090B" w:rsidRDefault="00DF5D28">
            <w:pPr>
              <w:spacing w:before="6"/>
              <w:ind w:left="455"/>
            </w:pPr>
            <w:r>
              <w:t>Maharashtra, India</w:t>
            </w:r>
          </w:p>
        </w:tc>
        <w:tc>
          <w:tcPr>
            <w:tcW w:w="3367" w:type="dxa"/>
            <w:tcBorders>
              <w:top w:val="nil"/>
              <w:left w:val="nil"/>
              <w:bottom w:val="nil"/>
              <w:right w:val="nil"/>
            </w:tcBorders>
          </w:tcPr>
          <w:p w14:paraId="55C869A4" w14:textId="77777777" w:rsidR="0005090B" w:rsidRDefault="00DF5D28">
            <w:pPr>
              <w:spacing w:before="6"/>
              <w:ind w:left="722"/>
            </w:pPr>
            <w:r>
              <w:t>Maharashtra, India</w:t>
            </w:r>
          </w:p>
        </w:tc>
        <w:tc>
          <w:tcPr>
            <w:tcW w:w="2952" w:type="dxa"/>
            <w:tcBorders>
              <w:top w:val="nil"/>
              <w:left w:val="nil"/>
              <w:bottom w:val="nil"/>
              <w:right w:val="nil"/>
            </w:tcBorders>
          </w:tcPr>
          <w:p w14:paraId="0489AE98" w14:textId="77777777" w:rsidR="0005090B" w:rsidRDefault="00DF5D28">
            <w:pPr>
              <w:spacing w:before="6"/>
              <w:ind w:left="844"/>
            </w:pPr>
            <w:r>
              <w:t>Maharashtra, India</w:t>
            </w:r>
          </w:p>
        </w:tc>
      </w:tr>
      <w:tr w:rsidR="0005090B" w14:paraId="1E2B5AF6" w14:textId="77777777" w:rsidTr="00CF6C19">
        <w:trPr>
          <w:trHeight w:hRule="exact" w:val="354"/>
        </w:trPr>
        <w:tc>
          <w:tcPr>
            <w:tcW w:w="3207" w:type="dxa"/>
            <w:tcBorders>
              <w:top w:val="nil"/>
              <w:left w:val="nil"/>
              <w:bottom w:val="nil"/>
              <w:right w:val="nil"/>
            </w:tcBorders>
          </w:tcPr>
          <w:p w14:paraId="433208C6" w14:textId="03344CA9" w:rsidR="0005090B" w:rsidRDefault="00C64969">
            <w:pPr>
              <w:spacing w:before="6"/>
              <w:ind w:left="40"/>
            </w:pPr>
            <w:hyperlink r:id="rId5" w:history="1">
              <w:r w:rsidRPr="00FD1B18">
                <w:rPr>
                  <w:rStyle w:val="Hyperlink"/>
                </w:rPr>
                <w:t>rushikesh.tayade@vit.edu.in</w:t>
              </w:r>
              <w:r w:rsidRPr="00FD1B18">
                <w:rPr>
                  <w:rStyle w:val="Hyperlink"/>
                  <w:spacing w:val="5"/>
                </w:rPr>
                <w:t xml:space="preserve"> </w:t>
              </w:r>
            </w:hyperlink>
          </w:p>
        </w:tc>
        <w:tc>
          <w:tcPr>
            <w:tcW w:w="3367" w:type="dxa"/>
            <w:tcBorders>
              <w:top w:val="nil"/>
              <w:left w:val="nil"/>
              <w:bottom w:val="nil"/>
              <w:right w:val="nil"/>
            </w:tcBorders>
          </w:tcPr>
          <w:p w14:paraId="71877BED" w14:textId="48859B3B" w:rsidR="0005090B" w:rsidRDefault="00C64969">
            <w:pPr>
              <w:spacing w:before="6"/>
              <w:ind w:left="588"/>
            </w:pPr>
            <w:hyperlink r:id="rId6" w:history="1">
              <w:r w:rsidRPr="00FD1B18">
                <w:rPr>
                  <w:rStyle w:val="Hyperlink"/>
                </w:rPr>
                <w:t>sahil.pote@vit.edu.in</w:t>
              </w:r>
            </w:hyperlink>
          </w:p>
        </w:tc>
        <w:tc>
          <w:tcPr>
            <w:tcW w:w="2952" w:type="dxa"/>
            <w:tcBorders>
              <w:top w:val="nil"/>
              <w:left w:val="nil"/>
              <w:bottom w:val="nil"/>
              <w:right w:val="nil"/>
            </w:tcBorders>
          </w:tcPr>
          <w:p w14:paraId="75AA37CB" w14:textId="5C7BB10C" w:rsidR="0005090B" w:rsidRDefault="00C64969">
            <w:pPr>
              <w:spacing w:before="6"/>
              <w:ind w:left="582"/>
            </w:pPr>
            <w:hyperlink r:id="rId7" w:history="1">
              <w:r w:rsidRPr="00FD1B18">
                <w:rPr>
                  <w:rStyle w:val="Hyperlink"/>
                </w:rPr>
                <w:t>ankit.shahane@vit.edu.in</w:t>
              </w:r>
            </w:hyperlink>
          </w:p>
        </w:tc>
      </w:tr>
    </w:tbl>
    <w:p w14:paraId="1BAF5C25" w14:textId="77777777" w:rsidR="0005090B" w:rsidRDefault="0005090B">
      <w:pPr>
        <w:spacing w:line="200" w:lineRule="exact"/>
      </w:pPr>
    </w:p>
    <w:p w14:paraId="00714A96" w14:textId="77777777" w:rsidR="00CF6C19" w:rsidRDefault="00CF6C19">
      <w:pPr>
        <w:spacing w:line="200" w:lineRule="exact"/>
      </w:pPr>
    </w:p>
    <w:p w14:paraId="6261CD15" w14:textId="77777777" w:rsidR="00CF6C19" w:rsidRDefault="00CF6C19">
      <w:pPr>
        <w:spacing w:line="200" w:lineRule="exact"/>
      </w:pPr>
    </w:p>
    <w:p w14:paraId="3B0B9A31" w14:textId="77777777" w:rsidR="00CF6C19" w:rsidRDefault="00CF6C19">
      <w:pPr>
        <w:spacing w:line="200" w:lineRule="exact"/>
      </w:pPr>
    </w:p>
    <w:p w14:paraId="42C02590" w14:textId="77777777" w:rsidR="00CF6C19" w:rsidRDefault="00CF6C19">
      <w:pPr>
        <w:spacing w:line="200" w:lineRule="exact"/>
      </w:pPr>
    </w:p>
    <w:p w14:paraId="4BB64184" w14:textId="77777777" w:rsidR="00CF6C19" w:rsidRDefault="00CF6C19">
      <w:pPr>
        <w:spacing w:line="200" w:lineRule="exact"/>
      </w:pPr>
    </w:p>
    <w:p w14:paraId="4C388C78" w14:textId="77777777" w:rsidR="00CF6C19" w:rsidRDefault="00CF6C19">
      <w:pPr>
        <w:spacing w:line="200" w:lineRule="exact"/>
      </w:pPr>
    </w:p>
    <w:p w14:paraId="202DA57B" w14:textId="29FC398D" w:rsidR="00CF6C19" w:rsidRDefault="00CF6C19">
      <w:pPr>
        <w:spacing w:line="200" w:lineRule="exact"/>
        <w:sectPr w:rsidR="00CF6C19">
          <w:pgSz w:w="11920" w:h="16840"/>
          <w:pgMar w:top="1400" w:right="1340" w:bottom="280" w:left="1340" w:header="720" w:footer="720" w:gutter="0"/>
          <w:cols w:space="720"/>
        </w:sectPr>
      </w:pPr>
    </w:p>
    <w:p w14:paraId="12321B2E" w14:textId="77777777" w:rsidR="0005090B" w:rsidRDefault="00DF5D28">
      <w:pPr>
        <w:spacing w:before="26"/>
        <w:ind w:left="100" w:right="3197"/>
        <w:jc w:val="both"/>
        <w:rPr>
          <w:sz w:val="26"/>
          <w:szCs w:val="26"/>
        </w:rPr>
      </w:pPr>
      <w:r>
        <w:rPr>
          <w:b/>
          <w:sz w:val="26"/>
          <w:szCs w:val="26"/>
        </w:rPr>
        <w:lastRenderedPageBreak/>
        <w:t>A</w:t>
      </w:r>
      <w:r>
        <w:rPr>
          <w:b/>
          <w:sz w:val="26"/>
          <w:szCs w:val="26"/>
        </w:rPr>
        <w:t>bstract-</w:t>
      </w:r>
    </w:p>
    <w:p w14:paraId="27496FBB" w14:textId="242F8AB5" w:rsidR="0005090B" w:rsidRPr="009770C6" w:rsidRDefault="009770C6">
      <w:pPr>
        <w:spacing w:before="45" w:line="276" w:lineRule="auto"/>
        <w:ind w:left="100" w:right="-45"/>
        <w:jc w:val="both"/>
        <w:rPr>
          <w:b/>
          <w:bCs/>
          <w:i/>
          <w:iCs/>
          <w:sz w:val="26"/>
          <w:szCs w:val="26"/>
        </w:rPr>
      </w:pPr>
      <w:r w:rsidRPr="009770C6">
        <w:rPr>
          <w:b/>
          <w:bCs/>
          <w:i/>
          <w:iCs/>
          <w:color w:val="333333"/>
          <w:sz w:val="26"/>
          <w:szCs w:val="26"/>
          <w:shd w:val="clear" w:color="auto" w:fill="FFFFFF"/>
        </w:rPr>
        <w:t xml:space="preserve">Fire alarm systems are essential in alerting people before fire engulfs their homes. However, fire alarm systems, today, require a lot of wiring and labor to be installed. This discourages users from installing them in their homes. Therefore, we are proposing an IoT based wireless fire alarm system that is easy to install. The proposed system is an ad-hoc network that consists of several nodes distributed over the house. Each of these nodes consists of a microcontroller (ESP8266 </w:t>
      </w:r>
      <w:proofErr w:type="spellStart"/>
      <w:r w:rsidRPr="009770C6">
        <w:rPr>
          <w:b/>
          <w:bCs/>
          <w:i/>
          <w:iCs/>
          <w:color w:val="333333"/>
          <w:sz w:val="26"/>
          <w:szCs w:val="26"/>
          <w:shd w:val="clear" w:color="auto" w:fill="FFFFFF"/>
        </w:rPr>
        <w:t>nodeMCU</w:t>
      </w:r>
      <w:proofErr w:type="spellEnd"/>
      <w:r w:rsidRPr="009770C6">
        <w:rPr>
          <w:b/>
          <w:bCs/>
          <w:i/>
          <w:iCs/>
          <w:color w:val="333333"/>
          <w:sz w:val="26"/>
          <w:szCs w:val="26"/>
          <w:shd w:val="clear" w:color="auto" w:fill="FFFFFF"/>
        </w:rPr>
        <w:t xml:space="preserve">) connected </w:t>
      </w:r>
      <w:proofErr w:type="gramStart"/>
      <w:r w:rsidRPr="009770C6">
        <w:rPr>
          <w:b/>
          <w:bCs/>
          <w:i/>
          <w:iCs/>
          <w:color w:val="333333"/>
          <w:sz w:val="26"/>
          <w:szCs w:val="26"/>
          <w:shd w:val="clear" w:color="auto" w:fill="FFFFFF"/>
        </w:rPr>
        <w:t>to  flame</w:t>
      </w:r>
      <w:proofErr w:type="gramEnd"/>
      <w:r>
        <w:rPr>
          <w:b/>
          <w:bCs/>
          <w:i/>
          <w:iCs/>
          <w:color w:val="333333"/>
          <w:sz w:val="26"/>
          <w:szCs w:val="26"/>
          <w:shd w:val="clear" w:color="auto" w:fill="FFFFFF"/>
        </w:rPr>
        <w:t xml:space="preserve"> </w:t>
      </w:r>
      <w:r w:rsidRPr="009770C6">
        <w:rPr>
          <w:b/>
          <w:bCs/>
          <w:i/>
          <w:iCs/>
          <w:color w:val="333333"/>
          <w:sz w:val="26"/>
          <w:szCs w:val="26"/>
          <w:shd w:val="clear" w:color="auto" w:fill="FFFFFF"/>
        </w:rPr>
        <w:t xml:space="preserve">sensors that continuously sense the surrounding environment to detect the presence of fire. The nodes create their own Wi-Fi network. Once fire is detected by a node, it sends a signal to a centralized node that is triggered to send </w:t>
      </w:r>
      <w:proofErr w:type="gramStart"/>
      <w:r w:rsidRPr="009770C6">
        <w:rPr>
          <w:b/>
          <w:bCs/>
          <w:i/>
          <w:iCs/>
          <w:color w:val="333333"/>
          <w:sz w:val="26"/>
          <w:szCs w:val="26"/>
          <w:shd w:val="clear" w:color="auto" w:fill="FFFFFF"/>
        </w:rPr>
        <w:t>an</w:t>
      </w:r>
      <w:proofErr w:type="gramEnd"/>
      <w:r w:rsidRPr="009770C6">
        <w:rPr>
          <w:b/>
          <w:bCs/>
          <w:i/>
          <w:iCs/>
          <w:color w:val="333333"/>
          <w:sz w:val="26"/>
          <w:szCs w:val="26"/>
          <w:shd w:val="clear" w:color="auto" w:fill="FFFFFF"/>
        </w:rPr>
        <w:t xml:space="preserve"> </w:t>
      </w:r>
      <w:r>
        <w:rPr>
          <w:b/>
          <w:bCs/>
          <w:i/>
          <w:iCs/>
          <w:color w:val="333333"/>
          <w:sz w:val="26"/>
          <w:szCs w:val="26"/>
          <w:shd w:val="clear" w:color="auto" w:fill="FFFFFF"/>
        </w:rPr>
        <w:t xml:space="preserve">Notification </w:t>
      </w:r>
      <w:r w:rsidRPr="009770C6">
        <w:rPr>
          <w:b/>
          <w:bCs/>
          <w:i/>
          <w:iCs/>
          <w:color w:val="333333"/>
          <w:sz w:val="26"/>
          <w:szCs w:val="26"/>
          <w:shd w:val="clear" w:color="auto" w:fill="FFFFFF"/>
        </w:rPr>
        <w:t xml:space="preserve">to the fire department and the user. A prototype was developed for the proposed system and it carried out the desired functionalities successfully with an average delay of less than </w:t>
      </w:r>
      <w:r w:rsidR="00E7028A">
        <w:rPr>
          <w:b/>
          <w:bCs/>
          <w:i/>
          <w:iCs/>
          <w:color w:val="333333"/>
          <w:sz w:val="26"/>
          <w:szCs w:val="26"/>
          <w:shd w:val="clear" w:color="auto" w:fill="FFFFFF"/>
        </w:rPr>
        <w:t>1</w:t>
      </w:r>
      <w:r w:rsidRPr="009770C6">
        <w:rPr>
          <w:b/>
          <w:bCs/>
          <w:i/>
          <w:iCs/>
          <w:color w:val="333333"/>
          <w:sz w:val="26"/>
          <w:szCs w:val="26"/>
          <w:shd w:val="clear" w:color="auto" w:fill="FFFFFF"/>
        </w:rPr>
        <w:t>0 seconds.</w:t>
      </w:r>
    </w:p>
    <w:p w14:paraId="47501F5E" w14:textId="5723A2BD" w:rsidR="0005090B" w:rsidRDefault="00DF5D28" w:rsidP="0033661D">
      <w:pPr>
        <w:spacing w:before="26"/>
        <w:ind w:firstLine="720"/>
        <w:rPr>
          <w:sz w:val="26"/>
          <w:szCs w:val="26"/>
        </w:rPr>
      </w:pPr>
      <w:r>
        <w:rPr>
          <w:b/>
          <w:sz w:val="26"/>
          <w:szCs w:val="26"/>
        </w:rPr>
        <w:t xml:space="preserve">I.    </w:t>
      </w:r>
      <w:r>
        <w:rPr>
          <w:b/>
          <w:spacing w:val="35"/>
          <w:sz w:val="26"/>
          <w:szCs w:val="26"/>
        </w:rPr>
        <w:t xml:space="preserve"> </w:t>
      </w:r>
      <w:r>
        <w:rPr>
          <w:b/>
          <w:sz w:val="26"/>
          <w:szCs w:val="26"/>
        </w:rPr>
        <w:t>INTRODUCTION</w:t>
      </w:r>
    </w:p>
    <w:p w14:paraId="67D02918" w14:textId="77777777" w:rsidR="0005090B" w:rsidRDefault="0005090B">
      <w:pPr>
        <w:spacing w:before="9" w:line="180" w:lineRule="exact"/>
        <w:rPr>
          <w:sz w:val="18"/>
          <w:szCs w:val="18"/>
        </w:rPr>
      </w:pPr>
    </w:p>
    <w:p w14:paraId="37C576A7" w14:textId="5AF9C3E3" w:rsidR="0005090B" w:rsidRPr="00336FAD" w:rsidRDefault="00336FAD" w:rsidP="00336FAD">
      <w:pPr>
        <w:spacing w:line="276" w:lineRule="auto"/>
        <w:ind w:right="66"/>
        <w:jc w:val="both"/>
        <w:rPr>
          <w:sz w:val="26"/>
          <w:szCs w:val="26"/>
        </w:rPr>
      </w:pPr>
      <w:r>
        <w:rPr>
          <w:sz w:val="26"/>
          <w:szCs w:val="26"/>
        </w:rPr>
        <w:t>Having a fire alarm system is essential to ensure the safety of the people’s life and reduce the number of losses as much as possible. However, most of the homes lack these fire alarm systems, which might put residents into risk when fire breaks out in their home, either in their presence or absence.</w:t>
      </w:r>
    </w:p>
    <w:p w14:paraId="6D2B4562" w14:textId="3ADCC963" w:rsidR="0005090B" w:rsidRDefault="00D335DC" w:rsidP="00D335DC">
      <w:pPr>
        <w:spacing w:line="276" w:lineRule="auto"/>
        <w:ind w:right="66"/>
        <w:jc w:val="both"/>
        <w:rPr>
          <w:sz w:val="26"/>
          <w:szCs w:val="26"/>
        </w:rPr>
      </w:pPr>
      <w:r w:rsidRPr="00D335DC">
        <w:rPr>
          <w:sz w:val="26"/>
          <w:szCs w:val="26"/>
        </w:rPr>
        <w:t xml:space="preserve">A wireless sensor network (WSN) is a self-configuring wireless network with minimal infrastructure that monitors physical or environmental conditions </w:t>
      </w:r>
      <w:r>
        <w:rPr>
          <w:sz w:val="26"/>
          <w:szCs w:val="26"/>
        </w:rPr>
        <w:t>for flames,</w:t>
      </w:r>
      <w:r w:rsidRPr="00D335DC">
        <w:rPr>
          <w:sz w:val="26"/>
          <w:szCs w:val="26"/>
        </w:rPr>
        <w:t xml:space="preserve"> contaminants and transmits data via the network's first place. Or a receiver that can observe and analyze data. The receiver or base station serves as the </w:t>
      </w:r>
      <w:r w:rsidRPr="00D335DC">
        <w:rPr>
          <w:sz w:val="26"/>
          <w:szCs w:val="26"/>
        </w:rPr>
        <w:t>interface between the user and the network. By entering a query and collecting the results from the recipient, you can get the information you need from the Internet. A wireless sensor network usually has thousands of sensor nodes. Sensor nodes can communicate with each other via radio signals. Wireless sensor nodes are equipped with sensitive equipment and computing equipment, radio transmitters and power supply components</w:t>
      </w:r>
      <w:r>
        <w:rPr>
          <w:sz w:val="26"/>
          <w:szCs w:val="26"/>
        </w:rPr>
        <w:t>.</w:t>
      </w:r>
    </w:p>
    <w:p w14:paraId="4326A059" w14:textId="3BE257D0" w:rsidR="00336FAD" w:rsidRDefault="00336FAD" w:rsidP="00D335DC">
      <w:pPr>
        <w:spacing w:line="276" w:lineRule="auto"/>
        <w:ind w:right="66"/>
        <w:jc w:val="both"/>
        <w:rPr>
          <w:sz w:val="26"/>
          <w:szCs w:val="26"/>
        </w:rPr>
      </w:pPr>
    </w:p>
    <w:p w14:paraId="754FAC76" w14:textId="77777777" w:rsidR="00336FAD" w:rsidRDefault="00336FAD" w:rsidP="00D335DC">
      <w:pPr>
        <w:spacing w:line="276" w:lineRule="auto"/>
        <w:ind w:right="66"/>
        <w:jc w:val="both"/>
        <w:rPr>
          <w:sz w:val="26"/>
          <w:szCs w:val="26"/>
        </w:rPr>
      </w:pPr>
    </w:p>
    <w:p w14:paraId="3011B019" w14:textId="77777777" w:rsidR="0005090B" w:rsidRDefault="0005090B">
      <w:pPr>
        <w:spacing w:before="9" w:line="280" w:lineRule="exact"/>
        <w:rPr>
          <w:sz w:val="28"/>
          <w:szCs w:val="28"/>
        </w:rPr>
      </w:pPr>
    </w:p>
    <w:p w14:paraId="319D6D59" w14:textId="77777777" w:rsidR="0005090B" w:rsidRDefault="00DF5D28">
      <w:pPr>
        <w:ind w:left="449" w:right="256"/>
        <w:jc w:val="center"/>
        <w:rPr>
          <w:sz w:val="26"/>
          <w:szCs w:val="26"/>
        </w:rPr>
      </w:pPr>
      <w:r>
        <w:rPr>
          <w:b/>
          <w:sz w:val="26"/>
          <w:szCs w:val="26"/>
        </w:rPr>
        <w:t xml:space="preserve">II.    </w:t>
      </w:r>
      <w:r>
        <w:rPr>
          <w:b/>
          <w:spacing w:val="35"/>
          <w:sz w:val="26"/>
          <w:szCs w:val="26"/>
        </w:rPr>
        <w:t xml:space="preserve"> </w:t>
      </w:r>
      <w:r>
        <w:rPr>
          <w:b/>
          <w:sz w:val="26"/>
          <w:szCs w:val="26"/>
        </w:rPr>
        <w:t>PROBLEM S</w:t>
      </w:r>
      <w:r>
        <w:rPr>
          <w:b/>
          <w:spacing w:val="-19"/>
          <w:sz w:val="26"/>
          <w:szCs w:val="26"/>
        </w:rPr>
        <w:t>TA</w:t>
      </w:r>
      <w:r>
        <w:rPr>
          <w:b/>
          <w:sz w:val="26"/>
          <w:szCs w:val="26"/>
        </w:rPr>
        <w:t>TEMENT</w:t>
      </w:r>
    </w:p>
    <w:p w14:paraId="7F78C6FF" w14:textId="77777777" w:rsidR="0005090B" w:rsidRDefault="0005090B">
      <w:pPr>
        <w:spacing w:before="9" w:line="180" w:lineRule="exact"/>
        <w:rPr>
          <w:sz w:val="18"/>
          <w:szCs w:val="18"/>
        </w:rPr>
      </w:pPr>
    </w:p>
    <w:p w14:paraId="57771268" w14:textId="796A04BF" w:rsidR="0005090B" w:rsidRDefault="00336FAD" w:rsidP="00336FAD">
      <w:pPr>
        <w:spacing w:line="276" w:lineRule="auto"/>
        <w:ind w:right="66"/>
        <w:jc w:val="both"/>
      </w:pPr>
      <w:r>
        <w:rPr>
          <w:sz w:val="26"/>
          <w:szCs w:val="26"/>
        </w:rPr>
        <w:t>Having a fire alarm system is essential to ensure the safety of the people’s life and reduce the number of losses as much as possible. However, most of the homes lack these fire alarm systems, which might put residents into risk when fire breaks out in their home, either in their presence or absence.</w:t>
      </w:r>
    </w:p>
    <w:p w14:paraId="30555374" w14:textId="5D17F1BF" w:rsidR="0005090B" w:rsidRDefault="00DF5D28" w:rsidP="00336FAD">
      <w:pPr>
        <w:spacing w:before="1" w:line="276" w:lineRule="auto"/>
        <w:ind w:right="-45"/>
        <w:jc w:val="both"/>
        <w:rPr>
          <w:sz w:val="26"/>
          <w:szCs w:val="26"/>
        </w:rPr>
      </w:pPr>
      <w:r>
        <w:rPr>
          <w:sz w:val="26"/>
          <w:szCs w:val="26"/>
        </w:rPr>
        <w:t>Hence, we came</w:t>
      </w:r>
      <w:r>
        <w:rPr>
          <w:spacing w:val="60"/>
          <w:sz w:val="26"/>
          <w:szCs w:val="26"/>
        </w:rPr>
        <w:t xml:space="preserve"> </w:t>
      </w:r>
      <w:r>
        <w:rPr>
          <w:sz w:val="26"/>
          <w:szCs w:val="26"/>
        </w:rPr>
        <w:t>up</w:t>
      </w:r>
      <w:r>
        <w:rPr>
          <w:spacing w:val="60"/>
          <w:sz w:val="26"/>
          <w:szCs w:val="26"/>
        </w:rPr>
        <w:t xml:space="preserve"> </w:t>
      </w:r>
      <w:r>
        <w:rPr>
          <w:sz w:val="26"/>
          <w:szCs w:val="26"/>
        </w:rPr>
        <w:t>with</w:t>
      </w:r>
      <w:r>
        <w:rPr>
          <w:spacing w:val="60"/>
          <w:sz w:val="26"/>
          <w:szCs w:val="26"/>
        </w:rPr>
        <w:t xml:space="preserve"> </w:t>
      </w:r>
      <w:r>
        <w:rPr>
          <w:sz w:val="26"/>
          <w:szCs w:val="26"/>
        </w:rPr>
        <w:t>a</w:t>
      </w:r>
      <w:r>
        <w:rPr>
          <w:spacing w:val="60"/>
          <w:sz w:val="26"/>
          <w:szCs w:val="26"/>
        </w:rPr>
        <w:t xml:space="preserve"> </w:t>
      </w:r>
      <w:r w:rsidR="00336FAD">
        <w:rPr>
          <w:sz w:val="26"/>
          <w:szCs w:val="26"/>
        </w:rPr>
        <w:t xml:space="preserve">Fire Alarming System </w:t>
      </w:r>
      <w:proofErr w:type="gramStart"/>
      <w:r>
        <w:rPr>
          <w:sz w:val="26"/>
          <w:szCs w:val="26"/>
        </w:rPr>
        <w:t>that  monitors</w:t>
      </w:r>
      <w:proofErr w:type="gramEnd"/>
      <w:r>
        <w:rPr>
          <w:sz w:val="26"/>
          <w:szCs w:val="26"/>
        </w:rPr>
        <w:t xml:space="preserve">  </w:t>
      </w:r>
      <w:r w:rsidR="00336FAD">
        <w:rPr>
          <w:sz w:val="26"/>
          <w:szCs w:val="26"/>
        </w:rPr>
        <w:t xml:space="preserve">if flames are being produced nearby </w:t>
      </w:r>
      <w:r>
        <w:rPr>
          <w:sz w:val="26"/>
          <w:szCs w:val="26"/>
        </w:rPr>
        <w:t>of</w:t>
      </w:r>
      <w:r>
        <w:rPr>
          <w:spacing w:val="50"/>
          <w:sz w:val="26"/>
          <w:szCs w:val="26"/>
        </w:rPr>
        <w:t xml:space="preserve"> </w:t>
      </w:r>
      <w:r>
        <w:rPr>
          <w:sz w:val="26"/>
          <w:szCs w:val="26"/>
        </w:rPr>
        <w:t xml:space="preserve">the </w:t>
      </w:r>
      <w:r w:rsidR="00336FAD">
        <w:rPr>
          <w:sz w:val="26"/>
          <w:szCs w:val="26"/>
        </w:rPr>
        <w:t>residence</w:t>
      </w:r>
      <w:r>
        <w:rPr>
          <w:sz w:val="26"/>
          <w:szCs w:val="26"/>
        </w:rPr>
        <w:t>,</w:t>
      </w:r>
      <w:r>
        <w:rPr>
          <w:spacing w:val="60"/>
          <w:sz w:val="26"/>
          <w:szCs w:val="26"/>
        </w:rPr>
        <w:t xml:space="preserve"> </w:t>
      </w:r>
      <w:r>
        <w:rPr>
          <w:sz w:val="26"/>
          <w:szCs w:val="26"/>
        </w:rPr>
        <w:t>the</w:t>
      </w:r>
      <w:r>
        <w:rPr>
          <w:spacing w:val="60"/>
          <w:sz w:val="26"/>
          <w:szCs w:val="26"/>
        </w:rPr>
        <w:t xml:space="preserve"> </w:t>
      </w:r>
      <w:r>
        <w:rPr>
          <w:sz w:val="26"/>
          <w:szCs w:val="26"/>
        </w:rPr>
        <w:t>temper</w:t>
      </w:r>
      <w:r w:rsidR="00336FAD">
        <w:rPr>
          <w:sz w:val="26"/>
          <w:szCs w:val="26"/>
        </w:rPr>
        <w:t>ature of the surroundings are watched</w:t>
      </w:r>
      <w:r>
        <w:rPr>
          <w:sz w:val="26"/>
          <w:szCs w:val="26"/>
        </w:rPr>
        <w:t>.</w:t>
      </w:r>
      <w:r>
        <w:rPr>
          <w:spacing w:val="15"/>
          <w:sz w:val="26"/>
          <w:szCs w:val="26"/>
        </w:rPr>
        <w:t xml:space="preserve"> </w:t>
      </w:r>
      <w:r>
        <w:rPr>
          <w:sz w:val="26"/>
          <w:szCs w:val="26"/>
        </w:rPr>
        <w:t>Using</w:t>
      </w:r>
      <w:r>
        <w:rPr>
          <w:spacing w:val="15"/>
          <w:sz w:val="26"/>
          <w:szCs w:val="26"/>
        </w:rPr>
        <w:t xml:space="preserve"> </w:t>
      </w:r>
      <w:r>
        <w:rPr>
          <w:sz w:val="26"/>
          <w:szCs w:val="26"/>
        </w:rPr>
        <w:t xml:space="preserve">this </w:t>
      </w:r>
      <w:proofErr w:type="gramStart"/>
      <w:r>
        <w:rPr>
          <w:sz w:val="26"/>
          <w:szCs w:val="26"/>
        </w:rPr>
        <w:t>informatio</w:t>
      </w:r>
      <w:r w:rsidR="00336FAD">
        <w:rPr>
          <w:sz w:val="26"/>
          <w:szCs w:val="26"/>
        </w:rPr>
        <w:t>n</w:t>
      </w:r>
      <w:proofErr w:type="gramEnd"/>
      <w:r w:rsidR="00336FAD">
        <w:rPr>
          <w:sz w:val="26"/>
          <w:szCs w:val="26"/>
        </w:rPr>
        <w:t xml:space="preserve"> we can send notification to appropriate authorities</w:t>
      </w:r>
      <w:r>
        <w:rPr>
          <w:sz w:val="26"/>
          <w:szCs w:val="26"/>
        </w:rPr>
        <w:t>.</w:t>
      </w:r>
    </w:p>
    <w:p w14:paraId="546F43CF" w14:textId="77777777" w:rsidR="0005090B" w:rsidRDefault="0005090B">
      <w:pPr>
        <w:spacing w:line="200" w:lineRule="exact"/>
      </w:pPr>
    </w:p>
    <w:p w14:paraId="4B893EA8" w14:textId="77777777" w:rsidR="0005090B" w:rsidRDefault="0005090B">
      <w:pPr>
        <w:spacing w:line="200" w:lineRule="exact"/>
      </w:pPr>
    </w:p>
    <w:p w14:paraId="6B35806E" w14:textId="77777777" w:rsidR="0005090B" w:rsidRDefault="0005090B">
      <w:pPr>
        <w:spacing w:before="9" w:line="280" w:lineRule="exact"/>
        <w:rPr>
          <w:sz w:val="28"/>
          <w:szCs w:val="28"/>
        </w:rPr>
      </w:pPr>
    </w:p>
    <w:p w14:paraId="7E8CEE26" w14:textId="77777777" w:rsidR="0005090B" w:rsidRDefault="00DF5D28">
      <w:pPr>
        <w:ind w:left="761" w:right="670"/>
        <w:jc w:val="center"/>
        <w:rPr>
          <w:sz w:val="26"/>
          <w:szCs w:val="26"/>
        </w:rPr>
      </w:pPr>
      <w:r>
        <w:rPr>
          <w:b/>
          <w:sz w:val="26"/>
          <w:szCs w:val="26"/>
        </w:rPr>
        <w:t xml:space="preserve">III.    </w:t>
      </w:r>
      <w:r>
        <w:rPr>
          <w:b/>
          <w:spacing w:val="35"/>
          <w:sz w:val="26"/>
          <w:szCs w:val="26"/>
        </w:rPr>
        <w:t xml:space="preserve"> </w:t>
      </w:r>
      <w:r>
        <w:rPr>
          <w:b/>
          <w:sz w:val="26"/>
          <w:szCs w:val="26"/>
        </w:rPr>
        <w:t>METHODOLOGY</w:t>
      </w:r>
    </w:p>
    <w:p w14:paraId="7F99211C" w14:textId="77777777" w:rsidR="0005090B" w:rsidRDefault="0005090B">
      <w:pPr>
        <w:spacing w:before="9" w:line="180" w:lineRule="exact"/>
        <w:rPr>
          <w:sz w:val="18"/>
          <w:szCs w:val="18"/>
        </w:rPr>
      </w:pPr>
    </w:p>
    <w:p w14:paraId="3098325F" w14:textId="77777777" w:rsidR="0005090B" w:rsidRDefault="0005090B">
      <w:pPr>
        <w:spacing w:line="200" w:lineRule="exact"/>
      </w:pPr>
    </w:p>
    <w:p w14:paraId="59D14273" w14:textId="473A4394" w:rsidR="0005090B" w:rsidRDefault="00DF5D28">
      <w:pPr>
        <w:spacing w:line="276" w:lineRule="auto"/>
        <w:ind w:left="100" w:right="-43"/>
        <w:jc w:val="both"/>
        <w:rPr>
          <w:sz w:val="26"/>
          <w:szCs w:val="26"/>
        </w:rPr>
      </w:pPr>
      <w:proofErr w:type="gramStart"/>
      <w:r>
        <w:rPr>
          <w:sz w:val="26"/>
          <w:szCs w:val="26"/>
        </w:rPr>
        <w:t xml:space="preserve">Based </w:t>
      </w:r>
      <w:r>
        <w:rPr>
          <w:spacing w:val="15"/>
          <w:sz w:val="26"/>
          <w:szCs w:val="26"/>
        </w:rPr>
        <w:t xml:space="preserve"> </w:t>
      </w:r>
      <w:r>
        <w:rPr>
          <w:sz w:val="26"/>
          <w:szCs w:val="26"/>
        </w:rPr>
        <w:t>on</w:t>
      </w:r>
      <w:proofErr w:type="gramEnd"/>
      <w:r>
        <w:rPr>
          <w:sz w:val="26"/>
          <w:szCs w:val="26"/>
        </w:rPr>
        <w:t xml:space="preserve"> </w:t>
      </w:r>
      <w:r>
        <w:rPr>
          <w:spacing w:val="15"/>
          <w:sz w:val="26"/>
          <w:szCs w:val="26"/>
        </w:rPr>
        <w:t xml:space="preserve"> </w:t>
      </w:r>
      <w:r>
        <w:rPr>
          <w:sz w:val="26"/>
          <w:szCs w:val="26"/>
        </w:rPr>
        <w:t xml:space="preserve">our  </w:t>
      </w:r>
      <w:r>
        <w:rPr>
          <w:sz w:val="26"/>
          <w:szCs w:val="26"/>
        </w:rPr>
        <w:t>problem  statement,  we have</w:t>
      </w:r>
      <w:r>
        <w:rPr>
          <w:spacing w:val="15"/>
          <w:sz w:val="26"/>
          <w:szCs w:val="26"/>
        </w:rPr>
        <w:t xml:space="preserve"> </w:t>
      </w:r>
      <w:r>
        <w:rPr>
          <w:sz w:val="26"/>
          <w:szCs w:val="26"/>
        </w:rPr>
        <w:t xml:space="preserve">created a prototype to implement a </w:t>
      </w:r>
      <w:r w:rsidR="00336FAD">
        <w:rPr>
          <w:sz w:val="26"/>
          <w:szCs w:val="26"/>
        </w:rPr>
        <w:t>fire alarming</w:t>
      </w:r>
      <w:r>
        <w:rPr>
          <w:spacing w:val="15"/>
          <w:sz w:val="26"/>
          <w:szCs w:val="26"/>
        </w:rPr>
        <w:t xml:space="preserve"> </w:t>
      </w:r>
      <w:r>
        <w:rPr>
          <w:sz w:val="26"/>
          <w:szCs w:val="26"/>
        </w:rPr>
        <w:t>system</w:t>
      </w:r>
      <w:r>
        <w:rPr>
          <w:spacing w:val="15"/>
          <w:sz w:val="26"/>
          <w:szCs w:val="26"/>
        </w:rPr>
        <w:t xml:space="preserve"> </w:t>
      </w:r>
      <w:r>
        <w:rPr>
          <w:sz w:val="26"/>
          <w:szCs w:val="26"/>
        </w:rPr>
        <w:t xml:space="preserve">considering all </w:t>
      </w:r>
      <w:r w:rsidR="00336FAD">
        <w:rPr>
          <w:sz w:val="26"/>
          <w:szCs w:val="26"/>
        </w:rPr>
        <w:t>the risk that comes when fire breaks out</w:t>
      </w:r>
      <w:r>
        <w:rPr>
          <w:sz w:val="26"/>
          <w:szCs w:val="26"/>
        </w:rPr>
        <w:t xml:space="preserve">. The main components of the project are </w:t>
      </w:r>
      <w:proofErr w:type="spellStart"/>
      <w:r>
        <w:rPr>
          <w:sz w:val="26"/>
          <w:szCs w:val="26"/>
        </w:rPr>
        <w:t>NodeMCU</w:t>
      </w:r>
      <w:proofErr w:type="spellEnd"/>
      <w:r>
        <w:rPr>
          <w:sz w:val="26"/>
          <w:szCs w:val="26"/>
        </w:rPr>
        <w:t xml:space="preserve">, </w:t>
      </w:r>
      <w:r w:rsidR="00336FAD">
        <w:rPr>
          <w:sz w:val="26"/>
          <w:szCs w:val="26"/>
        </w:rPr>
        <w:t>flame sensor</w:t>
      </w:r>
      <w:r>
        <w:rPr>
          <w:sz w:val="26"/>
          <w:szCs w:val="26"/>
        </w:rPr>
        <w:t>,</w:t>
      </w:r>
      <w:r>
        <w:rPr>
          <w:spacing w:val="15"/>
          <w:sz w:val="26"/>
          <w:szCs w:val="26"/>
        </w:rPr>
        <w:t xml:space="preserve"> </w:t>
      </w:r>
      <w:r w:rsidR="00336FAD">
        <w:rPr>
          <w:sz w:val="26"/>
          <w:szCs w:val="26"/>
        </w:rPr>
        <w:t>12v DC fan</w:t>
      </w:r>
      <w:r>
        <w:rPr>
          <w:sz w:val="26"/>
          <w:szCs w:val="26"/>
        </w:rPr>
        <w:t>,</w:t>
      </w:r>
    </w:p>
    <w:p w14:paraId="0E427355" w14:textId="77777777" w:rsidR="0033661D" w:rsidRDefault="00DF5D28" w:rsidP="00336FAD">
      <w:pPr>
        <w:spacing w:before="60" w:line="276" w:lineRule="auto"/>
        <w:ind w:left="100" w:right="65"/>
        <w:jc w:val="both"/>
        <w:rPr>
          <w:sz w:val="26"/>
          <w:szCs w:val="26"/>
        </w:rPr>
      </w:pPr>
      <w:r>
        <w:rPr>
          <w:spacing w:val="15"/>
          <w:sz w:val="26"/>
          <w:szCs w:val="26"/>
        </w:rPr>
        <w:t xml:space="preserve"> </w:t>
      </w:r>
      <w:r>
        <w:rPr>
          <w:sz w:val="26"/>
          <w:szCs w:val="26"/>
        </w:rPr>
        <w:t>and</w:t>
      </w:r>
      <w:r>
        <w:rPr>
          <w:spacing w:val="15"/>
          <w:sz w:val="26"/>
          <w:szCs w:val="26"/>
        </w:rPr>
        <w:t xml:space="preserve"> </w:t>
      </w:r>
      <w:r>
        <w:rPr>
          <w:sz w:val="26"/>
          <w:szCs w:val="26"/>
        </w:rPr>
        <w:t>relay</w:t>
      </w:r>
      <w:r>
        <w:rPr>
          <w:spacing w:val="15"/>
          <w:sz w:val="26"/>
          <w:szCs w:val="26"/>
        </w:rPr>
        <w:t xml:space="preserve"> </w:t>
      </w:r>
      <w:r>
        <w:rPr>
          <w:sz w:val="26"/>
          <w:szCs w:val="26"/>
        </w:rPr>
        <w:t xml:space="preserve">module. </w:t>
      </w:r>
    </w:p>
    <w:p w14:paraId="4BEF0ABF" w14:textId="2E45D163" w:rsidR="0005090B" w:rsidRDefault="00DF5D28" w:rsidP="00336FAD">
      <w:pPr>
        <w:spacing w:before="60" w:line="276" w:lineRule="auto"/>
        <w:ind w:left="100" w:right="65"/>
        <w:jc w:val="both"/>
        <w:rPr>
          <w:sz w:val="26"/>
          <w:szCs w:val="26"/>
        </w:rPr>
      </w:pPr>
      <w:r>
        <w:rPr>
          <w:sz w:val="26"/>
          <w:szCs w:val="26"/>
        </w:rPr>
        <w:t xml:space="preserve">Using </w:t>
      </w:r>
      <w:proofErr w:type="gramStart"/>
      <w:r>
        <w:rPr>
          <w:sz w:val="26"/>
          <w:szCs w:val="26"/>
        </w:rPr>
        <w:t xml:space="preserve">ARDUINO </w:t>
      </w:r>
      <w:r>
        <w:rPr>
          <w:spacing w:val="15"/>
          <w:sz w:val="26"/>
          <w:szCs w:val="26"/>
        </w:rPr>
        <w:t xml:space="preserve"> </w:t>
      </w:r>
      <w:r>
        <w:rPr>
          <w:sz w:val="26"/>
          <w:szCs w:val="26"/>
        </w:rPr>
        <w:t>IDE</w:t>
      </w:r>
      <w:proofErr w:type="gramEnd"/>
      <w:r>
        <w:rPr>
          <w:sz w:val="26"/>
          <w:szCs w:val="26"/>
        </w:rPr>
        <w:t xml:space="preserve"> </w:t>
      </w:r>
      <w:r>
        <w:rPr>
          <w:spacing w:val="15"/>
          <w:sz w:val="26"/>
          <w:szCs w:val="26"/>
        </w:rPr>
        <w:t xml:space="preserve"> </w:t>
      </w:r>
      <w:r>
        <w:rPr>
          <w:sz w:val="26"/>
          <w:szCs w:val="26"/>
        </w:rPr>
        <w:t xml:space="preserve">software </w:t>
      </w:r>
      <w:r>
        <w:rPr>
          <w:spacing w:val="15"/>
          <w:sz w:val="26"/>
          <w:szCs w:val="26"/>
        </w:rPr>
        <w:t xml:space="preserve"> </w:t>
      </w:r>
      <w:r>
        <w:rPr>
          <w:sz w:val="26"/>
          <w:szCs w:val="26"/>
        </w:rPr>
        <w:t>we  can program</w:t>
      </w:r>
      <w:r>
        <w:rPr>
          <w:spacing w:val="15"/>
          <w:sz w:val="26"/>
          <w:szCs w:val="26"/>
        </w:rPr>
        <w:t xml:space="preserve"> </w:t>
      </w:r>
      <w:proofErr w:type="spellStart"/>
      <w:r>
        <w:rPr>
          <w:sz w:val="26"/>
          <w:szCs w:val="26"/>
        </w:rPr>
        <w:t>NodeMCU</w:t>
      </w:r>
      <w:proofErr w:type="spellEnd"/>
      <w:r>
        <w:rPr>
          <w:spacing w:val="15"/>
          <w:sz w:val="26"/>
          <w:szCs w:val="26"/>
        </w:rPr>
        <w:t xml:space="preserve"> </w:t>
      </w:r>
      <w:r>
        <w:rPr>
          <w:sz w:val="26"/>
          <w:szCs w:val="26"/>
        </w:rPr>
        <w:t xml:space="preserve">in such a way </w:t>
      </w:r>
      <w:r>
        <w:rPr>
          <w:sz w:val="26"/>
          <w:szCs w:val="26"/>
        </w:rPr>
        <w:lastRenderedPageBreak/>
        <w:t>that it helps</w:t>
      </w:r>
      <w:r>
        <w:rPr>
          <w:spacing w:val="15"/>
          <w:sz w:val="26"/>
          <w:szCs w:val="26"/>
        </w:rPr>
        <w:t xml:space="preserve"> </w:t>
      </w:r>
      <w:r>
        <w:rPr>
          <w:sz w:val="26"/>
          <w:szCs w:val="26"/>
        </w:rPr>
        <w:t>us</w:t>
      </w:r>
      <w:r>
        <w:rPr>
          <w:spacing w:val="15"/>
          <w:sz w:val="26"/>
          <w:szCs w:val="26"/>
        </w:rPr>
        <w:t xml:space="preserve"> </w:t>
      </w:r>
      <w:r>
        <w:rPr>
          <w:sz w:val="26"/>
          <w:szCs w:val="26"/>
        </w:rPr>
        <w:t>to</w:t>
      </w:r>
      <w:r w:rsidR="0033661D">
        <w:rPr>
          <w:spacing w:val="15"/>
          <w:sz w:val="26"/>
          <w:szCs w:val="26"/>
        </w:rPr>
        <w:t xml:space="preserve"> send </w:t>
      </w:r>
      <w:proofErr w:type="spellStart"/>
      <w:r w:rsidR="0033661D">
        <w:rPr>
          <w:spacing w:val="15"/>
          <w:sz w:val="26"/>
          <w:szCs w:val="26"/>
        </w:rPr>
        <w:t>notifiacation</w:t>
      </w:r>
      <w:proofErr w:type="spellEnd"/>
      <w:r w:rsidR="0033661D">
        <w:rPr>
          <w:spacing w:val="15"/>
          <w:sz w:val="26"/>
          <w:szCs w:val="26"/>
        </w:rPr>
        <w:t xml:space="preserve"> to authorities when fire breaks out in that area. The notification will be received by user on </w:t>
      </w:r>
      <w:proofErr w:type="spellStart"/>
      <w:r w:rsidR="0033661D">
        <w:rPr>
          <w:spacing w:val="15"/>
          <w:sz w:val="26"/>
          <w:szCs w:val="26"/>
        </w:rPr>
        <w:t>blynk</w:t>
      </w:r>
      <w:proofErr w:type="spellEnd"/>
      <w:r w:rsidR="0033661D">
        <w:rPr>
          <w:spacing w:val="15"/>
          <w:sz w:val="26"/>
          <w:szCs w:val="26"/>
        </w:rPr>
        <w:t xml:space="preserve"> app if the fire breaks.</w:t>
      </w:r>
      <w:r>
        <w:rPr>
          <w:spacing w:val="15"/>
          <w:sz w:val="26"/>
          <w:szCs w:val="26"/>
        </w:rPr>
        <w:t xml:space="preserve"> </w:t>
      </w:r>
      <w:r>
        <w:rPr>
          <w:sz w:val="26"/>
          <w:szCs w:val="26"/>
        </w:rPr>
        <w:t>In</w:t>
      </w:r>
      <w:r>
        <w:rPr>
          <w:spacing w:val="15"/>
          <w:sz w:val="26"/>
          <w:szCs w:val="26"/>
        </w:rPr>
        <w:t xml:space="preserve"> </w:t>
      </w:r>
      <w:r>
        <w:rPr>
          <w:sz w:val="26"/>
          <w:szCs w:val="26"/>
        </w:rPr>
        <w:t xml:space="preserve">case the </w:t>
      </w:r>
      <w:r w:rsidR="0033661D">
        <w:rPr>
          <w:sz w:val="26"/>
          <w:szCs w:val="26"/>
        </w:rPr>
        <w:t xml:space="preserve">fire break </w:t>
      </w:r>
      <w:proofErr w:type="gramStart"/>
      <w:r w:rsidR="0033661D">
        <w:rPr>
          <w:sz w:val="26"/>
          <w:szCs w:val="26"/>
        </w:rPr>
        <w:t>out</w:t>
      </w:r>
      <w:r>
        <w:rPr>
          <w:sz w:val="26"/>
          <w:szCs w:val="26"/>
        </w:rPr>
        <w:t xml:space="preserve">, </w:t>
      </w:r>
      <w:r w:rsidR="0033661D">
        <w:rPr>
          <w:sz w:val="26"/>
          <w:szCs w:val="26"/>
        </w:rPr>
        <w:t xml:space="preserve"> </w:t>
      </w:r>
      <w:proofErr w:type="spellStart"/>
      <w:r w:rsidR="0033661D">
        <w:rPr>
          <w:sz w:val="26"/>
          <w:szCs w:val="26"/>
        </w:rPr>
        <w:t>NodeMCU</w:t>
      </w:r>
      <w:proofErr w:type="spellEnd"/>
      <w:proofErr w:type="gramEnd"/>
      <w:r w:rsidR="0033661D">
        <w:rPr>
          <w:sz w:val="26"/>
          <w:szCs w:val="26"/>
        </w:rPr>
        <w:t xml:space="preserve"> will send notification to respective person as well as it will turn on an 12v DC fan to demonstrate how we can take preliminary actions in case of actions with the help of Relay</w:t>
      </w:r>
      <w:r>
        <w:rPr>
          <w:sz w:val="26"/>
          <w:szCs w:val="26"/>
        </w:rPr>
        <w:t>.</w:t>
      </w:r>
      <w:r w:rsidR="0033661D">
        <w:rPr>
          <w:sz w:val="26"/>
          <w:szCs w:val="26"/>
        </w:rPr>
        <w:t>\</w:t>
      </w:r>
    </w:p>
    <w:p w14:paraId="30109309" w14:textId="77777777" w:rsidR="0005090B" w:rsidRDefault="0005090B">
      <w:pPr>
        <w:spacing w:line="200" w:lineRule="exact"/>
      </w:pPr>
    </w:p>
    <w:p w14:paraId="06E59C83" w14:textId="77777777" w:rsidR="0005090B" w:rsidRDefault="0005090B">
      <w:pPr>
        <w:spacing w:before="9" w:line="280" w:lineRule="exact"/>
        <w:rPr>
          <w:sz w:val="28"/>
          <w:szCs w:val="28"/>
        </w:rPr>
      </w:pPr>
    </w:p>
    <w:p w14:paraId="31B1F1B5" w14:textId="77777777" w:rsidR="0005090B" w:rsidRDefault="00DF5D28">
      <w:pPr>
        <w:ind w:left="514"/>
        <w:rPr>
          <w:sz w:val="26"/>
          <w:szCs w:val="26"/>
        </w:rPr>
      </w:pPr>
      <w:r>
        <w:rPr>
          <w:b/>
          <w:sz w:val="26"/>
          <w:szCs w:val="26"/>
        </w:rPr>
        <w:t>I</w:t>
      </w:r>
      <w:r>
        <w:rPr>
          <w:b/>
          <w:spacing w:val="-34"/>
          <w:sz w:val="26"/>
          <w:szCs w:val="26"/>
        </w:rPr>
        <w:t>V</w:t>
      </w:r>
      <w:r>
        <w:rPr>
          <w:b/>
          <w:sz w:val="26"/>
          <w:szCs w:val="26"/>
        </w:rPr>
        <w:t xml:space="preserve">.    </w:t>
      </w:r>
      <w:r>
        <w:rPr>
          <w:b/>
          <w:spacing w:val="35"/>
          <w:sz w:val="26"/>
          <w:szCs w:val="26"/>
        </w:rPr>
        <w:t xml:space="preserve"> </w:t>
      </w:r>
      <w:r>
        <w:rPr>
          <w:b/>
          <w:sz w:val="26"/>
          <w:szCs w:val="26"/>
        </w:rPr>
        <w:t>COMPONENTS USED</w:t>
      </w:r>
    </w:p>
    <w:p w14:paraId="1292755D" w14:textId="77777777" w:rsidR="0005090B" w:rsidRDefault="0005090B">
      <w:pPr>
        <w:spacing w:before="9" w:line="180" w:lineRule="exact"/>
        <w:rPr>
          <w:sz w:val="18"/>
          <w:szCs w:val="18"/>
        </w:rPr>
      </w:pPr>
    </w:p>
    <w:p w14:paraId="17AD24A3" w14:textId="77777777" w:rsidR="0005090B" w:rsidRDefault="0005090B">
      <w:pPr>
        <w:spacing w:line="200" w:lineRule="exact"/>
      </w:pPr>
    </w:p>
    <w:p w14:paraId="68634F5D" w14:textId="77777777" w:rsidR="0005090B" w:rsidRDefault="00DF5D28">
      <w:pPr>
        <w:ind w:left="360"/>
        <w:rPr>
          <w:sz w:val="26"/>
          <w:szCs w:val="26"/>
        </w:rPr>
      </w:pPr>
      <w:r>
        <w:rPr>
          <w:b/>
          <w:i/>
          <w:sz w:val="26"/>
          <w:szCs w:val="26"/>
        </w:rPr>
        <w:t>A.</w:t>
      </w:r>
      <w:r>
        <w:rPr>
          <w:b/>
          <w:i/>
          <w:spacing w:val="57"/>
          <w:sz w:val="26"/>
          <w:szCs w:val="26"/>
        </w:rPr>
        <w:t xml:space="preserve"> </w:t>
      </w:r>
      <w:proofErr w:type="spellStart"/>
      <w:r>
        <w:rPr>
          <w:b/>
          <w:i/>
          <w:sz w:val="26"/>
          <w:szCs w:val="26"/>
        </w:rPr>
        <w:t>NodeMCU</w:t>
      </w:r>
      <w:proofErr w:type="spellEnd"/>
    </w:p>
    <w:p w14:paraId="44E88DEF" w14:textId="77777777" w:rsidR="0005090B" w:rsidRDefault="00C64969">
      <w:pPr>
        <w:spacing w:before="75"/>
        <w:ind w:left="30"/>
      </w:pPr>
      <w:r>
        <w:pict w14:anchorId="2C190A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10pt;height:124.8pt">
            <v:imagedata r:id="rId8" o:title=""/>
          </v:shape>
        </w:pict>
      </w:r>
    </w:p>
    <w:p w14:paraId="2899D9ED" w14:textId="77777777" w:rsidR="0005090B" w:rsidRDefault="0005090B">
      <w:pPr>
        <w:spacing w:before="1" w:line="100" w:lineRule="exact"/>
        <w:rPr>
          <w:sz w:val="10"/>
          <w:szCs w:val="10"/>
        </w:rPr>
      </w:pPr>
    </w:p>
    <w:p w14:paraId="01D10991" w14:textId="25E82D6E" w:rsidR="0005090B" w:rsidRDefault="00DF5D28" w:rsidP="0033661D">
      <w:pPr>
        <w:spacing w:line="276" w:lineRule="auto"/>
        <w:ind w:right="65"/>
        <w:jc w:val="both"/>
        <w:rPr>
          <w:sz w:val="26"/>
          <w:szCs w:val="26"/>
        </w:rPr>
      </w:pPr>
      <w:proofErr w:type="spellStart"/>
      <w:r>
        <w:rPr>
          <w:sz w:val="26"/>
          <w:szCs w:val="26"/>
        </w:rPr>
        <w:t>NodeMCU</w:t>
      </w:r>
      <w:proofErr w:type="spellEnd"/>
      <w:r>
        <w:rPr>
          <w:sz w:val="26"/>
          <w:szCs w:val="26"/>
        </w:rPr>
        <w:t xml:space="preserve">   is   </w:t>
      </w:r>
      <w:proofErr w:type="gramStart"/>
      <w:r>
        <w:rPr>
          <w:sz w:val="26"/>
          <w:szCs w:val="26"/>
        </w:rPr>
        <w:t xml:space="preserve">an </w:t>
      </w:r>
      <w:r>
        <w:rPr>
          <w:spacing w:val="50"/>
          <w:sz w:val="26"/>
          <w:szCs w:val="26"/>
        </w:rPr>
        <w:t xml:space="preserve"> </w:t>
      </w:r>
      <w:r>
        <w:rPr>
          <w:sz w:val="26"/>
          <w:szCs w:val="26"/>
        </w:rPr>
        <w:t>Internet</w:t>
      </w:r>
      <w:proofErr w:type="gramEnd"/>
      <w:r>
        <w:rPr>
          <w:sz w:val="26"/>
          <w:szCs w:val="26"/>
        </w:rPr>
        <w:t xml:space="preserve"> </w:t>
      </w:r>
      <w:r>
        <w:rPr>
          <w:spacing w:val="50"/>
          <w:sz w:val="26"/>
          <w:szCs w:val="26"/>
        </w:rPr>
        <w:t xml:space="preserve"> </w:t>
      </w:r>
      <w:r>
        <w:rPr>
          <w:sz w:val="26"/>
          <w:szCs w:val="26"/>
        </w:rPr>
        <w:t xml:space="preserve">of </w:t>
      </w:r>
      <w:r>
        <w:rPr>
          <w:spacing w:val="50"/>
          <w:sz w:val="26"/>
          <w:szCs w:val="26"/>
        </w:rPr>
        <w:t xml:space="preserve"> </w:t>
      </w:r>
      <w:r>
        <w:rPr>
          <w:sz w:val="26"/>
          <w:szCs w:val="26"/>
        </w:rPr>
        <w:t>Things (IoT)-focused open-source Lua-based firmware and development board. It includes</w:t>
      </w:r>
      <w:r>
        <w:rPr>
          <w:spacing w:val="15"/>
          <w:sz w:val="26"/>
          <w:szCs w:val="26"/>
        </w:rPr>
        <w:t xml:space="preserve"> </w:t>
      </w:r>
      <w:r>
        <w:rPr>
          <w:sz w:val="26"/>
          <w:szCs w:val="26"/>
        </w:rPr>
        <w:t>software</w:t>
      </w:r>
      <w:r>
        <w:rPr>
          <w:spacing w:val="15"/>
          <w:sz w:val="26"/>
          <w:szCs w:val="26"/>
        </w:rPr>
        <w:t xml:space="preserve"> </w:t>
      </w:r>
      <w:r>
        <w:rPr>
          <w:sz w:val="26"/>
          <w:szCs w:val="26"/>
        </w:rPr>
        <w:t>for</w:t>
      </w:r>
      <w:r>
        <w:rPr>
          <w:spacing w:val="15"/>
          <w:sz w:val="26"/>
          <w:szCs w:val="26"/>
        </w:rPr>
        <w:t xml:space="preserve"> </w:t>
      </w:r>
      <w:proofErr w:type="spellStart"/>
      <w:r>
        <w:rPr>
          <w:sz w:val="26"/>
          <w:szCs w:val="26"/>
        </w:rPr>
        <w:t>Espressif</w:t>
      </w:r>
      <w:proofErr w:type="spellEnd"/>
      <w:r>
        <w:rPr>
          <w:sz w:val="26"/>
          <w:szCs w:val="26"/>
        </w:rPr>
        <w:t xml:space="preserve"> Systems’ ESP8266</w:t>
      </w:r>
      <w:r>
        <w:rPr>
          <w:spacing w:val="15"/>
          <w:sz w:val="26"/>
          <w:szCs w:val="26"/>
        </w:rPr>
        <w:t xml:space="preserve"> </w:t>
      </w:r>
      <w:r>
        <w:rPr>
          <w:spacing w:val="-10"/>
          <w:sz w:val="26"/>
          <w:szCs w:val="26"/>
        </w:rPr>
        <w:t>W</w:t>
      </w:r>
      <w:r>
        <w:rPr>
          <w:sz w:val="26"/>
          <w:szCs w:val="26"/>
        </w:rPr>
        <w:t>i-Fi SoC as well as hardware for</w:t>
      </w:r>
      <w:r>
        <w:rPr>
          <w:spacing w:val="15"/>
          <w:sz w:val="26"/>
          <w:szCs w:val="26"/>
        </w:rPr>
        <w:t xml:space="preserve"> </w:t>
      </w:r>
      <w:r>
        <w:rPr>
          <w:sz w:val="26"/>
          <w:szCs w:val="26"/>
        </w:rPr>
        <w:t>the</w:t>
      </w:r>
      <w:r>
        <w:rPr>
          <w:spacing w:val="15"/>
          <w:sz w:val="26"/>
          <w:szCs w:val="26"/>
        </w:rPr>
        <w:t xml:space="preserve"> </w:t>
      </w:r>
      <w:r>
        <w:rPr>
          <w:sz w:val="26"/>
          <w:szCs w:val="26"/>
        </w:rPr>
        <w:t xml:space="preserve">ESP-12 </w:t>
      </w:r>
      <w:proofErr w:type="spellStart"/>
      <w:proofErr w:type="gramStart"/>
      <w:r>
        <w:rPr>
          <w:sz w:val="26"/>
          <w:szCs w:val="26"/>
        </w:rPr>
        <w:t>module.The</w:t>
      </w:r>
      <w:proofErr w:type="spellEnd"/>
      <w:proofErr w:type="gramEnd"/>
      <w:r>
        <w:rPr>
          <w:sz w:val="26"/>
          <w:szCs w:val="26"/>
        </w:rPr>
        <w:t xml:space="preserve"> major a</w:t>
      </w:r>
      <w:r>
        <w:rPr>
          <w:spacing w:val="-5"/>
          <w:sz w:val="26"/>
          <w:szCs w:val="26"/>
        </w:rPr>
        <w:t>r</w:t>
      </w:r>
      <w:r>
        <w:rPr>
          <w:sz w:val="26"/>
          <w:szCs w:val="26"/>
        </w:rPr>
        <w:t>gument</w:t>
      </w:r>
      <w:r>
        <w:rPr>
          <w:spacing w:val="15"/>
          <w:sz w:val="26"/>
          <w:szCs w:val="26"/>
        </w:rPr>
        <w:t xml:space="preserve"> </w:t>
      </w:r>
      <w:r>
        <w:rPr>
          <w:sz w:val="26"/>
          <w:szCs w:val="26"/>
        </w:rPr>
        <w:t>f</w:t>
      </w:r>
      <w:r>
        <w:rPr>
          <w:sz w:val="26"/>
          <w:szCs w:val="26"/>
        </w:rPr>
        <w:t>or</w:t>
      </w:r>
      <w:r>
        <w:rPr>
          <w:spacing w:val="15"/>
          <w:sz w:val="26"/>
          <w:szCs w:val="26"/>
        </w:rPr>
        <w:t xml:space="preserve"> </w:t>
      </w:r>
      <w:r>
        <w:rPr>
          <w:sz w:val="26"/>
          <w:szCs w:val="26"/>
        </w:rPr>
        <w:t>choosing</w:t>
      </w:r>
      <w:r>
        <w:rPr>
          <w:spacing w:val="15"/>
          <w:sz w:val="26"/>
          <w:szCs w:val="26"/>
        </w:rPr>
        <w:t xml:space="preserve"> </w:t>
      </w:r>
      <w:r>
        <w:rPr>
          <w:sz w:val="26"/>
          <w:szCs w:val="26"/>
        </w:rPr>
        <w:t>this is that it is cheap</w:t>
      </w:r>
      <w:r>
        <w:rPr>
          <w:spacing w:val="15"/>
          <w:sz w:val="26"/>
          <w:szCs w:val="26"/>
        </w:rPr>
        <w:t xml:space="preserve"> </w:t>
      </w:r>
      <w:r>
        <w:rPr>
          <w:sz w:val="26"/>
          <w:szCs w:val="26"/>
        </w:rPr>
        <w:t xml:space="preserve">and includes a built-in </w:t>
      </w:r>
      <w:r>
        <w:rPr>
          <w:spacing w:val="-10"/>
          <w:sz w:val="26"/>
          <w:szCs w:val="26"/>
        </w:rPr>
        <w:t>W</w:t>
      </w:r>
      <w:r>
        <w:rPr>
          <w:sz w:val="26"/>
          <w:szCs w:val="26"/>
        </w:rPr>
        <w:t>i-Fi module.</w:t>
      </w:r>
      <w:r>
        <w:rPr>
          <w:spacing w:val="15"/>
          <w:sz w:val="26"/>
          <w:szCs w:val="26"/>
        </w:rPr>
        <w:t xml:space="preserve"> </w:t>
      </w:r>
      <w:r>
        <w:rPr>
          <w:sz w:val="26"/>
          <w:szCs w:val="26"/>
        </w:rPr>
        <w:t>Because it is similar to Arduino, it</w:t>
      </w:r>
      <w:r>
        <w:rPr>
          <w:spacing w:val="15"/>
          <w:sz w:val="26"/>
          <w:szCs w:val="26"/>
        </w:rPr>
        <w:t xml:space="preserve"> </w:t>
      </w:r>
      <w:r>
        <w:rPr>
          <w:sz w:val="26"/>
          <w:szCs w:val="26"/>
        </w:rPr>
        <w:t>can</w:t>
      </w:r>
      <w:r>
        <w:rPr>
          <w:spacing w:val="15"/>
          <w:sz w:val="26"/>
          <w:szCs w:val="26"/>
        </w:rPr>
        <w:t xml:space="preserve"> </w:t>
      </w:r>
      <w:r>
        <w:rPr>
          <w:sz w:val="26"/>
          <w:szCs w:val="26"/>
        </w:rPr>
        <w:t>be</w:t>
      </w:r>
      <w:r>
        <w:rPr>
          <w:spacing w:val="15"/>
          <w:sz w:val="26"/>
          <w:szCs w:val="26"/>
        </w:rPr>
        <w:t xml:space="preserve"> </w:t>
      </w:r>
      <w:r>
        <w:rPr>
          <w:sz w:val="26"/>
          <w:szCs w:val="26"/>
        </w:rPr>
        <w:t>programmed</w:t>
      </w:r>
      <w:r>
        <w:rPr>
          <w:spacing w:val="15"/>
          <w:sz w:val="26"/>
          <w:szCs w:val="26"/>
        </w:rPr>
        <w:t xml:space="preserve"> </w:t>
      </w:r>
      <w:r>
        <w:rPr>
          <w:sz w:val="26"/>
          <w:szCs w:val="26"/>
        </w:rPr>
        <w:t xml:space="preserve">using the </w:t>
      </w:r>
      <w:proofErr w:type="spellStart"/>
      <w:r>
        <w:rPr>
          <w:sz w:val="26"/>
          <w:szCs w:val="26"/>
        </w:rPr>
        <w:t>Arduino</w:t>
      </w:r>
      <w:r>
        <w:rPr>
          <w:sz w:val="26"/>
          <w:szCs w:val="26"/>
        </w:rPr>
        <w:t>IDE</w:t>
      </w:r>
      <w:proofErr w:type="spellEnd"/>
      <w:r>
        <w:rPr>
          <w:spacing w:val="15"/>
          <w:sz w:val="26"/>
          <w:szCs w:val="26"/>
        </w:rPr>
        <w:t xml:space="preserve"> </w:t>
      </w:r>
      <w:r>
        <w:rPr>
          <w:sz w:val="26"/>
          <w:szCs w:val="26"/>
        </w:rPr>
        <w:t xml:space="preserve">software. It has ten General Purpose Input/Output pins for connecting to external devices. A standard </w:t>
      </w:r>
      <w:proofErr w:type="spellStart"/>
      <w:r>
        <w:rPr>
          <w:sz w:val="26"/>
          <w:szCs w:val="26"/>
        </w:rPr>
        <w:t>No</w:t>
      </w:r>
      <w:r>
        <w:rPr>
          <w:sz w:val="26"/>
          <w:szCs w:val="26"/>
        </w:rPr>
        <w:t>deMCU</w:t>
      </w:r>
      <w:proofErr w:type="spellEnd"/>
      <w:r>
        <w:rPr>
          <w:sz w:val="26"/>
          <w:szCs w:val="26"/>
        </w:rPr>
        <w:t>, complete with pin numbers.</w:t>
      </w:r>
    </w:p>
    <w:p w14:paraId="4B68C38F" w14:textId="77777777" w:rsidR="0005090B" w:rsidRDefault="0005090B">
      <w:pPr>
        <w:spacing w:before="5" w:line="140" w:lineRule="exact"/>
        <w:rPr>
          <w:sz w:val="14"/>
          <w:szCs w:val="14"/>
        </w:rPr>
      </w:pPr>
    </w:p>
    <w:p w14:paraId="0D233486" w14:textId="77777777" w:rsidR="0005090B" w:rsidRDefault="0005090B">
      <w:pPr>
        <w:spacing w:line="200" w:lineRule="exact"/>
      </w:pPr>
    </w:p>
    <w:p w14:paraId="2E0304BC" w14:textId="77777777" w:rsidR="0033661D" w:rsidRDefault="0033661D">
      <w:pPr>
        <w:ind w:left="460"/>
        <w:rPr>
          <w:b/>
          <w:i/>
          <w:sz w:val="26"/>
          <w:szCs w:val="26"/>
        </w:rPr>
      </w:pPr>
    </w:p>
    <w:p w14:paraId="61473AE6" w14:textId="77777777" w:rsidR="0033661D" w:rsidRDefault="0033661D">
      <w:pPr>
        <w:ind w:left="460"/>
        <w:rPr>
          <w:b/>
          <w:i/>
          <w:sz w:val="26"/>
          <w:szCs w:val="26"/>
        </w:rPr>
      </w:pPr>
    </w:p>
    <w:p w14:paraId="436C0DAD" w14:textId="77777777" w:rsidR="0033661D" w:rsidRDefault="0033661D">
      <w:pPr>
        <w:ind w:left="460"/>
        <w:rPr>
          <w:b/>
          <w:i/>
          <w:sz w:val="26"/>
          <w:szCs w:val="26"/>
        </w:rPr>
      </w:pPr>
    </w:p>
    <w:p w14:paraId="209D854B" w14:textId="77777777" w:rsidR="0033661D" w:rsidRDefault="0033661D">
      <w:pPr>
        <w:ind w:left="460"/>
        <w:rPr>
          <w:b/>
          <w:i/>
          <w:sz w:val="26"/>
          <w:szCs w:val="26"/>
        </w:rPr>
      </w:pPr>
    </w:p>
    <w:p w14:paraId="2735CFE2" w14:textId="77777777" w:rsidR="0033661D" w:rsidRDefault="0033661D">
      <w:pPr>
        <w:ind w:left="460"/>
        <w:rPr>
          <w:b/>
          <w:i/>
          <w:sz w:val="26"/>
          <w:szCs w:val="26"/>
        </w:rPr>
      </w:pPr>
    </w:p>
    <w:p w14:paraId="5B60B403" w14:textId="77777777" w:rsidR="0033661D" w:rsidRDefault="0033661D">
      <w:pPr>
        <w:ind w:left="460"/>
        <w:rPr>
          <w:b/>
          <w:i/>
          <w:sz w:val="26"/>
          <w:szCs w:val="26"/>
        </w:rPr>
      </w:pPr>
    </w:p>
    <w:p w14:paraId="5774D3C3" w14:textId="77777777" w:rsidR="0033661D" w:rsidRDefault="0033661D">
      <w:pPr>
        <w:ind w:left="460"/>
        <w:rPr>
          <w:b/>
          <w:i/>
          <w:sz w:val="26"/>
          <w:szCs w:val="26"/>
        </w:rPr>
      </w:pPr>
    </w:p>
    <w:p w14:paraId="117C244A" w14:textId="77777777" w:rsidR="0033661D" w:rsidRDefault="0033661D">
      <w:pPr>
        <w:ind w:left="460"/>
        <w:rPr>
          <w:b/>
          <w:i/>
          <w:sz w:val="26"/>
          <w:szCs w:val="26"/>
        </w:rPr>
      </w:pPr>
    </w:p>
    <w:p w14:paraId="380F1DDD" w14:textId="77777777" w:rsidR="0033661D" w:rsidRDefault="0033661D">
      <w:pPr>
        <w:ind w:left="460"/>
        <w:rPr>
          <w:b/>
          <w:i/>
          <w:sz w:val="26"/>
          <w:szCs w:val="26"/>
        </w:rPr>
      </w:pPr>
    </w:p>
    <w:p w14:paraId="1AA2AE8E" w14:textId="072E6466" w:rsidR="0005090B" w:rsidRDefault="00DF5D28">
      <w:pPr>
        <w:ind w:left="460"/>
        <w:rPr>
          <w:sz w:val="26"/>
          <w:szCs w:val="26"/>
        </w:rPr>
      </w:pPr>
      <w:r>
        <w:rPr>
          <w:b/>
          <w:i/>
          <w:sz w:val="26"/>
          <w:szCs w:val="26"/>
        </w:rPr>
        <w:t>B.</w:t>
      </w:r>
      <w:r>
        <w:rPr>
          <w:b/>
          <w:i/>
          <w:spacing w:val="57"/>
          <w:sz w:val="26"/>
          <w:szCs w:val="26"/>
        </w:rPr>
        <w:t xml:space="preserve"> </w:t>
      </w:r>
      <w:r w:rsidR="0033661D">
        <w:rPr>
          <w:b/>
          <w:i/>
          <w:sz w:val="26"/>
          <w:szCs w:val="26"/>
        </w:rPr>
        <w:t>Flame</w:t>
      </w:r>
      <w:r>
        <w:rPr>
          <w:b/>
          <w:i/>
          <w:sz w:val="26"/>
          <w:szCs w:val="26"/>
        </w:rPr>
        <w:t xml:space="preserve"> Sensor</w:t>
      </w:r>
    </w:p>
    <w:p w14:paraId="6E0F4810" w14:textId="7CD0F666" w:rsidR="0005090B" w:rsidRDefault="00CF6C19">
      <w:pPr>
        <w:spacing w:before="75"/>
        <w:ind w:left="130"/>
      </w:pPr>
      <w:r>
        <w:rPr>
          <w:noProof/>
        </w:rPr>
        <w:drawing>
          <wp:inline distT="0" distB="0" distL="0" distR="0" wp14:anchorId="3BB948B2" wp14:editId="0347BC6F">
            <wp:extent cx="2794000" cy="1746250"/>
            <wp:effectExtent l="0" t="0" r="6350" b="6350"/>
            <wp:docPr id="1" name="Picture 1" descr="flame-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me-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000" cy="1746250"/>
                    </a:xfrm>
                    <a:prstGeom prst="rect">
                      <a:avLst/>
                    </a:prstGeom>
                    <a:noFill/>
                    <a:ln>
                      <a:noFill/>
                    </a:ln>
                  </pic:spPr>
                </pic:pic>
              </a:graphicData>
            </a:graphic>
          </wp:inline>
        </w:drawing>
      </w:r>
    </w:p>
    <w:p w14:paraId="5B4C7CC8" w14:textId="77777777" w:rsidR="0005090B" w:rsidRDefault="0005090B">
      <w:pPr>
        <w:spacing w:line="200" w:lineRule="exact"/>
      </w:pPr>
    </w:p>
    <w:p w14:paraId="205BDEF2" w14:textId="77777777" w:rsidR="0005090B" w:rsidRDefault="0005090B">
      <w:pPr>
        <w:spacing w:before="5" w:line="240" w:lineRule="exact"/>
        <w:rPr>
          <w:sz w:val="24"/>
          <w:szCs w:val="24"/>
        </w:rPr>
      </w:pPr>
    </w:p>
    <w:p w14:paraId="7A31D0A7" w14:textId="0A10A702" w:rsidR="00CF6C19" w:rsidRDefault="0033661D" w:rsidP="0033661D">
      <w:pPr>
        <w:spacing w:line="276" w:lineRule="auto"/>
        <w:ind w:left="100" w:right="-14"/>
        <w:jc w:val="both"/>
        <w:rPr>
          <w:rStyle w:val="Heading6Char"/>
          <w:b w:val="0"/>
          <w:bCs w:val="0"/>
          <w:sz w:val="26"/>
          <w:szCs w:val="26"/>
        </w:rPr>
      </w:pPr>
      <w:r w:rsidRPr="0033661D">
        <w:rPr>
          <w:rStyle w:val="Heading6Char"/>
          <w:b w:val="0"/>
          <w:bCs w:val="0"/>
          <w:sz w:val="26"/>
          <w:szCs w:val="26"/>
        </w:rPr>
        <w:t>A sensor which is most sensitive to a normal light is known as a flame sensor. That’s why this </w:t>
      </w:r>
      <w:hyperlink r:id="rId10" w:tgtFrame="_blank" w:history="1">
        <w:r w:rsidRPr="0033661D">
          <w:rPr>
            <w:rStyle w:val="Heading6Char"/>
            <w:rFonts w:eastAsiaTheme="majorEastAsia"/>
            <w:b w:val="0"/>
            <w:bCs w:val="0"/>
            <w:sz w:val="26"/>
            <w:szCs w:val="26"/>
          </w:rPr>
          <w:t>sensor module</w:t>
        </w:r>
      </w:hyperlink>
      <w:r w:rsidRPr="0033661D">
        <w:rPr>
          <w:rStyle w:val="Heading6Char"/>
          <w:b w:val="0"/>
          <w:bCs w:val="0"/>
          <w:sz w:val="26"/>
          <w:szCs w:val="26"/>
        </w:rPr>
        <w:t xml:space="preserve"> is used in flame alarms. This sensor detects flame otherwise wavelength within the range of 760 nm – 1100 nm from the light source. This sensor can be easily damaged to high temperature. </w:t>
      </w:r>
      <w:proofErr w:type="gramStart"/>
      <w:r w:rsidRPr="0033661D">
        <w:rPr>
          <w:rStyle w:val="Heading6Char"/>
          <w:b w:val="0"/>
          <w:bCs w:val="0"/>
          <w:sz w:val="26"/>
          <w:szCs w:val="26"/>
        </w:rPr>
        <w:t>So</w:t>
      </w:r>
      <w:proofErr w:type="gramEnd"/>
      <w:r w:rsidRPr="0033661D">
        <w:rPr>
          <w:rStyle w:val="Heading6Char"/>
          <w:b w:val="0"/>
          <w:bCs w:val="0"/>
          <w:sz w:val="26"/>
          <w:szCs w:val="26"/>
        </w:rPr>
        <w:t xml:space="preserve"> this sensor can be placed at a certain distance from the flame. The flame detection can be done from a 100cm distance and the detection angle will be 600. The output of this sensor is an analog signal or digital signal. These sensors are used in </w:t>
      </w:r>
      <w:proofErr w:type="spellStart"/>
      <w:r w:rsidRPr="0033661D">
        <w:rPr>
          <w:rStyle w:val="Heading6Char"/>
          <w:b w:val="0"/>
          <w:bCs w:val="0"/>
          <w:sz w:val="26"/>
          <w:szCs w:val="26"/>
        </w:rPr>
        <w:t>fire fighting</w:t>
      </w:r>
      <w:proofErr w:type="spellEnd"/>
      <w:r w:rsidRPr="0033661D">
        <w:rPr>
          <w:rStyle w:val="Heading6Char"/>
          <w:b w:val="0"/>
          <w:bCs w:val="0"/>
          <w:sz w:val="26"/>
          <w:szCs w:val="26"/>
        </w:rPr>
        <w:t xml:space="preserve"> robots like as a flame alarm</w:t>
      </w:r>
      <w:r>
        <w:rPr>
          <w:rStyle w:val="Heading6Char"/>
          <w:b w:val="0"/>
          <w:bCs w:val="0"/>
          <w:sz w:val="26"/>
          <w:szCs w:val="26"/>
        </w:rPr>
        <w:t>.</w:t>
      </w:r>
    </w:p>
    <w:p w14:paraId="3BE3BF6F" w14:textId="637F8A34" w:rsidR="00CF6C19" w:rsidRPr="00CF6C19" w:rsidRDefault="00CF6C19" w:rsidP="00CF6C19">
      <w:pPr>
        <w:pStyle w:val="NoSpacing"/>
        <w:spacing w:line="276" w:lineRule="auto"/>
        <w:ind w:left="100"/>
        <w:jc w:val="both"/>
        <w:rPr>
          <w:rStyle w:val="Heading6Char"/>
          <w:b w:val="0"/>
          <w:bCs w:val="0"/>
          <w:sz w:val="26"/>
          <w:szCs w:val="26"/>
        </w:rPr>
      </w:pPr>
      <w:r w:rsidRPr="00CF6C19">
        <w:rPr>
          <w:sz w:val="26"/>
          <w:szCs w:val="26"/>
          <w:shd w:val="clear" w:color="auto" w:fill="FFFFFF"/>
        </w:rPr>
        <w:t>A flame-sensor is one </w:t>
      </w:r>
      <w:r w:rsidRPr="00CF6C19">
        <w:rPr>
          <w:rFonts w:eastAsiaTheme="majorEastAsia"/>
          <w:sz w:val="26"/>
          <w:szCs w:val="26"/>
          <w:bdr w:val="none" w:sz="0" w:space="0" w:color="auto" w:frame="1"/>
          <w:shd w:val="clear" w:color="auto" w:fill="FFFFFF"/>
        </w:rPr>
        <w:t>kind of detector</w:t>
      </w:r>
      <w:r w:rsidRPr="00CF6C19">
        <w:rPr>
          <w:sz w:val="26"/>
          <w:szCs w:val="26"/>
          <w:shd w:val="clear" w:color="auto" w:fill="FFFFFF"/>
        </w:rPr>
        <w:t> which is mainly designed for detecting as well as responding to the occurrence of a fire or flame. The flame detection response can depend on its fitting. It includes an </w:t>
      </w:r>
      <w:r w:rsidRPr="00CF6C19">
        <w:rPr>
          <w:rFonts w:eastAsiaTheme="majorEastAsia"/>
          <w:sz w:val="26"/>
          <w:szCs w:val="26"/>
          <w:bdr w:val="none" w:sz="0" w:space="0" w:color="auto" w:frame="1"/>
          <w:shd w:val="clear" w:color="auto" w:fill="FFFFFF"/>
        </w:rPr>
        <w:t>alarm system</w:t>
      </w:r>
      <w:r w:rsidRPr="00CF6C19">
        <w:rPr>
          <w:sz w:val="26"/>
          <w:szCs w:val="26"/>
          <w:shd w:val="clear" w:color="auto" w:fill="FFFFFF"/>
        </w:rPr>
        <w:t>, a natural gas line, propane &amp; a fire suppression system. This sensor is used in </w:t>
      </w:r>
      <w:r w:rsidRPr="00CF6C19">
        <w:rPr>
          <w:rFonts w:eastAsiaTheme="majorEastAsia"/>
          <w:sz w:val="26"/>
          <w:szCs w:val="26"/>
          <w:bdr w:val="none" w:sz="0" w:space="0" w:color="auto" w:frame="1"/>
          <w:shd w:val="clear" w:color="auto" w:fill="FFFFFF"/>
        </w:rPr>
        <w:t>industrial boilers</w:t>
      </w:r>
      <w:r w:rsidRPr="00CF6C19">
        <w:rPr>
          <w:sz w:val="26"/>
          <w:szCs w:val="26"/>
          <w:shd w:val="clear" w:color="auto" w:fill="FFFFFF"/>
        </w:rPr>
        <w:t>. The main function of this is to give authentication whether the boiler is properly working or not. The response of these sensors is faster as well as more accurate compare with a heat/smoke detector because of its mechanism while detecting the flame.</w:t>
      </w:r>
    </w:p>
    <w:p w14:paraId="3AA183BB" w14:textId="5457023A" w:rsidR="0005090B" w:rsidRDefault="0005090B" w:rsidP="00CF6C19">
      <w:pPr>
        <w:spacing w:line="276" w:lineRule="auto"/>
        <w:ind w:right="-14"/>
        <w:jc w:val="both"/>
        <w:rPr>
          <w:rStyle w:val="Heading6Char"/>
          <w:b w:val="0"/>
          <w:bCs w:val="0"/>
          <w:sz w:val="26"/>
          <w:szCs w:val="26"/>
        </w:rPr>
      </w:pPr>
    </w:p>
    <w:p w14:paraId="28FD3C4B" w14:textId="15FEDF31" w:rsidR="00CF6C19" w:rsidRDefault="00CF6C19" w:rsidP="00CF6C19">
      <w:pPr>
        <w:spacing w:line="276" w:lineRule="auto"/>
        <w:ind w:right="-14"/>
        <w:jc w:val="both"/>
        <w:rPr>
          <w:rStyle w:val="Heading6Char"/>
          <w:b w:val="0"/>
          <w:bCs w:val="0"/>
          <w:sz w:val="26"/>
          <w:szCs w:val="26"/>
        </w:rPr>
      </w:pPr>
    </w:p>
    <w:p w14:paraId="6DC51B63" w14:textId="3DB894D5" w:rsidR="00CF6C19" w:rsidRDefault="00CF6C19" w:rsidP="00CF6C19">
      <w:pPr>
        <w:spacing w:line="276" w:lineRule="auto"/>
        <w:ind w:right="-14"/>
        <w:jc w:val="both"/>
        <w:rPr>
          <w:rStyle w:val="Heading6Char"/>
          <w:b w:val="0"/>
          <w:bCs w:val="0"/>
          <w:sz w:val="26"/>
          <w:szCs w:val="26"/>
        </w:rPr>
      </w:pPr>
    </w:p>
    <w:p w14:paraId="6D32908F" w14:textId="77777777" w:rsidR="00CF6C19" w:rsidRDefault="00CF6C19" w:rsidP="00CF6C19">
      <w:pPr>
        <w:spacing w:line="276" w:lineRule="auto"/>
        <w:ind w:right="-14"/>
        <w:jc w:val="both"/>
        <w:rPr>
          <w:sz w:val="26"/>
          <w:szCs w:val="26"/>
        </w:rPr>
      </w:pPr>
    </w:p>
    <w:p w14:paraId="61477FFD" w14:textId="77777777" w:rsidR="0005090B" w:rsidRDefault="0005090B">
      <w:pPr>
        <w:spacing w:before="5" w:line="140" w:lineRule="exact"/>
        <w:rPr>
          <w:sz w:val="14"/>
          <w:szCs w:val="14"/>
        </w:rPr>
      </w:pPr>
    </w:p>
    <w:p w14:paraId="0F05EBB3" w14:textId="77777777" w:rsidR="0005090B" w:rsidRDefault="0005090B">
      <w:pPr>
        <w:spacing w:line="200" w:lineRule="exact"/>
      </w:pPr>
    </w:p>
    <w:p w14:paraId="712FDCE2" w14:textId="77777777" w:rsidR="0005090B" w:rsidRDefault="00DF5D28">
      <w:pPr>
        <w:ind w:left="360"/>
        <w:rPr>
          <w:sz w:val="26"/>
          <w:szCs w:val="26"/>
        </w:rPr>
      </w:pPr>
      <w:r>
        <w:rPr>
          <w:b/>
          <w:i/>
          <w:sz w:val="26"/>
          <w:szCs w:val="26"/>
        </w:rPr>
        <w:t>D.</w:t>
      </w:r>
      <w:r>
        <w:rPr>
          <w:b/>
          <w:i/>
          <w:spacing w:val="42"/>
          <w:sz w:val="26"/>
          <w:szCs w:val="26"/>
        </w:rPr>
        <w:t xml:space="preserve"> </w:t>
      </w:r>
      <w:r>
        <w:rPr>
          <w:b/>
          <w:i/>
          <w:sz w:val="26"/>
          <w:szCs w:val="26"/>
        </w:rPr>
        <w:t>Relay Module</w:t>
      </w:r>
    </w:p>
    <w:p w14:paraId="5439C668" w14:textId="77777777" w:rsidR="0005090B" w:rsidRDefault="00C64969">
      <w:pPr>
        <w:spacing w:before="75"/>
        <w:ind w:left="750"/>
      </w:pPr>
      <w:r>
        <w:pict w14:anchorId="40D91EE6">
          <v:shape id="_x0000_i1043" type="#_x0000_t75" style="width:97.8pt;height:97.8pt">
            <v:imagedata r:id="rId11" o:title=""/>
          </v:shape>
        </w:pict>
      </w:r>
    </w:p>
    <w:p w14:paraId="477D6ACF" w14:textId="77777777" w:rsidR="0005090B" w:rsidRDefault="0005090B">
      <w:pPr>
        <w:spacing w:before="1" w:line="100" w:lineRule="exact"/>
        <w:rPr>
          <w:sz w:val="10"/>
          <w:szCs w:val="10"/>
        </w:rPr>
      </w:pPr>
    </w:p>
    <w:p w14:paraId="648C64BC" w14:textId="1185DA42" w:rsidR="0005090B" w:rsidRPr="00CF6C19" w:rsidRDefault="00DF5D28" w:rsidP="00CF6C19">
      <w:pPr>
        <w:spacing w:line="276" w:lineRule="auto"/>
        <w:ind w:right="346"/>
        <w:jc w:val="both"/>
        <w:rPr>
          <w:sz w:val="26"/>
          <w:szCs w:val="26"/>
        </w:rPr>
      </w:pPr>
      <w:r>
        <w:rPr>
          <w:color w:val="292929"/>
          <w:sz w:val="26"/>
          <w:szCs w:val="26"/>
        </w:rPr>
        <w:t>The relay module is an electrically operated</w:t>
      </w:r>
      <w:r>
        <w:rPr>
          <w:color w:val="292929"/>
          <w:spacing w:val="15"/>
          <w:sz w:val="26"/>
          <w:szCs w:val="26"/>
        </w:rPr>
        <w:t xml:space="preserve"> </w:t>
      </w:r>
      <w:r>
        <w:rPr>
          <w:color w:val="292929"/>
          <w:sz w:val="26"/>
          <w:szCs w:val="26"/>
        </w:rPr>
        <w:t>switch that can be turned on or o</w:t>
      </w:r>
      <w:r>
        <w:rPr>
          <w:color w:val="292929"/>
          <w:spacing w:val="-5"/>
          <w:sz w:val="26"/>
          <w:szCs w:val="26"/>
        </w:rPr>
        <w:t>f</w:t>
      </w:r>
      <w:r>
        <w:rPr>
          <w:color w:val="292929"/>
          <w:sz w:val="26"/>
          <w:szCs w:val="26"/>
        </w:rPr>
        <w:t>f</w:t>
      </w:r>
      <w:r>
        <w:rPr>
          <w:color w:val="292929"/>
          <w:spacing w:val="45"/>
          <w:sz w:val="26"/>
          <w:szCs w:val="26"/>
        </w:rPr>
        <w:t xml:space="preserve"> </w:t>
      </w:r>
      <w:r>
        <w:rPr>
          <w:color w:val="292929"/>
          <w:sz w:val="26"/>
          <w:szCs w:val="26"/>
        </w:rPr>
        <w:t>deciding</w:t>
      </w:r>
      <w:r>
        <w:rPr>
          <w:color w:val="292929"/>
          <w:spacing w:val="45"/>
          <w:sz w:val="26"/>
          <w:szCs w:val="26"/>
        </w:rPr>
        <w:t xml:space="preserve"> </w:t>
      </w:r>
      <w:r>
        <w:rPr>
          <w:color w:val="292929"/>
          <w:sz w:val="26"/>
          <w:szCs w:val="26"/>
        </w:rPr>
        <w:t>to</w:t>
      </w:r>
      <w:r>
        <w:rPr>
          <w:color w:val="292929"/>
          <w:spacing w:val="30"/>
          <w:sz w:val="26"/>
          <w:szCs w:val="26"/>
        </w:rPr>
        <w:t xml:space="preserve"> </w:t>
      </w:r>
      <w:r>
        <w:rPr>
          <w:color w:val="292929"/>
          <w:sz w:val="26"/>
          <w:szCs w:val="26"/>
        </w:rPr>
        <w:t>let</w:t>
      </w:r>
      <w:r>
        <w:rPr>
          <w:color w:val="292929"/>
          <w:spacing w:val="30"/>
          <w:sz w:val="26"/>
          <w:szCs w:val="26"/>
        </w:rPr>
        <w:t xml:space="preserve"> </w:t>
      </w:r>
      <w:r>
        <w:rPr>
          <w:color w:val="292929"/>
          <w:sz w:val="26"/>
          <w:szCs w:val="26"/>
        </w:rPr>
        <w:t>current</w:t>
      </w:r>
      <w:r>
        <w:rPr>
          <w:color w:val="292929"/>
          <w:spacing w:val="30"/>
          <w:sz w:val="26"/>
          <w:szCs w:val="26"/>
        </w:rPr>
        <w:t xml:space="preserve"> </w:t>
      </w:r>
      <w:r>
        <w:rPr>
          <w:color w:val="292929"/>
          <w:sz w:val="26"/>
          <w:szCs w:val="26"/>
        </w:rPr>
        <w:t>flow</w:t>
      </w:r>
      <w:r>
        <w:rPr>
          <w:color w:val="292929"/>
          <w:spacing w:val="30"/>
          <w:sz w:val="26"/>
          <w:szCs w:val="26"/>
        </w:rPr>
        <w:t xml:space="preserve"> </w:t>
      </w:r>
      <w:r>
        <w:rPr>
          <w:color w:val="292929"/>
          <w:sz w:val="26"/>
          <w:szCs w:val="26"/>
        </w:rPr>
        <w:t xml:space="preserve">through or  </w:t>
      </w:r>
      <w:r>
        <w:rPr>
          <w:color w:val="292929"/>
          <w:spacing w:val="15"/>
          <w:sz w:val="26"/>
          <w:szCs w:val="26"/>
        </w:rPr>
        <w:t xml:space="preserve"> </w:t>
      </w:r>
      <w:r>
        <w:rPr>
          <w:color w:val="292929"/>
          <w:sz w:val="26"/>
          <w:szCs w:val="26"/>
        </w:rPr>
        <w:t xml:space="preserve">not.  </w:t>
      </w:r>
      <w:r>
        <w:rPr>
          <w:color w:val="292929"/>
          <w:spacing w:val="15"/>
          <w:sz w:val="26"/>
          <w:szCs w:val="26"/>
        </w:rPr>
        <w:t xml:space="preserve"> </w:t>
      </w:r>
      <w:r>
        <w:rPr>
          <w:color w:val="292929"/>
          <w:sz w:val="26"/>
          <w:szCs w:val="26"/>
        </w:rPr>
        <w:t xml:space="preserve">They  </w:t>
      </w:r>
      <w:r>
        <w:rPr>
          <w:color w:val="292929"/>
          <w:spacing w:val="15"/>
          <w:sz w:val="26"/>
          <w:szCs w:val="26"/>
        </w:rPr>
        <w:t xml:space="preserve"> </w:t>
      </w:r>
      <w:r>
        <w:rPr>
          <w:color w:val="292929"/>
          <w:sz w:val="26"/>
          <w:szCs w:val="26"/>
        </w:rPr>
        <w:t xml:space="preserve">are  </w:t>
      </w:r>
      <w:r>
        <w:rPr>
          <w:color w:val="292929"/>
          <w:spacing w:val="15"/>
          <w:sz w:val="26"/>
          <w:szCs w:val="26"/>
        </w:rPr>
        <w:t xml:space="preserve"> </w:t>
      </w:r>
      <w:r>
        <w:rPr>
          <w:color w:val="292929"/>
          <w:sz w:val="26"/>
          <w:szCs w:val="26"/>
        </w:rPr>
        <w:t>designed   to   be controlled</w:t>
      </w:r>
      <w:r>
        <w:rPr>
          <w:color w:val="292929"/>
          <w:spacing w:val="15"/>
          <w:sz w:val="26"/>
          <w:szCs w:val="26"/>
        </w:rPr>
        <w:t xml:space="preserve"> </w:t>
      </w:r>
      <w:r>
        <w:rPr>
          <w:color w:val="292929"/>
          <w:sz w:val="26"/>
          <w:szCs w:val="26"/>
        </w:rPr>
        <w:t>with</w:t>
      </w:r>
      <w:r>
        <w:rPr>
          <w:color w:val="292929"/>
          <w:spacing w:val="15"/>
          <w:sz w:val="26"/>
          <w:szCs w:val="26"/>
        </w:rPr>
        <w:t xml:space="preserve"> </w:t>
      </w:r>
      <w:r>
        <w:rPr>
          <w:color w:val="292929"/>
          <w:sz w:val="26"/>
          <w:szCs w:val="26"/>
        </w:rPr>
        <w:t>low</w:t>
      </w:r>
      <w:r>
        <w:rPr>
          <w:color w:val="292929"/>
          <w:spacing w:val="15"/>
          <w:sz w:val="26"/>
          <w:szCs w:val="26"/>
        </w:rPr>
        <w:t xml:space="preserve"> </w:t>
      </w:r>
      <w:r>
        <w:rPr>
          <w:color w:val="292929"/>
          <w:sz w:val="26"/>
          <w:szCs w:val="26"/>
        </w:rPr>
        <w:t>voltages</w:t>
      </w:r>
      <w:r>
        <w:rPr>
          <w:color w:val="292929"/>
          <w:spacing w:val="15"/>
          <w:sz w:val="26"/>
          <w:szCs w:val="26"/>
        </w:rPr>
        <w:t xml:space="preserve"> </w:t>
      </w:r>
      <w:r>
        <w:rPr>
          <w:color w:val="292929"/>
          <w:sz w:val="26"/>
          <w:szCs w:val="26"/>
        </w:rPr>
        <w:t>like 3.3V like</w:t>
      </w:r>
      <w:r>
        <w:rPr>
          <w:color w:val="292929"/>
          <w:spacing w:val="15"/>
          <w:sz w:val="26"/>
          <w:szCs w:val="26"/>
        </w:rPr>
        <w:t xml:space="preserve"> </w:t>
      </w:r>
      <w:r>
        <w:rPr>
          <w:color w:val="292929"/>
          <w:sz w:val="26"/>
          <w:szCs w:val="26"/>
        </w:rPr>
        <w:t>the</w:t>
      </w:r>
      <w:r>
        <w:rPr>
          <w:color w:val="292929"/>
          <w:spacing w:val="15"/>
          <w:sz w:val="26"/>
          <w:szCs w:val="26"/>
        </w:rPr>
        <w:t xml:space="preserve"> </w:t>
      </w:r>
      <w:r>
        <w:rPr>
          <w:color w:val="292929"/>
          <w:sz w:val="26"/>
          <w:szCs w:val="26"/>
        </w:rPr>
        <w:t xml:space="preserve">ESP32, </w:t>
      </w:r>
      <w:r>
        <w:rPr>
          <w:color w:val="292929"/>
          <w:sz w:val="26"/>
          <w:szCs w:val="26"/>
        </w:rPr>
        <w:t xml:space="preserve">ESP8266, </w:t>
      </w:r>
      <w:proofErr w:type="spellStart"/>
      <w:r>
        <w:rPr>
          <w:color w:val="292929"/>
          <w:sz w:val="26"/>
          <w:szCs w:val="26"/>
        </w:rPr>
        <w:t>etc</w:t>
      </w:r>
      <w:proofErr w:type="spellEnd"/>
      <w:r>
        <w:rPr>
          <w:color w:val="292929"/>
          <w:sz w:val="26"/>
          <w:szCs w:val="26"/>
        </w:rPr>
        <w:t>, or 5V like your</w:t>
      </w:r>
      <w:r>
        <w:rPr>
          <w:color w:val="292929"/>
          <w:spacing w:val="-14"/>
          <w:sz w:val="26"/>
          <w:szCs w:val="26"/>
        </w:rPr>
        <w:t xml:space="preserve"> </w:t>
      </w:r>
      <w:r>
        <w:rPr>
          <w:color w:val="292929"/>
          <w:sz w:val="26"/>
          <w:szCs w:val="26"/>
        </w:rPr>
        <w:t>Arduino</w:t>
      </w:r>
    </w:p>
    <w:p w14:paraId="790177F4" w14:textId="77777777" w:rsidR="0005090B" w:rsidRDefault="0005090B">
      <w:pPr>
        <w:spacing w:line="200" w:lineRule="exact"/>
      </w:pPr>
    </w:p>
    <w:p w14:paraId="4863CEEA" w14:textId="77777777" w:rsidR="0005090B" w:rsidRDefault="0005090B">
      <w:pPr>
        <w:spacing w:before="5" w:line="240" w:lineRule="exact"/>
        <w:rPr>
          <w:sz w:val="24"/>
          <w:szCs w:val="24"/>
        </w:rPr>
      </w:pPr>
    </w:p>
    <w:p w14:paraId="3805C9D7" w14:textId="77777777" w:rsidR="0005090B" w:rsidRDefault="00DF5D28">
      <w:pPr>
        <w:ind w:left="1354"/>
        <w:rPr>
          <w:sz w:val="26"/>
          <w:szCs w:val="26"/>
        </w:rPr>
      </w:pPr>
      <w:r>
        <w:rPr>
          <w:b/>
          <w:spacing w:val="-34"/>
          <w:sz w:val="26"/>
          <w:szCs w:val="26"/>
        </w:rPr>
        <w:t>V</w:t>
      </w:r>
      <w:r>
        <w:rPr>
          <w:b/>
          <w:sz w:val="26"/>
          <w:szCs w:val="26"/>
        </w:rPr>
        <w:t xml:space="preserve">.    </w:t>
      </w:r>
      <w:r>
        <w:rPr>
          <w:b/>
          <w:spacing w:val="35"/>
          <w:sz w:val="26"/>
          <w:szCs w:val="26"/>
        </w:rPr>
        <w:t xml:space="preserve"> </w:t>
      </w:r>
      <w:r>
        <w:rPr>
          <w:b/>
          <w:sz w:val="26"/>
          <w:szCs w:val="26"/>
        </w:rPr>
        <w:t>WORKING</w:t>
      </w:r>
    </w:p>
    <w:p w14:paraId="511D06FC" w14:textId="77777777" w:rsidR="0005090B" w:rsidRDefault="0005090B">
      <w:pPr>
        <w:spacing w:before="9" w:line="180" w:lineRule="exact"/>
        <w:rPr>
          <w:sz w:val="18"/>
          <w:szCs w:val="18"/>
        </w:rPr>
      </w:pPr>
    </w:p>
    <w:p w14:paraId="61A1CF21" w14:textId="77777777" w:rsidR="0005090B" w:rsidRDefault="0005090B">
      <w:pPr>
        <w:spacing w:line="200" w:lineRule="exact"/>
      </w:pPr>
    </w:p>
    <w:p w14:paraId="1794202C" w14:textId="2ABE8597" w:rsidR="0005090B" w:rsidRDefault="00DF5D28">
      <w:pPr>
        <w:spacing w:line="276" w:lineRule="auto"/>
        <w:ind w:left="100" w:right="-12"/>
        <w:jc w:val="both"/>
        <w:rPr>
          <w:sz w:val="26"/>
          <w:szCs w:val="26"/>
        </w:rPr>
      </w:pPr>
      <w:r>
        <w:rPr>
          <w:spacing w:val="-10"/>
          <w:sz w:val="26"/>
          <w:szCs w:val="26"/>
        </w:rPr>
        <w:t>W</w:t>
      </w:r>
      <w:r>
        <w:rPr>
          <w:sz w:val="26"/>
          <w:szCs w:val="26"/>
        </w:rPr>
        <w:t>ith</w:t>
      </w:r>
      <w:r>
        <w:rPr>
          <w:spacing w:val="15"/>
          <w:sz w:val="26"/>
          <w:szCs w:val="26"/>
        </w:rPr>
        <w:t xml:space="preserve"> </w:t>
      </w:r>
      <w:r>
        <w:rPr>
          <w:sz w:val="26"/>
          <w:szCs w:val="26"/>
        </w:rPr>
        <w:t>the</w:t>
      </w:r>
      <w:r>
        <w:rPr>
          <w:spacing w:val="15"/>
          <w:sz w:val="26"/>
          <w:szCs w:val="26"/>
        </w:rPr>
        <w:t xml:space="preserve"> </w:t>
      </w:r>
      <w:r>
        <w:rPr>
          <w:sz w:val="26"/>
          <w:szCs w:val="26"/>
        </w:rPr>
        <w:t xml:space="preserve">help of the </w:t>
      </w:r>
      <w:r w:rsidR="00D873F5">
        <w:rPr>
          <w:sz w:val="26"/>
          <w:szCs w:val="26"/>
        </w:rPr>
        <w:t>fire alarming</w:t>
      </w:r>
      <w:r>
        <w:rPr>
          <w:sz w:val="26"/>
          <w:szCs w:val="26"/>
        </w:rPr>
        <w:t xml:space="preserve"> </w:t>
      </w:r>
      <w:proofErr w:type="gramStart"/>
      <w:r>
        <w:rPr>
          <w:sz w:val="26"/>
          <w:szCs w:val="26"/>
        </w:rPr>
        <w:t>system,  we</w:t>
      </w:r>
      <w:proofErr w:type="gramEnd"/>
      <w:r w:rsidR="00D873F5">
        <w:rPr>
          <w:sz w:val="26"/>
          <w:szCs w:val="26"/>
        </w:rPr>
        <w:t xml:space="preserve">  will get notified remotely if fire gets detected </w:t>
      </w:r>
      <w:r>
        <w:rPr>
          <w:sz w:val="26"/>
          <w:szCs w:val="26"/>
        </w:rPr>
        <w:t xml:space="preserve"> </w:t>
      </w:r>
      <w:r w:rsidR="0043061A">
        <w:rPr>
          <w:sz w:val="26"/>
          <w:szCs w:val="26"/>
        </w:rPr>
        <w:t>in the surroundings using flame sensor</w:t>
      </w:r>
    </w:p>
    <w:p w14:paraId="45C299BA" w14:textId="77777777" w:rsidR="0043061A" w:rsidRDefault="0043061A">
      <w:pPr>
        <w:spacing w:before="1" w:line="276" w:lineRule="auto"/>
        <w:ind w:left="100" w:right="-6"/>
        <w:jc w:val="both"/>
        <w:rPr>
          <w:sz w:val="26"/>
          <w:szCs w:val="26"/>
        </w:rPr>
      </w:pPr>
      <w:r>
        <w:rPr>
          <w:sz w:val="26"/>
          <w:szCs w:val="26"/>
        </w:rPr>
        <w:t xml:space="preserve">Flame sensor will continuously check the surroundings for flames or any fire symptoms if found it will notify the </w:t>
      </w:r>
      <w:proofErr w:type="spellStart"/>
      <w:r>
        <w:rPr>
          <w:sz w:val="26"/>
          <w:szCs w:val="26"/>
        </w:rPr>
        <w:t>NodeMCU</w:t>
      </w:r>
      <w:proofErr w:type="spellEnd"/>
      <w:r>
        <w:rPr>
          <w:sz w:val="26"/>
          <w:szCs w:val="26"/>
        </w:rPr>
        <w:t>.</w:t>
      </w:r>
    </w:p>
    <w:p w14:paraId="2B089EB4" w14:textId="268BADAF" w:rsidR="0043061A" w:rsidRDefault="0043061A">
      <w:pPr>
        <w:spacing w:before="1" w:line="276" w:lineRule="auto"/>
        <w:ind w:left="100" w:right="-6"/>
        <w:jc w:val="both"/>
        <w:rPr>
          <w:sz w:val="26"/>
          <w:szCs w:val="26"/>
        </w:rPr>
      </w:pPr>
      <w:r>
        <w:rPr>
          <w:sz w:val="26"/>
          <w:szCs w:val="26"/>
        </w:rPr>
        <w:t xml:space="preserve">Flame sensor has two Boolean output values which </w:t>
      </w:r>
      <w:proofErr w:type="gramStart"/>
      <w:r>
        <w:rPr>
          <w:sz w:val="26"/>
          <w:szCs w:val="26"/>
        </w:rPr>
        <w:t>are  0</w:t>
      </w:r>
      <w:proofErr w:type="gramEnd"/>
      <w:r>
        <w:rPr>
          <w:sz w:val="26"/>
          <w:szCs w:val="26"/>
        </w:rPr>
        <w:t xml:space="preserve"> and 1. If the flame is not detected in the surrounding it will send the value 0 and vice versa.</w:t>
      </w:r>
    </w:p>
    <w:p w14:paraId="2BE0F19F" w14:textId="1DF2171F" w:rsidR="0005090B" w:rsidRDefault="0043061A" w:rsidP="0043061A">
      <w:pPr>
        <w:spacing w:before="1" w:line="276" w:lineRule="auto"/>
        <w:ind w:left="100" w:right="-6"/>
        <w:jc w:val="both"/>
        <w:rPr>
          <w:sz w:val="26"/>
          <w:szCs w:val="26"/>
        </w:rPr>
      </w:pPr>
      <w:proofErr w:type="spellStart"/>
      <w:r>
        <w:rPr>
          <w:sz w:val="26"/>
          <w:szCs w:val="26"/>
        </w:rPr>
        <w:t>NodeMCU</w:t>
      </w:r>
      <w:proofErr w:type="spellEnd"/>
      <w:r>
        <w:rPr>
          <w:sz w:val="26"/>
          <w:szCs w:val="26"/>
        </w:rPr>
        <w:t xml:space="preserve"> is acts as </w:t>
      </w:r>
      <w:r w:rsidR="00D90F1C">
        <w:rPr>
          <w:sz w:val="26"/>
          <w:szCs w:val="26"/>
        </w:rPr>
        <w:t>WIFI</w:t>
      </w:r>
      <w:r>
        <w:rPr>
          <w:sz w:val="26"/>
          <w:szCs w:val="26"/>
        </w:rPr>
        <w:t xml:space="preserve"> module which is connected to the local </w:t>
      </w:r>
      <w:r w:rsidR="00D90F1C">
        <w:rPr>
          <w:sz w:val="26"/>
          <w:szCs w:val="26"/>
        </w:rPr>
        <w:t>WIFI</w:t>
      </w:r>
      <w:r>
        <w:rPr>
          <w:sz w:val="26"/>
          <w:szCs w:val="26"/>
        </w:rPr>
        <w:t xml:space="preserve"> and will send the notification to the </w:t>
      </w:r>
      <w:r w:rsidR="00D90F1C">
        <w:rPr>
          <w:sz w:val="26"/>
          <w:szCs w:val="26"/>
        </w:rPr>
        <w:t>cloud</w:t>
      </w:r>
      <w:r>
        <w:rPr>
          <w:sz w:val="26"/>
          <w:szCs w:val="26"/>
        </w:rPr>
        <w:t xml:space="preserve"> if flame detected.</w:t>
      </w:r>
    </w:p>
    <w:p w14:paraId="719303AD" w14:textId="3D968A86" w:rsidR="00D90F1C" w:rsidRDefault="00D90F1C" w:rsidP="0043061A">
      <w:pPr>
        <w:spacing w:before="1" w:line="276" w:lineRule="auto"/>
        <w:ind w:left="100" w:right="-6"/>
        <w:jc w:val="both"/>
        <w:rPr>
          <w:sz w:val="26"/>
          <w:szCs w:val="26"/>
        </w:rPr>
      </w:pPr>
      <w:r>
        <w:rPr>
          <w:sz w:val="26"/>
          <w:szCs w:val="26"/>
        </w:rPr>
        <w:t xml:space="preserve">After flame gets </w:t>
      </w:r>
      <w:proofErr w:type="gramStart"/>
      <w:r>
        <w:rPr>
          <w:sz w:val="26"/>
          <w:szCs w:val="26"/>
        </w:rPr>
        <w:t>detected</w:t>
      </w:r>
      <w:proofErr w:type="gramEnd"/>
      <w:r>
        <w:rPr>
          <w:sz w:val="26"/>
          <w:szCs w:val="26"/>
        </w:rPr>
        <w:t xml:space="preserve"> we also turn on 12v DC fan to demonstrate how we can implement preliminary precautions in case of fire.</w:t>
      </w:r>
    </w:p>
    <w:p w14:paraId="534D1D8E" w14:textId="5073B97C" w:rsidR="00D90F1C" w:rsidRDefault="00D90F1C" w:rsidP="0043061A">
      <w:pPr>
        <w:spacing w:before="1" w:line="276" w:lineRule="auto"/>
        <w:ind w:left="100" w:right="-6"/>
        <w:jc w:val="both"/>
        <w:rPr>
          <w:sz w:val="26"/>
          <w:szCs w:val="26"/>
        </w:rPr>
      </w:pPr>
    </w:p>
    <w:p w14:paraId="029FAF47" w14:textId="4313F97B" w:rsidR="00D90F1C" w:rsidRDefault="00D90F1C" w:rsidP="0043061A">
      <w:pPr>
        <w:spacing w:before="1" w:line="276" w:lineRule="auto"/>
        <w:ind w:left="100" w:right="-6"/>
        <w:jc w:val="both"/>
        <w:rPr>
          <w:sz w:val="26"/>
          <w:szCs w:val="26"/>
        </w:rPr>
      </w:pPr>
    </w:p>
    <w:p w14:paraId="7056B07C" w14:textId="77777777" w:rsidR="00D90F1C" w:rsidRDefault="00D90F1C" w:rsidP="0043061A">
      <w:pPr>
        <w:spacing w:before="1" w:line="276" w:lineRule="auto"/>
        <w:ind w:left="100" w:right="-6"/>
        <w:jc w:val="both"/>
        <w:rPr>
          <w:sz w:val="26"/>
          <w:szCs w:val="26"/>
        </w:rPr>
      </w:pPr>
    </w:p>
    <w:p w14:paraId="6FA22D69" w14:textId="77777777" w:rsidR="0005090B" w:rsidRDefault="0005090B">
      <w:pPr>
        <w:spacing w:before="9" w:line="180" w:lineRule="exact"/>
        <w:rPr>
          <w:sz w:val="18"/>
          <w:szCs w:val="18"/>
        </w:rPr>
      </w:pPr>
    </w:p>
    <w:p w14:paraId="3BB50E61" w14:textId="77777777" w:rsidR="0005090B" w:rsidRDefault="0005090B">
      <w:pPr>
        <w:spacing w:line="200" w:lineRule="exact"/>
      </w:pPr>
    </w:p>
    <w:p w14:paraId="2BF5752F" w14:textId="77777777" w:rsidR="0005090B" w:rsidRDefault="00DF5D28">
      <w:pPr>
        <w:ind w:left="900"/>
        <w:rPr>
          <w:sz w:val="26"/>
          <w:szCs w:val="26"/>
        </w:rPr>
      </w:pPr>
      <w:r>
        <w:rPr>
          <w:b/>
          <w:sz w:val="26"/>
          <w:szCs w:val="26"/>
        </w:rPr>
        <w:t>CIRCUIT</w:t>
      </w:r>
      <w:r>
        <w:rPr>
          <w:b/>
          <w:spacing w:val="-5"/>
          <w:sz w:val="26"/>
          <w:szCs w:val="26"/>
        </w:rPr>
        <w:t xml:space="preserve"> </w:t>
      </w:r>
      <w:r>
        <w:rPr>
          <w:b/>
          <w:sz w:val="26"/>
          <w:szCs w:val="26"/>
        </w:rPr>
        <w:t>DIAGRAM</w:t>
      </w:r>
    </w:p>
    <w:p w14:paraId="029D4CAB" w14:textId="62EAEDF2" w:rsidR="0005090B" w:rsidRDefault="00D90F1C">
      <w:pPr>
        <w:spacing w:before="75"/>
        <w:ind w:left="30"/>
      </w:pPr>
      <w:r>
        <w:rPr>
          <w:noProof/>
        </w:rPr>
        <w:drawing>
          <wp:inline distT="0" distB="0" distL="0" distR="0" wp14:anchorId="51D3F46C" wp14:editId="2AB1C500">
            <wp:extent cx="2711450" cy="1807845"/>
            <wp:effectExtent l="0" t="0" r="0" b="1905"/>
            <wp:docPr id="2" name="Picture 2" descr="Circuit Diagram of IoT based Fire Detector &amp; Automatic Extinguisher using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uit Diagram of IoT based Fire Detector &amp; Automatic Extinguisher using NodeMC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1450" cy="1807845"/>
                    </a:xfrm>
                    <a:prstGeom prst="rect">
                      <a:avLst/>
                    </a:prstGeom>
                    <a:noFill/>
                    <a:ln>
                      <a:noFill/>
                    </a:ln>
                  </pic:spPr>
                </pic:pic>
              </a:graphicData>
            </a:graphic>
          </wp:inline>
        </w:drawing>
      </w:r>
    </w:p>
    <w:p w14:paraId="6792DF43" w14:textId="77777777" w:rsidR="0005090B" w:rsidRDefault="0005090B">
      <w:pPr>
        <w:spacing w:line="200" w:lineRule="exact"/>
      </w:pPr>
    </w:p>
    <w:p w14:paraId="088BEE74" w14:textId="77777777" w:rsidR="0005090B" w:rsidRDefault="0005090B">
      <w:pPr>
        <w:spacing w:before="5" w:line="240" w:lineRule="exact"/>
        <w:rPr>
          <w:sz w:val="24"/>
          <w:szCs w:val="24"/>
        </w:rPr>
      </w:pPr>
    </w:p>
    <w:p w14:paraId="7B478BD6" w14:textId="77777777" w:rsidR="0005090B" w:rsidRDefault="00DF5D28">
      <w:pPr>
        <w:ind w:left="910"/>
        <w:rPr>
          <w:sz w:val="26"/>
          <w:szCs w:val="26"/>
        </w:rPr>
      </w:pPr>
      <w:r>
        <w:rPr>
          <w:b/>
          <w:sz w:val="26"/>
          <w:szCs w:val="26"/>
        </w:rPr>
        <w:t xml:space="preserve">VI.    </w:t>
      </w:r>
      <w:r>
        <w:rPr>
          <w:b/>
          <w:spacing w:val="35"/>
          <w:sz w:val="26"/>
          <w:szCs w:val="26"/>
        </w:rPr>
        <w:t xml:space="preserve"> </w:t>
      </w:r>
      <w:r>
        <w:rPr>
          <w:b/>
          <w:sz w:val="26"/>
          <w:szCs w:val="26"/>
        </w:rPr>
        <w:t>CONCLUSION</w:t>
      </w:r>
    </w:p>
    <w:p w14:paraId="02CC9DB0" w14:textId="77777777" w:rsidR="0005090B" w:rsidRDefault="0005090B">
      <w:pPr>
        <w:spacing w:before="9" w:line="180" w:lineRule="exact"/>
        <w:rPr>
          <w:sz w:val="18"/>
          <w:szCs w:val="18"/>
        </w:rPr>
      </w:pPr>
    </w:p>
    <w:p w14:paraId="7ECA0FAC" w14:textId="77777777" w:rsidR="0005090B" w:rsidRDefault="0005090B">
      <w:pPr>
        <w:spacing w:line="200" w:lineRule="exact"/>
      </w:pPr>
    </w:p>
    <w:p w14:paraId="3DE31DD7" w14:textId="77777777" w:rsidR="0005090B" w:rsidRDefault="00DF5D28">
      <w:pPr>
        <w:spacing w:line="276" w:lineRule="auto"/>
        <w:ind w:right="86"/>
        <w:jc w:val="both"/>
        <w:rPr>
          <w:sz w:val="26"/>
          <w:szCs w:val="26"/>
        </w:rPr>
      </w:pPr>
      <w:r>
        <w:rPr>
          <w:sz w:val="26"/>
          <w:szCs w:val="26"/>
        </w:rPr>
        <w:t xml:space="preserve">From this work, we can </w:t>
      </w:r>
      <w:r w:rsidR="00D90F1C">
        <w:rPr>
          <w:sz w:val="26"/>
          <w:szCs w:val="26"/>
        </w:rPr>
        <w:t>sense</w:t>
      </w:r>
      <w:r>
        <w:rPr>
          <w:sz w:val="26"/>
          <w:szCs w:val="26"/>
        </w:rPr>
        <w:t xml:space="preserve"> the</w:t>
      </w:r>
      <w:r w:rsidR="00D90F1C">
        <w:rPr>
          <w:sz w:val="26"/>
          <w:szCs w:val="26"/>
        </w:rPr>
        <w:t xml:space="preserve"> fire in the surrounding and can notify as well as take preliminary actions to prevent it</w:t>
      </w:r>
      <w:r>
        <w:rPr>
          <w:sz w:val="26"/>
          <w:szCs w:val="26"/>
        </w:rPr>
        <w:t>.</w:t>
      </w:r>
      <w:r>
        <w:rPr>
          <w:spacing w:val="15"/>
          <w:sz w:val="26"/>
          <w:szCs w:val="26"/>
        </w:rPr>
        <w:t xml:space="preserve"> </w:t>
      </w:r>
      <w:r w:rsidR="00D90F1C">
        <w:rPr>
          <w:spacing w:val="15"/>
          <w:sz w:val="26"/>
          <w:szCs w:val="26"/>
        </w:rPr>
        <w:t>Depending upon the flame sensors reading the 12v DC fan can be turned on automatically which demonstrate the actions which can be taken</w:t>
      </w:r>
      <w:r>
        <w:rPr>
          <w:sz w:val="26"/>
          <w:szCs w:val="26"/>
        </w:rPr>
        <w:t>.</w:t>
      </w:r>
      <w:r>
        <w:rPr>
          <w:spacing w:val="50"/>
          <w:sz w:val="26"/>
          <w:szCs w:val="26"/>
        </w:rPr>
        <w:t xml:space="preserve"> </w:t>
      </w:r>
      <w:r>
        <w:rPr>
          <w:sz w:val="26"/>
          <w:szCs w:val="26"/>
        </w:rPr>
        <w:t>This</w:t>
      </w:r>
      <w:r>
        <w:rPr>
          <w:spacing w:val="50"/>
          <w:sz w:val="26"/>
          <w:szCs w:val="26"/>
        </w:rPr>
        <w:t xml:space="preserve"> </w:t>
      </w:r>
      <w:r>
        <w:rPr>
          <w:sz w:val="26"/>
          <w:szCs w:val="26"/>
        </w:rPr>
        <w:t xml:space="preserve">saves </w:t>
      </w:r>
      <w:r w:rsidR="00D90F1C">
        <w:rPr>
          <w:sz w:val="26"/>
          <w:szCs w:val="26"/>
        </w:rPr>
        <w:t>danger</w:t>
      </w:r>
      <w:r w:rsidR="00A674EE">
        <w:rPr>
          <w:sz w:val="26"/>
          <w:szCs w:val="26"/>
        </w:rPr>
        <w:t xml:space="preserve"> of risking </w:t>
      </w:r>
      <w:proofErr w:type="gramStart"/>
      <w:r w:rsidR="00A674EE">
        <w:rPr>
          <w:sz w:val="26"/>
          <w:szCs w:val="26"/>
        </w:rPr>
        <w:t>live</w:t>
      </w:r>
      <w:proofErr w:type="gramEnd"/>
      <w:r w:rsidR="00A674EE">
        <w:rPr>
          <w:sz w:val="26"/>
          <w:szCs w:val="26"/>
        </w:rPr>
        <w:t xml:space="preserve"> in case of fire</w:t>
      </w:r>
      <w:r>
        <w:rPr>
          <w:sz w:val="26"/>
          <w:szCs w:val="26"/>
        </w:rPr>
        <w:t>,</w:t>
      </w:r>
      <w:r>
        <w:rPr>
          <w:spacing w:val="15"/>
          <w:sz w:val="26"/>
          <w:szCs w:val="26"/>
        </w:rPr>
        <w:t xml:space="preserve"> </w:t>
      </w:r>
      <w:r w:rsidR="00A674EE">
        <w:rPr>
          <w:sz w:val="26"/>
          <w:szCs w:val="26"/>
        </w:rPr>
        <w:t xml:space="preserve">in case of danger concern authorities can be remotely notified so that the required actions can be taken accordingly. </w:t>
      </w:r>
      <w:proofErr w:type="gramStart"/>
      <w:r w:rsidR="00A674EE">
        <w:rPr>
          <w:sz w:val="26"/>
          <w:szCs w:val="26"/>
        </w:rPr>
        <w:t>Also</w:t>
      </w:r>
      <w:proofErr w:type="gramEnd"/>
      <w:r w:rsidR="00A674EE">
        <w:rPr>
          <w:sz w:val="26"/>
          <w:szCs w:val="26"/>
        </w:rPr>
        <w:t xml:space="preserve"> 12v DC fan works as </w:t>
      </w:r>
      <w:r w:rsidR="00057BF5">
        <w:rPr>
          <w:sz w:val="26"/>
          <w:szCs w:val="26"/>
        </w:rPr>
        <w:t>preliminary actions can be taken with help of relay module.</w:t>
      </w:r>
    </w:p>
    <w:p w14:paraId="28C8362B" w14:textId="3F9E9989" w:rsidR="00057BF5" w:rsidRDefault="00057BF5">
      <w:pPr>
        <w:spacing w:line="276" w:lineRule="auto"/>
        <w:ind w:right="86"/>
        <w:jc w:val="both"/>
        <w:rPr>
          <w:sz w:val="26"/>
          <w:szCs w:val="26"/>
        </w:rPr>
        <w:sectPr w:rsidR="00057BF5">
          <w:pgSz w:w="11920" w:h="16840"/>
          <w:pgMar w:top="1380" w:right="1320" w:bottom="280" w:left="1340" w:header="720" w:footer="720" w:gutter="0"/>
          <w:cols w:num="2" w:space="720" w:equalWidth="0">
            <w:col w:w="4421" w:space="419"/>
            <w:col w:w="4420"/>
          </w:cols>
        </w:sectPr>
      </w:pPr>
      <w:proofErr w:type="gramStart"/>
      <w:r>
        <w:rPr>
          <w:sz w:val="26"/>
          <w:szCs w:val="26"/>
        </w:rPr>
        <w:t>This  project</w:t>
      </w:r>
      <w:proofErr w:type="gramEnd"/>
      <w:r>
        <w:rPr>
          <w:sz w:val="26"/>
          <w:szCs w:val="26"/>
        </w:rPr>
        <w:t xml:space="preserve"> will save lives in case of fire in corporate building as well as societies. We have taken care of the notification system such as a notification will be sent to authorities after the delay of 500 </w:t>
      </w:r>
      <w:proofErr w:type="spellStart"/>
      <w:r>
        <w:rPr>
          <w:sz w:val="26"/>
          <w:szCs w:val="26"/>
        </w:rPr>
        <w:t>ms</w:t>
      </w:r>
      <w:proofErr w:type="spellEnd"/>
      <w:r>
        <w:rPr>
          <w:sz w:val="26"/>
          <w:szCs w:val="26"/>
        </w:rPr>
        <w:t xml:space="preserve"> if fire is still there. </w:t>
      </w:r>
    </w:p>
    <w:p w14:paraId="23D2E3C5" w14:textId="77777777" w:rsidR="0005090B" w:rsidRDefault="0005090B">
      <w:pPr>
        <w:spacing w:before="1" w:line="120" w:lineRule="exact"/>
        <w:rPr>
          <w:sz w:val="12"/>
          <w:szCs w:val="12"/>
        </w:rPr>
      </w:pPr>
    </w:p>
    <w:p w14:paraId="6C78AF5E" w14:textId="77777777" w:rsidR="0005090B" w:rsidRDefault="0005090B">
      <w:pPr>
        <w:spacing w:line="200" w:lineRule="exact"/>
      </w:pPr>
    </w:p>
    <w:p w14:paraId="6CEC88D4" w14:textId="77777777" w:rsidR="0005090B" w:rsidRDefault="0005090B">
      <w:pPr>
        <w:spacing w:line="200" w:lineRule="exact"/>
      </w:pPr>
    </w:p>
    <w:p w14:paraId="494A2B92" w14:textId="77777777" w:rsidR="0005090B" w:rsidRDefault="00DF5D28">
      <w:pPr>
        <w:spacing w:before="26"/>
        <w:ind w:left="292" w:right="4797"/>
        <w:jc w:val="center"/>
        <w:rPr>
          <w:sz w:val="26"/>
          <w:szCs w:val="26"/>
        </w:rPr>
      </w:pPr>
      <w:r>
        <w:rPr>
          <w:b/>
          <w:sz w:val="26"/>
          <w:szCs w:val="26"/>
        </w:rPr>
        <w:t xml:space="preserve">VII.    </w:t>
      </w:r>
      <w:r>
        <w:rPr>
          <w:b/>
          <w:spacing w:val="35"/>
          <w:sz w:val="26"/>
          <w:szCs w:val="26"/>
        </w:rPr>
        <w:t xml:space="preserve"> </w:t>
      </w:r>
      <w:r>
        <w:rPr>
          <w:b/>
          <w:sz w:val="26"/>
          <w:szCs w:val="26"/>
        </w:rPr>
        <w:t>ACKNOWLEDGEMENT</w:t>
      </w:r>
    </w:p>
    <w:p w14:paraId="3D7651F0" w14:textId="77777777" w:rsidR="0005090B" w:rsidRDefault="0005090B">
      <w:pPr>
        <w:spacing w:line="200" w:lineRule="exact"/>
      </w:pPr>
    </w:p>
    <w:p w14:paraId="7F322C1D" w14:textId="77777777" w:rsidR="0005090B" w:rsidRDefault="0005090B">
      <w:pPr>
        <w:spacing w:line="200" w:lineRule="exact"/>
      </w:pPr>
    </w:p>
    <w:p w14:paraId="42D36320" w14:textId="77777777" w:rsidR="0005090B" w:rsidRDefault="0005090B">
      <w:pPr>
        <w:spacing w:before="9" w:line="220" w:lineRule="exact"/>
        <w:rPr>
          <w:sz w:val="22"/>
          <w:szCs w:val="22"/>
        </w:rPr>
      </w:pPr>
    </w:p>
    <w:p w14:paraId="428E8F94" w14:textId="77777777" w:rsidR="0005090B" w:rsidRDefault="00DF5D28">
      <w:pPr>
        <w:spacing w:line="276" w:lineRule="auto"/>
        <w:ind w:left="100" w:right="4467"/>
        <w:jc w:val="both"/>
        <w:rPr>
          <w:sz w:val="26"/>
          <w:szCs w:val="26"/>
        </w:rPr>
      </w:pPr>
      <w:proofErr w:type="gramStart"/>
      <w:r>
        <w:rPr>
          <w:spacing w:val="-21"/>
          <w:sz w:val="26"/>
          <w:szCs w:val="26"/>
        </w:rPr>
        <w:t>W</w:t>
      </w:r>
      <w:r>
        <w:rPr>
          <w:sz w:val="26"/>
          <w:szCs w:val="26"/>
        </w:rPr>
        <w:t>e  would</w:t>
      </w:r>
      <w:proofErr w:type="gramEnd"/>
      <w:r>
        <w:rPr>
          <w:sz w:val="26"/>
          <w:szCs w:val="26"/>
        </w:rPr>
        <w:t xml:space="preserve">  like  to</w:t>
      </w:r>
      <w:r>
        <w:rPr>
          <w:spacing w:val="50"/>
          <w:sz w:val="26"/>
          <w:szCs w:val="26"/>
        </w:rPr>
        <w:t xml:space="preserve"> </w:t>
      </w:r>
      <w:r>
        <w:rPr>
          <w:sz w:val="26"/>
          <w:szCs w:val="26"/>
        </w:rPr>
        <w:t>express</w:t>
      </w:r>
      <w:r>
        <w:rPr>
          <w:spacing w:val="50"/>
          <w:sz w:val="26"/>
          <w:szCs w:val="26"/>
        </w:rPr>
        <w:t xml:space="preserve"> </w:t>
      </w:r>
      <w:r>
        <w:rPr>
          <w:sz w:val="26"/>
          <w:szCs w:val="26"/>
        </w:rPr>
        <w:t>our</w:t>
      </w:r>
      <w:r>
        <w:rPr>
          <w:spacing w:val="50"/>
          <w:sz w:val="26"/>
          <w:szCs w:val="26"/>
        </w:rPr>
        <w:t xml:space="preserve"> </w:t>
      </w:r>
      <w:r>
        <w:rPr>
          <w:sz w:val="26"/>
          <w:szCs w:val="26"/>
        </w:rPr>
        <w:t xml:space="preserve">deepest appreciation to all those who provided us the  </w:t>
      </w:r>
      <w:r>
        <w:rPr>
          <w:sz w:val="26"/>
          <w:szCs w:val="26"/>
        </w:rPr>
        <w:t>possibility  to  complete</w:t>
      </w:r>
      <w:r>
        <w:rPr>
          <w:spacing w:val="50"/>
          <w:sz w:val="26"/>
          <w:szCs w:val="26"/>
        </w:rPr>
        <w:t xml:space="preserve"> </w:t>
      </w:r>
      <w:r>
        <w:rPr>
          <w:sz w:val="26"/>
          <w:szCs w:val="26"/>
        </w:rPr>
        <w:t>this</w:t>
      </w:r>
      <w:r>
        <w:rPr>
          <w:spacing w:val="50"/>
          <w:sz w:val="26"/>
          <w:szCs w:val="26"/>
        </w:rPr>
        <w:t xml:space="preserve"> </w:t>
      </w:r>
      <w:r>
        <w:rPr>
          <w:sz w:val="26"/>
          <w:szCs w:val="26"/>
        </w:rPr>
        <w:t xml:space="preserve">report. </w:t>
      </w:r>
      <w:r>
        <w:rPr>
          <w:spacing w:val="-21"/>
          <w:sz w:val="26"/>
          <w:szCs w:val="26"/>
        </w:rPr>
        <w:t>W</w:t>
      </w:r>
      <w:r>
        <w:rPr>
          <w:sz w:val="26"/>
          <w:szCs w:val="26"/>
        </w:rPr>
        <w:t>e express our profound gratitude to our Prof.</w:t>
      </w:r>
      <w:r>
        <w:rPr>
          <w:spacing w:val="15"/>
          <w:sz w:val="26"/>
          <w:szCs w:val="26"/>
        </w:rPr>
        <w:t xml:space="preserve"> </w:t>
      </w:r>
      <w:r>
        <w:rPr>
          <w:spacing w:val="-16"/>
          <w:sz w:val="26"/>
          <w:szCs w:val="26"/>
        </w:rPr>
        <w:t>V</w:t>
      </w:r>
      <w:r>
        <w:rPr>
          <w:sz w:val="26"/>
          <w:szCs w:val="26"/>
        </w:rPr>
        <w:t>inita</w:t>
      </w:r>
      <w:r>
        <w:rPr>
          <w:spacing w:val="15"/>
          <w:sz w:val="26"/>
          <w:szCs w:val="26"/>
        </w:rPr>
        <w:t xml:space="preserve"> </w:t>
      </w:r>
      <w:proofErr w:type="spellStart"/>
      <w:r>
        <w:rPr>
          <w:sz w:val="26"/>
          <w:szCs w:val="26"/>
        </w:rPr>
        <w:t>Bhandiwad</w:t>
      </w:r>
      <w:proofErr w:type="spellEnd"/>
      <w:r>
        <w:rPr>
          <w:spacing w:val="15"/>
          <w:sz w:val="26"/>
          <w:szCs w:val="26"/>
        </w:rPr>
        <w:t xml:space="preserve"> </w:t>
      </w:r>
      <w:r>
        <w:rPr>
          <w:sz w:val="26"/>
          <w:szCs w:val="26"/>
        </w:rPr>
        <w:t xml:space="preserve">Ma’am, our </w:t>
      </w:r>
      <w:proofErr w:type="gramStart"/>
      <w:r>
        <w:rPr>
          <w:sz w:val="26"/>
          <w:szCs w:val="26"/>
        </w:rPr>
        <w:t xml:space="preserve">respectable </w:t>
      </w:r>
      <w:r>
        <w:rPr>
          <w:spacing w:val="15"/>
          <w:sz w:val="26"/>
          <w:szCs w:val="26"/>
        </w:rPr>
        <w:t xml:space="preserve"> </w:t>
      </w:r>
      <w:r>
        <w:rPr>
          <w:sz w:val="26"/>
          <w:szCs w:val="26"/>
        </w:rPr>
        <w:t>project</w:t>
      </w:r>
      <w:proofErr w:type="gramEnd"/>
      <w:r>
        <w:rPr>
          <w:sz w:val="26"/>
          <w:szCs w:val="26"/>
        </w:rPr>
        <w:t xml:space="preserve">  guide,  for  her gigantic support and guidance. </w:t>
      </w:r>
      <w:r>
        <w:rPr>
          <w:spacing w:val="-10"/>
          <w:sz w:val="26"/>
          <w:szCs w:val="26"/>
        </w:rPr>
        <w:t>W</w:t>
      </w:r>
      <w:r>
        <w:rPr>
          <w:sz w:val="26"/>
          <w:szCs w:val="26"/>
        </w:rPr>
        <w:t>ithout her counselling our project would not have seen the light of the</w:t>
      </w:r>
      <w:r>
        <w:rPr>
          <w:sz w:val="26"/>
          <w:szCs w:val="26"/>
        </w:rPr>
        <w:t xml:space="preserve"> day</w:t>
      </w:r>
    </w:p>
    <w:p w14:paraId="7226E925" w14:textId="77777777" w:rsidR="0005090B" w:rsidRDefault="0005090B">
      <w:pPr>
        <w:spacing w:before="2" w:line="240" w:lineRule="exact"/>
        <w:rPr>
          <w:sz w:val="24"/>
          <w:szCs w:val="24"/>
        </w:rPr>
      </w:pPr>
    </w:p>
    <w:p w14:paraId="59CB1C1D" w14:textId="77777777" w:rsidR="0005090B" w:rsidRDefault="00DF5D28">
      <w:pPr>
        <w:spacing w:line="276" w:lineRule="auto"/>
        <w:ind w:left="100" w:right="4451"/>
        <w:rPr>
          <w:sz w:val="26"/>
          <w:szCs w:val="26"/>
        </w:rPr>
      </w:pPr>
      <w:proofErr w:type="gramStart"/>
      <w:r>
        <w:rPr>
          <w:spacing w:val="-21"/>
          <w:sz w:val="26"/>
          <w:szCs w:val="26"/>
        </w:rPr>
        <w:t>W</w:t>
      </w:r>
      <w:r>
        <w:rPr>
          <w:sz w:val="26"/>
          <w:szCs w:val="26"/>
        </w:rPr>
        <w:t xml:space="preserve">e </w:t>
      </w:r>
      <w:r>
        <w:rPr>
          <w:spacing w:val="40"/>
          <w:sz w:val="26"/>
          <w:szCs w:val="26"/>
        </w:rPr>
        <w:t xml:space="preserve"> </w:t>
      </w:r>
      <w:r>
        <w:rPr>
          <w:sz w:val="26"/>
          <w:szCs w:val="26"/>
        </w:rPr>
        <w:t>extend</w:t>
      </w:r>
      <w:proofErr w:type="gramEnd"/>
      <w:r>
        <w:rPr>
          <w:sz w:val="26"/>
          <w:szCs w:val="26"/>
        </w:rPr>
        <w:t xml:space="preserve"> </w:t>
      </w:r>
      <w:r>
        <w:rPr>
          <w:spacing w:val="40"/>
          <w:sz w:val="26"/>
          <w:szCs w:val="26"/>
        </w:rPr>
        <w:t xml:space="preserve"> </w:t>
      </w:r>
      <w:r>
        <w:rPr>
          <w:sz w:val="26"/>
          <w:szCs w:val="26"/>
        </w:rPr>
        <w:t xml:space="preserve">our </w:t>
      </w:r>
      <w:r>
        <w:rPr>
          <w:spacing w:val="40"/>
          <w:sz w:val="26"/>
          <w:szCs w:val="26"/>
        </w:rPr>
        <w:t xml:space="preserve"> </w:t>
      </w:r>
      <w:r>
        <w:rPr>
          <w:sz w:val="26"/>
          <w:szCs w:val="26"/>
        </w:rPr>
        <w:t xml:space="preserve">sincere </w:t>
      </w:r>
      <w:r>
        <w:rPr>
          <w:spacing w:val="25"/>
          <w:sz w:val="26"/>
          <w:szCs w:val="26"/>
        </w:rPr>
        <w:t xml:space="preserve"> </w:t>
      </w:r>
      <w:r>
        <w:rPr>
          <w:sz w:val="26"/>
          <w:szCs w:val="26"/>
        </w:rPr>
        <w:t xml:space="preserve">thanks </w:t>
      </w:r>
      <w:r>
        <w:rPr>
          <w:spacing w:val="25"/>
          <w:sz w:val="26"/>
          <w:szCs w:val="26"/>
        </w:rPr>
        <w:t xml:space="preserve"> </w:t>
      </w:r>
      <w:r>
        <w:rPr>
          <w:sz w:val="26"/>
          <w:szCs w:val="26"/>
        </w:rPr>
        <w:t xml:space="preserve">to </w:t>
      </w:r>
      <w:r>
        <w:rPr>
          <w:spacing w:val="25"/>
          <w:sz w:val="26"/>
          <w:szCs w:val="26"/>
        </w:rPr>
        <w:t xml:space="preserve"> </w:t>
      </w:r>
      <w:r>
        <w:rPr>
          <w:sz w:val="26"/>
          <w:szCs w:val="26"/>
        </w:rPr>
        <w:t>D</w:t>
      </w:r>
      <w:r>
        <w:rPr>
          <w:spacing w:val="-14"/>
          <w:sz w:val="26"/>
          <w:szCs w:val="26"/>
        </w:rPr>
        <w:t>r</w:t>
      </w:r>
      <w:r>
        <w:rPr>
          <w:sz w:val="26"/>
          <w:szCs w:val="26"/>
        </w:rPr>
        <w:t xml:space="preserve">. </w:t>
      </w:r>
      <w:r>
        <w:rPr>
          <w:spacing w:val="-16"/>
          <w:sz w:val="26"/>
          <w:szCs w:val="26"/>
        </w:rPr>
        <w:t>V</w:t>
      </w:r>
      <w:r>
        <w:rPr>
          <w:sz w:val="26"/>
          <w:szCs w:val="26"/>
        </w:rPr>
        <w:t xml:space="preserve">ipul </w:t>
      </w:r>
      <w:proofErr w:type="spellStart"/>
      <w:r>
        <w:rPr>
          <w:sz w:val="26"/>
          <w:szCs w:val="26"/>
        </w:rPr>
        <w:t>Dalal</w:t>
      </w:r>
      <w:proofErr w:type="spellEnd"/>
      <w:r>
        <w:rPr>
          <w:sz w:val="26"/>
          <w:szCs w:val="26"/>
        </w:rPr>
        <w:t xml:space="preserve">, Head of the Department of Information  </w:t>
      </w:r>
      <w:r>
        <w:rPr>
          <w:spacing w:val="35"/>
          <w:sz w:val="26"/>
          <w:szCs w:val="26"/>
        </w:rPr>
        <w:t xml:space="preserve"> </w:t>
      </w:r>
      <w:r>
        <w:rPr>
          <w:spacing w:val="-18"/>
          <w:sz w:val="26"/>
          <w:szCs w:val="26"/>
        </w:rPr>
        <w:t>T</w:t>
      </w:r>
      <w:r>
        <w:rPr>
          <w:sz w:val="26"/>
          <w:szCs w:val="26"/>
        </w:rPr>
        <w:t xml:space="preserve">echnology  </w:t>
      </w:r>
      <w:r>
        <w:rPr>
          <w:spacing w:val="35"/>
          <w:sz w:val="26"/>
          <w:szCs w:val="26"/>
        </w:rPr>
        <w:t xml:space="preserve"> </w:t>
      </w:r>
      <w:r>
        <w:rPr>
          <w:sz w:val="26"/>
          <w:szCs w:val="26"/>
        </w:rPr>
        <w:t xml:space="preserve">for  </w:t>
      </w:r>
      <w:r>
        <w:rPr>
          <w:spacing w:val="35"/>
          <w:sz w:val="26"/>
          <w:szCs w:val="26"/>
        </w:rPr>
        <w:t xml:space="preserve"> </w:t>
      </w:r>
      <w:r>
        <w:rPr>
          <w:sz w:val="26"/>
          <w:szCs w:val="26"/>
        </w:rPr>
        <w:t>o</w:t>
      </w:r>
      <w:r>
        <w:rPr>
          <w:spacing w:val="-5"/>
          <w:sz w:val="26"/>
          <w:szCs w:val="26"/>
        </w:rPr>
        <w:t>f</w:t>
      </w:r>
      <w:r>
        <w:rPr>
          <w:sz w:val="26"/>
          <w:szCs w:val="26"/>
        </w:rPr>
        <w:t xml:space="preserve">fering valuable </w:t>
      </w:r>
      <w:r>
        <w:rPr>
          <w:spacing w:val="25"/>
          <w:sz w:val="26"/>
          <w:szCs w:val="26"/>
        </w:rPr>
        <w:t xml:space="preserve"> </w:t>
      </w:r>
      <w:r>
        <w:rPr>
          <w:sz w:val="26"/>
          <w:szCs w:val="26"/>
        </w:rPr>
        <w:t xml:space="preserve">advice </w:t>
      </w:r>
      <w:r>
        <w:rPr>
          <w:spacing w:val="10"/>
          <w:sz w:val="26"/>
          <w:szCs w:val="26"/>
        </w:rPr>
        <w:t xml:space="preserve"> </w:t>
      </w:r>
      <w:r>
        <w:rPr>
          <w:sz w:val="26"/>
          <w:szCs w:val="26"/>
        </w:rPr>
        <w:t xml:space="preserve">at </w:t>
      </w:r>
      <w:r>
        <w:rPr>
          <w:spacing w:val="10"/>
          <w:sz w:val="26"/>
          <w:szCs w:val="26"/>
        </w:rPr>
        <w:t xml:space="preserve"> </w:t>
      </w:r>
      <w:r>
        <w:rPr>
          <w:sz w:val="26"/>
          <w:szCs w:val="26"/>
        </w:rPr>
        <w:t xml:space="preserve">every </w:t>
      </w:r>
      <w:r>
        <w:rPr>
          <w:spacing w:val="10"/>
          <w:sz w:val="26"/>
          <w:szCs w:val="26"/>
        </w:rPr>
        <w:t xml:space="preserve"> </w:t>
      </w:r>
      <w:r>
        <w:rPr>
          <w:sz w:val="26"/>
          <w:szCs w:val="26"/>
        </w:rPr>
        <w:t xml:space="preserve">stage </w:t>
      </w:r>
      <w:r>
        <w:rPr>
          <w:spacing w:val="10"/>
          <w:sz w:val="26"/>
          <w:szCs w:val="26"/>
        </w:rPr>
        <w:t xml:space="preserve"> </w:t>
      </w:r>
      <w:r>
        <w:rPr>
          <w:sz w:val="26"/>
          <w:szCs w:val="26"/>
        </w:rPr>
        <w:t xml:space="preserve">of </w:t>
      </w:r>
      <w:r>
        <w:rPr>
          <w:spacing w:val="10"/>
          <w:sz w:val="26"/>
          <w:szCs w:val="26"/>
        </w:rPr>
        <w:t xml:space="preserve"> </w:t>
      </w:r>
      <w:r>
        <w:rPr>
          <w:sz w:val="26"/>
          <w:szCs w:val="26"/>
        </w:rPr>
        <w:t>this undertaking.</w:t>
      </w:r>
    </w:p>
    <w:p w14:paraId="60025F1F" w14:textId="77777777" w:rsidR="0005090B" w:rsidRDefault="00DF5D28">
      <w:pPr>
        <w:spacing w:before="1" w:line="276" w:lineRule="auto"/>
        <w:ind w:left="100" w:right="4456"/>
        <w:jc w:val="both"/>
        <w:rPr>
          <w:sz w:val="26"/>
          <w:szCs w:val="26"/>
        </w:rPr>
      </w:pPr>
      <w:r>
        <w:rPr>
          <w:spacing w:val="-21"/>
          <w:sz w:val="26"/>
          <w:szCs w:val="26"/>
        </w:rPr>
        <w:t>W</w:t>
      </w:r>
      <w:r>
        <w:rPr>
          <w:sz w:val="26"/>
          <w:szCs w:val="26"/>
        </w:rPr>
        <w:t>e</w:t>
      </w:r>
      <w:r>
        <w:rPr>
          <w:spacing w:val="15"/>
          <w:sz w:val="26"/>
          <w:szCs w:val="26"/>
        </w:rPr>
        <w:t xml:space="preserve"> </w:t>
      </w:r>
      <w:r>
        <w:rPr>
          <w:sz w:val="26"/>
          <w:szCs w:val="26"/>
        </w:rPr>
        <w:t>would like to thank all the sta</w:t>
      </w:r>
      <w:r>
        <w:rPr>
          <w:spacing w:val="-5"/>
          <w:sz w:val="26"/>
          <w:szCs w:val="26"/>
        </w:rPr>
        <w:t>f</w:t>
      </w:r>
      <w:r>
        <w:rPr>
          <w:sz w:val="26"/>
          <w:szCs w:val="26"/>
        </w:rPr>
        <w:t>f members</w:t>
      </w:r>
      <w:r>
        <w:rPr>
          <w:spacing w:val="60"/>
          <w:sz w:val="26"/>
          <w:szCs w:val="26"/>
        </w:rPr>
        <w:t xml:space="preserve"> </w:t>
      </w:r>
      <w:r>
        <w:rPr>
          <w:sz w:val="26"/>
          <w:szCs w:val="26"/>
        </w:rPr>
        <w:t>who</w:t>
      </w:r>
      <w:r>
        <w:rPr>
          <w:spacing w:val="60"/>
          <w:sz w:val="26"/>
          <w:szCs w:val="26"/>
        </w:rPr>
        <w:t xml:space="preserve"> </w:t>
      </w:r>
      <w:r>
        <w:rPr>
          <w:sz w:val="26"/>
          <w:szCs w:val="26"/>
        </w:rPr>
        <w:t>willingly</w:t>
      </w:r>
      <w:r>
        <w:rPr>
          <w:spacing w:val="60"/>
          <w:sz w:val="26"/>
          <w:szCs w:val="26"/>
        </w:rPr>
        <w:t xml:space="preserve"> </w:t>
      </w:r>
      <w:r>
        <w:rPr>
          <w:sz w:val="26"/>
          <w:szCs w:val="26"/>
        </w:rPr>
        <w:t>helped</w:t>
      </w:r>
      <w:r>
        <w:rPr>
          <w:spacing w:val="60"/>
          <w:sz w:val="26"/>
          <w:szCs w:val="26"/>
        </w:rPr>
        <w:t xml:space="preserve"> </w:t>
      </w:r>
      <w:r>
        <w:rPr>
          <w:sz w:val="26"/>
          <w:szCs w:val="26"/>
        </w:rPr>
        <w:t>us.</w:t>
      </w:r>
      <w:r>
        <w:rPr>
          <w:spacing w:val="60"/>
          <w:sz w:val="26"/>
          <w:szCs w:val="26"/>
        </w:rPr>
        <w:t xml:space="preserve"> </w:t>
      </w:r>
      <w:r>
        <w:rPr>
          <w:spacing w:val="-21"/>
          <w:sz w:val="26"/>
          <w:szCs w:val="26"/>
        </w:rPr>
        <w:t>W</w:t>
      </w:r>
      <w:r>
        <w:rPr>
          <w:sz w:val="26"/>
          <w:szCs w:val="26"/>
        </w:rPr>
        <w:t>e are</w:t>
      </w:r>
      <w:r>
        <w:rPr>
          <w:spacing w:val="15"/>
          <w:sz w:val="26"/>
          <w:szCs w:val="26"/>
        </w:rPr>
        <w:t xml:space="preserve"> </w:t>
      </w:r>
      <w:r>
        <w:rPr>
          <w:sz w:val="26"/>
          <w:szCs w:val="26"/>
        </w:rPr>
        <w:t>grateful</w:t>
      </w:r>
      <w:r>
        <w:rPr>
          <w:spacing w:val="15"/>
          <w:sz w:val="26"/>
          <w:szCs w:val="26"/>
        </w:rPr>
        <w:t xml:space="preserve"> </w:t>
      </w:r>
      <w:r>
        <w:rPr>
          <w:sz w:val="26"/>
          <w:szCs w:val="26"/>
        </w:rPr>
        <w:t>to VID</w:t>
      </w:r>
      <w:r>
        <w:rPr>
          <w:spacing w:val="-29"/>
          <w:sz w:val="26"/>
          <w:szCs w:val="26"/>
        </w:rPr>
        <w:t>Y</w:t>
      </w:r>
      <w:r>
        <w:rPr>
          <w:sz w:val="26"/>
          <w:szCs w:val="26"/>
        </w:rPr>
        <w:t>ALANKAR INSTITUTE OF TECHNOLOGY for giving us this opportunit</w:t>
      </w:r>
      <w:r>
        <w:rPr>
          <w:spacing w:val="-17"/>
          <w:sz w:val="26"/>
          <w:szCs w:val="26"/>
        </w:rPr>
        <w:t>y</w:t>
      </w:r>
      <w:r>
        <w:rPr>
          <w:sz w:val="26"/>
          <w:szCs w:val="26"/>
        </w:rPr>
        <w:t>.</w:t>
      </w:r>
    </w:p>
    <w:p w14:paraId="56081941" w14:textId="77777777" w:rsidR="0005090B" w:rsidRDefault="0005090B">
      <w:pPr>
        <w:spacing w:before="2" w:line="240" w:lineRule="exact"/>
        <w:rPr>
          <w:sz w:val="24"/>
          <w:szCs w:val="24"/>
        </w:rPr>
      </w:pPr>
    </w:p>
    <w:p w14:paraId="0FBDA929" w14:textId="77777777" w:rsidR="0005090B" w:rsidRDefault="00DF5D28">
      <w:pPr>
        <w:spacing w:line="276" w:lineRule="auto"/>
        <w:ind w:left="100" w:right="4476"/>
        <w:jc w:val="both"/>
        <w:rPr>
          <w:sz w:val="26"/>
          <w:szCs w:val="26"/>
        </w:rPr>
      </w:pPr>
      <w:r>
        <w:rPr>
          <w:sz w:val="26"/>
          <w:szCs w:val="26"/>
        </w:rPr>
        <w:t>The</w:t>
      </w:r>
      <w:r>
        <w:rPr>
          <w:spacing w:val="15"/>
          <w:sz w:val="26"/>
          <w:szCs w:val="26"/>
        </w:rPr>
        <w:t xml:space="preserve"> </w:t>
      </w:r>
      <w:r>
        <w:rPr>
          <w:sz w:val="26"/>
          <w:szCs w:val="26"/>
        </w:rPr>
        <w:t>days</w:t>
      </w:r>
      <w:r>
        <w:rPr>
          <w:spacing w:val="15"/>
          <w:sz w:val="26"/>
          <w:szCs w:val="26"/>
        </w:rPr>
        <w:t xml:space="preserve"> </w:t>
      </w:r>
      <w:r>
        <w:rPr>
          <w:sz w:val="26"/>
          <w:szCs w:val="26"/>
        </w:rPr>
        <w:t>we have spent in the institute will always be remembered and also be reckoned as guiding in our caree</w:t>
      </w:r>
      <w:r>
        <w:rPr>
          <w:spacing w:val="-14"/>
          <w:sz w:val="26"/>
          <w:szCs w:val="26"/>
        </w:rPr>
        <w:t>r</w:t>
      </w:r>
      <w:r>
        <w:rPr>
          <w:sz w:val="26"/>
          <w:szCs w:val="26"/>
        </w:rPr>
        <w:t>.</w:t>
      </w:r>
    </w:p>
    <w:p w14:paraId="7A0F3580" w14:textId="77777777" w:rsidR="0005090B" w:rsidRDefault="0005090B">
      <w:pPr>
        <w:spacing w:before="9" w:line="160" w:lineRule="exact"/>
        <w:rPr>
          <w:sz w:val="16"/>
          <w:szCs w:val="16"/>
        </w:rPr>
      </w:pPr>
    </w:p>
    <w:p w14:paraId="348464C4" w14:textId="77777777" w:rsidR="0005090B" w:rsidRDefault="0005090B">
      <w:pPr>
        <w:spacing w:line="200" w:lineRule="exact"/>
      </w:pPr>
    </w:p>
    <w:p w14:paraId="561A7105" w14:textId="77777777" w:rsidR="0005090B" w:rsidRDefault="0005090B">
      <w:pPr>
        <w:spacing w:line="200" w:lineRule="exact"/>
      </w:pPr>
    </w:p>
    <w:p w14:paraId="4F6EA109" w14:textId="77777777" w:rsidR="0005090B" w:rsidRDefault="0005090B">
      <w:pPr>
        <w:spacing w:line="200" w:lineRule="exact"/>
      </w:pPr>
    </w:p>
    <w:p w14:paraId="2AB991BF" w14:textId="20C8415E" w:rsidR="0005090B" w:rsidRDefault="0005090B" w:rsidP="00DF5D28">
      <w:pPr>
        <w:spacing w:line="260" w:lineRule="exact"/>
        <w:ind w:right="7230"/>
        <w:jc w:val="both"/>
        <w:rPr>
          <w:sz w:val="26"/>
          <w:szCs w:val="26"/>
        </w:rPr>
      </w:pPr>
    </w:p>
    <w:sectPr w:rsidR="0005090B">
      <w:pgSz w:w="11920" w:h="16840"/>
      <w:pgMar w:top="15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8098A"/>
    <w:multiLevelType w:val="multilevel"/>
    <w:tmpl w:val="4A7031E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36537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90B"/>
    <w:rsid w:val="0005090B"/>
    <w:rsid w:val="00057BF5"/>
    <w:rsid w:val="0033661D"/>
    <w:rsid w:val="00336FAD"/>
    <w:rsid w:val="003A6491"/>
    <w:rsid w:val="0043061A"/>
    <w:rsid w:val="009770C6"/>
    <w:rsid w:val="00A674EE"/>
    <w:rsid w:val="00AC6C2C"/>
    <w:rsid w:val="00C64969"/>
    <w:rsid w:val="00CF6C19"/>
    <w:rsid w:val="00D335DC"/>
    <w:rsid w:val="00D873F5"/>
    <w:rsid w:val="00D90F1C"/>
    <w:rsid w:val="00DF5D28"/>
    <w:rsid w:val="00E7028A"/>
    <w:rsid w:val="00EB2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94EB"/>
  <w15:docId w15:val="{D4E7D8B3-374B-4E66-B424-816ACBB0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AD"/>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C64969"/>
    <w:rPr>
      <w:color w:val="0000FF" w:themeColor="hyperlink"/>
      <w:u w:val="single"/>
    </w:rPr>
  </w:style>
  <w:style w:type="character" w:styleId="UnresolvedMention">
    <w:name w:val="Unresolved Mention"/>
    <w:basedOn w:val="DefaultParagraphFont"/>
    <w:uiPriority w:val="99"/>
    <w:semiHidden/>
    <w:unhideWhenUsed/>
    <w:rsid w:val="00C64969"/>
    <w:rPr>
      <w:color w:val="605E5C"/>
      <w:shd w:val="clear" w:color="auto" w:fill="E1DFDD"/>
    </w:rPr>
  </w:style>
  <w:style w:type="paragraph" w:styleId="NoSpacing">
    <w:name w:val="No Spacing"/>
    <w:uiPriority w:val="1"/>
    <w:qFormat/>
    <w:rsid w:val="00CF6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kit.shahane@vit.edu.in"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hil.pote@vit.edu.in" TargetMode="External"/><Relationship Id="rId11" Type="http://schemas.openxmlformats.org/officeDocument/2006/relationships/image" Target="media/image3.jpeg"/><Relationship Id="rId5" Type="http://schemas.openxmlformats.org/officeDocument/2006/relationships/hyperlink" Target="mailto:rushikesh.tayade@vit.edu.in%20" TargetMode="External"/><Relationship Id="rId10" Type="http://schemas.openxmlformats.org/officeDocument/2006/relationships/hyperlink" Target="https://www.elprocus.com/accelerometer-sensor-working-and-application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1279</TotalTime>
  <Pages>5</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Rushikesh  Tayade</cp:lastModifiedBy>
  <cp:revision>2</cp:revision>
  <dcterms:created xsi:type="dcterms:W3CDTF">2022-04-18T12:24:00Z</dcterms:created>
  <dcterms:modified xsi:type="dcterms:W3CDTF">2022-04-19T09:43:00Z</dcterms:modified>
</cp:coreProperties>
</file>