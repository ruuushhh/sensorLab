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7387" w14:textId="77777777" w:rsidR="007335A3" w:rsidRDefault="00E32F29">
      <w:pPr>
        <w:spacing w:before="3" w:line="160" w:lineRule="exact"/>
        <w:rPr>
          <w:sz w:val="17"/>
          <w:szCs w:val="17"/>
        </w:rPr>
      </w:pPr>
      <w:r>
        <w:pict w14:anchorId="593D25BF">
          <v:shapetype id="_x0000_t202" coordsize="21600,21600" o:spt="202" path="m,l,21600r21600,l21600,xe">
            <v:stroke joinstyle="miter"/>
            <v:path gradientshapeok="t" o:connecttype="rect"/>
          </v:shapetype>
          <v:shape id="_x0000_s1280" type="#_x0000_t202" style="position:absolute;margin-left:548.45pt;margin-top:731.8pt;width:23.95pt;height:35.65pt;z-index:-251671552;mso-position-horizontal-relative:page;mso-position-vertical-relative:page" filled="f" stroked="f">
            <v:textbox style="layout-flow:vertical;mso-layout-flow-alt:bottom-to-top" inset="0,0,0,0">
              <w:txbxContent>
                <w:p w14:paraId="320F7DA3"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1</w:t>
                  </w:r>
                </w:p>
              </w:txbxContent>
            </v:textbox>
            <w10:wrap anchorx="page" anchory="page"/>
          </v:shape>
        </w:pict>
      </w:r>
      <w:r>
        <w:pict w14:anchorId="19DDE50F">
          <v:group id="_x0000_s1262" style="position:absolute;margin-left:23.7pt;margin-top:23.75pt;width:548pt;height:794.5pt;z-index:-251672576;mso-position-horizontal-relative:page;mso-position-vertical-relative:page" coordorigin="474,475" coordsize="10960,15890">
            <v:shape id="_x0000_s1279" style="position:absolute;left:480;top:485;width:29;height:0" coordorigin="480,485" coordsize="29,0" path="m480,485r29,e" filled="f" strokeweight=".58pt">
              <v:path arrowok="t"/>
            </v:shape>
            <v:shape id="_x0000_s1278" style="position:absolute;left:490;top:499;width:10;height:0" coordorigin="490,499" coordsize="10,0" path="m490,499r9,e" filled="f" strokecolor="white" strokeweight="1.06pt">
              <v:path arrowok="t"/>
            </v:shape>
            <v:shape id="_x0000_s1277" style="position:absolute;left:490;top:494;width:19;height:0" coordorigin="490,494" coordsize="19,0" path="m490,494r19,e" filled="f" strokecolor="white" strokeweight=".58pt">
              <v:path arrowok="t"/>
            </v:shape>
            <v:shape id="_x0000_s1276" style="position:absolute;left:509;top:485;width:10891;height:0" coordorigin="509,485" coordsize="10891,0" path="m509,485r10891,e" filled="f" strokeweight=".58pt">
              <v:path arrowok="t"/>
            </v:shape>
            <v:shape id="_x0000_s1275" style="position:absolute;left:509;top:504;width:10891;height:0" coordorigin="509,504" coordsize="10891,0" path="m509,504r10891,e" filled="f" strokeweight=".58pt">
              <v:path arrowok="t"/>
            </v:shape>
            <v:shape id="_x0000_s1274" style="position:absolute;left:11400;top:485;width:29;height:0" coordorigin="11400,485" coordsize="29,0" path="m11400,485r29,e" filled="f" strokeweight=".58pt">
              <v:path arrowok="t"/>
            </v:shape>
            <v:shape id="_x0000_s1273" style="position:absolute;left:500;top:490;width:0;height:15862" coordorigin="500,490" coordsize="0,15862" path="m500,490r,15861e" filled="f" strokeweight=".58pt">
              <v:path arrowok="t"/>
            </v:shape>
            <v:shape id="_x0000_s1272" style="position:absolute;left:504;top:509;width:0;height:15823" coordorigin="504,509" coordsize="0,15823" path="m504,509r,15823e" filled="f" strokeweight=".58pt">
              <v:path arrowok="t"/>
            </v:shape>
            <v:shape id="_x0000_s1271" style="position:absolute;left:11409;top:490;width:0;height:15862" coordorigin="11409,490" coordsize="0,15862" path="m11409,490r,15861e" filled="f" strokeweight=".58pt">
              <v:path arrowok="t"/>
            </v:shape>
            <v:shape id="_x0000_s1270" style="position:absolute;left:11410;top:485;width:0;height:15871" coordorigin="11410,485" coordsize="0,15871" path="m11410,485r,15871e" filled="f" strokecolor="white" strokeweight=".96pt">
              <v:path arrowok="t"/>
            </v:shape>
            <v:shape id="_x0000_s1269" style="position:absolute;left:11405;top:509;width:0;height:15823" coordorigin="11405,509" coordsize="0,15823" path="m11405,509r,15823e" filled="f" strokeweight=".58pt">
              <v:path arrowok="t"/>
            </v:shape>
            <v:shape id="_x0000_s1268" style="position:absolute;left:480;top:16356;width:29;height:0" coordorigin="480,16356" coordsize="29,0" path="m480,16356r29,e" filled="f" strokeweight=".58pt">
              <v:path arrowok="t"/>
            </v:shape>
            <v:shape id="_x0000_s1267" style="position:absolute;left:490;top:16342;width:10;height:0" coordorigin="490,16342" coordsize="10,0" path="m490,16342r9,e" filled="f" strokecolor="white" strokeweight=".37392mm">
              <v:path arrowok="t"/>
            </v:shape>
            <v:shape id="_x0000_s1266" style="position:absolute;left:490;top:16346;width:19;height:0" coordorigin="490,16346" coordsize="19,0" path="m490,16346r19,e" filled="f" strokecolor="white" strokeweight=".58pt">
              <v:path arrowok="t"/>
            </v:shape>
            <v:shape id="_x0000_s1265" style="position:absolute;left:509;top:16356;width:10891;height:0" coordorigin="509,16356" coordsize="10891,0" path="m509,16356r10891,e" filled="f" strokeweight=".58pt">
              <v:path arrowok="t"/>
            </v:shape>
            <v:shape id="_x0000_s1264" style="position:absolute;left:509;top:16337;width:10891;height:0" coordorigin="509,16337" coordsize="10891,0" path="m509,16337r10891,e" filled="f" strokeweight=".58pt">
              <v:path arrowok="t"/>
            </v:shape>
            <v:shape id="_x0000_s1263" style="position:absolute;left:11400;top:16356;width:29;height:0" coordorigin="11400,16356" coordsize="29,0" path="m11400,16356r29,e" filled="f" strokeweight=".58pt">
              <v:path arrowok="t"/>
            </v:shape>
            <w10:wrap anchorx="page" anchory="page"/>
          </v:group>
        </w:pict>
      </w:r>
    </w:p>
    <w:p w14:paraId="7756B1C5" w14:textId="11501577" w:rsidR="007335A3" w:rsidRDefault="00CC7AA0" w:rsidP="00CC7AA0">
      <w:pPr>
        <w:spacing w:line="580" w:lineRule="exact"/>
        <w:ind w:left="1816" w:right="1798"/>
        <w:rPr>
          <w:sz w:val="52"/>
          <w:szCs w:val="52"/>
        </w:rPr>
      </w:pPr>
      <w:r>
        <w:rPr>
          <w:spacing w:val="1"/>
          <w:position w:val="-1"/>
          <w:sz w:val="52"/>
          <w:szCs w:val="52"/>
        </w:rPr>
        <w:t>Fire Alarming</w:t>
      </w:r>
      <w:r w:rsidR="00E32F29">
        <w:rPr>
          <w:position w:val="-1"/>
          <w:sz w:val="52"/>
          <w:szCs w:val="52"/>
        </w:rPr>
        <w:t xml:space="preserve"> S</w:t>
      </w:r>
      <w:r w:rsidR="00E32F29">
        <w:rPr>
          <w:spacing w:val="4"/>
          <w:position w:val="-1"/>
          <w:sz w:val="52"/>
          <w:szCs w:val="52"/>
        </w:rPr>
        <w:t>y</w:t>
      </w:r>
      <w:r w:rsidR="00E32F29">
        <w:rPr>
          <w:position w:val="-1"/>
          <w:sz w:val="52"/>
          <w:szCs w:val="52"/>
        </w:rPr>
        <w:t>st</w:t>
      </w:r>
      <w:r w:rsidR="00E32F29">
        <w:rPr>
          <w:spacing w:val="2"/>
          <w:position w:val="-1"/>
          <w:sz w:val="52"/>
          <w:szCs w:val="52"/>
        </w:rPr>
        <w:t>e</w:t>
      </w:r>
      <w:r w:rsidR="00E32F29">
        <w:rPr>
          <w:position w:val="-1"/>
          <w:sz w:val="52"/>
          <w:szCs w:val="52"/>
        </w:rPr>
        <w:t>m</w:t>
      </w:r>
    </w:p>
    <w:p w14:paraId="53EEC774" w14:textId="77777777" w:rsidR="007335A3" w:rsidRDefault="007335A3">
      <w:pPr>
        <w:spacing w:before="9" w:line="100" w:lineRule="exact"/>
        <w:rPr>
          <w:sz w:val="11"/>
          <w:szCs w:val="11"/>
        </w:rPr>
      </w:pPr>
    </w:p>
    <w:p w14:paraId="0A6694C5" w14:textId="77777777" w:rsidR="007335A3" w:rsidRDefault="007335A3">
      <w:pPr>
        <w:spacing w:line="200" w:lineRule="exact"/>
      </w:pPr>
    </w:p>
    <w:p w14:paraId="1C660510" w14:textId="77777777" w:rsidR="007335A3" w:rsidRDefault="007335A3">
      <w:pPr>
        <w:spacing w:line="200" w:lineRule="exact"/>
      </w:pPr>
    </w:p>
    <w:p w14:paraId="10DCF2D5" w14:textId="77777777" w:rsidR="007335A3" w:rsidRDefault="007335A3">
      <w:pPr>
        <w:spacing w:line="200" w:lineRule="exact"/>
      </w:pPr>
    </w:p>
    <w:p w14:paraId="075C9BD1" w14:textId="77777777" w:rsidR="007335A3" w:rsidRDefault="00E32F29">
      <w:pPr>
        <w:spacing w:line="379" w:lineRule="auto"/>
        <w:ind w:left="1691" w:right="1673"/>
        <w:jc w:val="center"/>
        <w:rPr>
          <w:sz w:val="24"/>
          <w:szCs w:val="24"/>
        </w:rPr>
      </w:pPr>
      <w:r>
        <w:rPr>
          <w:b/>
          <w:i/>
          <w:spacing w:val="-2"/>
          <w:sz w:val="24"/>
          <w:szCs w:val="24"/>
        </w:rPr>
        <w:t>M</w:t>
      </w:r>
      <w:r>
        <w:rPr>
          <w:b/>
          <w:i/>
          <w:sz w:val="24"/>
          <w:szCs w:val="24"/>
        </w:rPr>
        <w:t>i</w:t>
      </w:r>
      <w:r>
        <w:rPr>
          <w:b/>
          <w:i/>
          <w:spacing w:val="1"/>
          <w:sz w:val="24"/>
          <w:szCs w:val="24"/>
        </w:rPr>
        <w:t>n</w:t>
      </w:r>
      <w:r>
        <w:rPr>
          <w:b/>
          <w:i/>
          <w:sz w:val="24"/>
          <w:szCs w:val="24"/>
        </w:rPr>
        <w:t>i</w:t>
      </w:r>
      <w:r>
        <w:rPr>
          <w:b/>
          <w:i/>
          <w:spacing w:val="1"/>
          <w:sz w:val="24"/>
          <w:szCs w:val="24"/>
        </w:rPr>
        <w:t xml:space="preserve"> </w:t>
      </w:r>
      <w:r>
        <w:rPr>
          <w:b/>
          <w:i/>
          <w:sz w:val="24"/>
          <w:szCs w:val="24"/>
        </w:rPr>
        <w:t>Proj</w:t>
      </w:r>
      <w:r>
        <w:rPr>
          <w:b/>
          <w:i/>
          <w:spacing w:val="-1"/>
          <w:sz w:val="24"/>
          <w:szCs w:val="24"/>
        </w:rPr>
        <w:t>ec</w:t>
      </w:r>
      <w:r>
        <w:rPr>
          <w:b/>
          <w:i/>
          <w:sz w:val="24"/>
          <w:szCs w:val="24"/>
        </w:rPr>
        <w:t xml:space="preserve">t </w:t>
      </w:r>
      <w:r>
        <w:rPr>
          <w:b/>
          <w:i/>
          <w:spacing w:val="1"/>
          <w:sz w:val="24"/>
          <w:szCs w:val="24"/>
        </w:rPr>
        <w:t>Re</w:t>
      </w:r>
      <w:r>
        <w:rPr>
          <w:b/>
          <w:i/>
          <w:sz w:val="24"/>
          <w:szCs w:val="24"/>
        </w:rPr>
        <w:t>po</w:t>
      </w:r>
      <w:r>
        <w:rPr>
          <w:b/>
          <w:i/>
          <w:spacing w:val="3"/>
          <w:sz w:val="24"/>
          <w:szCs w:val="24"/>
        </w:rPr>
        <w:t>r</w:t>
      </w:r>
      <w:r>
        <w:rPr>
          <w:b/>
          <w:i/>
          <w:sz w:val="24"/>
          <w:szCs w:val="24"/>
        </w:rPr>
        <w:t>t</w:t>
      </w:r>
      <w:r>
        <w:rPr>
          <w:b/>
          <w:i/>
          <w:spacing w:val="-2"/>
          <w:sz w:val="24"/>
          <w:szCs w:val="24"/>
        </w:rPr>
        <w:t xml:space="preserve"> s</w:t>
      </w:r>
      <w:r>
        <w:rPr>
          <w:b/>
          <w:i/>
          <w:spacing w:val="1"/>
          <w:sz w:val="24"/>
          <w:szCs w:val="24"/>
        </w:rPr>
        <w:t>u</w:t>
      </w:r>
      <w:r>
        <w:rPr>
          <w:b/>
          <w:i/>
          <w:spacing w:val="-2"/>
          <w:sz w:val="24"/>
          <w:szCs w:val="24"/>
        </w:rPr>
        <w:t>bm</w:t>
      </w:r>
      <w:r>
        <w:rPr>
          <w:b/>
          <w:i/>
          <w:sz w:val="24"/>
          <w:szCs w:val="24"/>
        </w:rPr>
        <w:t>i</w:t>
      </w:r>
      <w:r>
        <w:rPr>
          <w:b/>
          <w:i/>
          <w:spacing w:val="-2"/>
          <w:sz w:val="24"/>
          <w:szCs w:val="24"/>
        </w:rPr>
        <w:t>t</w:t>
      </w:r>
      <w:r>
        <w:rPr>
          <w:b/>
          <w:i/>
          <w:sz w:val="24"/>
          <w:szCs w:val="24"/>
        </w:rPr>
        <w:t>t</w:t>
      </w:r>
      <w:r>
        <w:rPr>
          <w:b/>
          <w:i/>
          <w:spacing w:val="-1"/>
          <w:sz w:val="24"/>
          <w:szCs w:val="24"/>
        </w:rPr>
        <w:t>e</w:t>
      </w:r>
      <w:r>
        <w:rPr>
          <w:b/>
          <w:i/>
          <w:sz w:val="24"/>
          <w:szCs w:val="24"/>
        </w:rPr>
        <w:t>d in</w:t>
      </w:r>
      <w:r>
        <w:rPr>
          <w:b/>
          <w:i/>
          <w:spacing w:val="1"/>
          <w:sz w:val="24"/>
          <w:szCs w:val="24"/>
        </w:rPr>
        <w:t xml:space="preserve"> </w:t>
      </w:r>
      <w:r>
        <w:rPr>
          <w:b/>
          <w:i/>
          <w:spacing w:val="2"/>
          <w:sz w:val="24"/>
          <w:szCs w:val="24"/>
        </w:rPr>
        <w:t>p</w:t>
      </w:r>
      <w:r>
        <w:rPr>
          <w:b/>
          <w:i/>
          <w:sz w:val="24"/>
          <w:szCs w:val="24"/>
        </w:rPr>
        <w:t>a</w:t>
      </w:r>
      <w:r>
        <w:rPr>
          <w:b/>
          <w:i/>
          <w:spacing w:val="3"/>
          <w:sz w:val="24"/>
          <w:szCs w:val="24"/>
        </w:rPr>
        <w:t>r</w:t>
      </w:r>
      <w:r>
        <w:rPr>
          <w:b/>
          <w:i/>
          <w:sz w:val="24"/>
          <w:szCs w:val="24"/>
        </w:rPr>
        <w:t>t</w:t>
      </w:r>
      <w:r>
        <w:rPr>
          <w:b/>
          <w:i/>
          <w:spacing w:val="-2"/>
          <w:sz w:val="24"/>
          <w:szCs w:val="24"/>
        </w:rPr>
        <w:t>i</w:t>
      </w:r>
      <w:r>
        <w:rPr>
          <w:b/>
          <w:i/>
          <w:sz w:val="24"/>
          <w:szCs w:val="24"/>
        </w:rPr>
        <w:t>al fulfill</w:t>
      </w:r>
      <w:r>
        <w:rPr>
          <w:b/>
          <w:i/>
          <w:spacing w:val="-2"/>
          <w:sz w:val="24"/>
          <w:szCs w:val="24"/>
        </w:rPr>
        <w:t>m</w:t>
      </w:r>
      <w:r>
        <w:rPr>
          <w:b/>
          <w:i/>
          <w:spacing w:val="-1"/>
          <w:sz w:val="24"/>
          <w:szCs w:val="24"/>
        </w:rPr>
        <w:t>e</w:t>
      </w:r>
      <w:r>
        <w:rPr>
          <w:b/>
          <w:i/>
          <w:spacing w:val="1"/>
          <w:sz w:val="24"/>
          <w:szCs w:val="24"/>
        </w:rPr>
        <w:t>n</w:t>
      </w:r>
      <w:r>
        <w:rPr>
          <w:b/>
          <w:i/>
          <w:sz w:val="24"/>
          <w:szCs w:val="24"/>
        </w:rPr>
        <w:t>t. of</w:t>
      </w:r>
      <w:r>
        <w:rPr>
          <w:b/>
          <w:i/>
          <w:spacing w:val="-1"/>
          <w:sz w:val="24"/>
          <w:szCs w:val="24"/>
        </w:rPr>
        <w:t xml:space="preserve"> </w:t>
      </w:r>
      <w:r>
        <w:rPr>
          <w:b/>
          <w:i/>
          <w:sz w:val="24"/>
          <w:szCs w:val="24"/>
        </w:rPr>
        <w:t>t</w:t>
      </w:r>
      <w:r>
        <w:rPr>
          <w:b/>
          <w:i/>
          <w:spacing w:val="1"/>
          <w:sz w:val="24"/>
          <w:szCs w:val="24"/>
        </w:rPr>
        <w:t>h</w:t>
      </w:r>
      <w:r>
        <w:rPr>
          <w:b/>
          <w:i/>
          <w:sz w:val="24"/>
          <w:szCs w:val="24"/>
        </w:rPr>
        <w:t>e</w:t>
      </w:r>
      <w:r>
        <w:rPr>
          <w:b/>
          <w:i/>
          <w:spacing w:val="-1"/>
          <w:sz w:val="24"/>
          <w:szCs w:val="24"/>
        </w:rPr>
        <w:t xml:space="preserve"> </w:t>
      </w:r>
      <w:r>
        <w:rPr>
          <w:b/>
          <w:i/>
          <w:spacing w:val="3"/>
          <w:sz w:val="24"/>
          <w:szCs w:val="24"/>
        </w:rPr>
        <w:t>r</w:t>
      </w:r>
      <w:r>
        <w:rPr>
          <w:b/>
          <w:i/>
          <w:spacing w:val="1"/>
          <w:sz w:val="24"/>
          <w:szCs w:val="24"/>
        </w:rPr>
        <w:t>e</w:t>
      </w:r>
      <w:r>
        <w:rPr>
          <w:b/>
          <w:i/>
          <w:sz w:val="24"/>
          <w:szCs w:val="24"/>
        </w:rPr>
        <w:t>q</w:t>
      </w:r>
      <w:r>
        <w:rPr>
          <w:b/>
          <w:i/>
          <w:spacing w:val="1"/>
          <w:sz w:val="24"/>
          <w:szCs w:val="24"/>
        </w:rPr>
        <w:t>u</w:t>
      </w:r>
      <w:r>
        <w:rPr>
          <w:b/>
          <w:i/>
          <w:spacing w:val="-2"/>
          <w:sz w:val="24"/>
          <w:szCs w:val="24"/>
        </w:rPr>
        <w:t>i</w:t>
      </w:r>
      <w:r>
        <w:rPr>
          <w:b/>
          <w:i/>
          <w:spacing w:val="3"/>
          <w:sz w:val="24"/>
          <w:szCs w:val="24"/>
        </w:rPr>
        <w:t>r</w:t>
      </w:r>
      <w:r>
        <w:rPr>
          <w:b/>
          <w:i/>
          <w:spacing w:val="1"/>
          <w:sz w:val="24"/>
          <w:szCs w:val="24"/>
        </w:rPr>
        <w:t>e</w:t>
      </w:r>
      <w:r>
        <w:rPr>
          <w:b/>
          <w:i/>
          <w:sz w:val="24"/>
          <w:szCs w:val="24"/>
        </w:rPr>
        <w:t>m</w:t>
      </w:r>
      <w:r>
        <w:rPr>
          <w:b/>
          <w:i/>
          <w:spacing w:val="-1"/>
          <w:sz w:val="24"/>
          <w:szCs w:val="24"/>
        </w:rPr>
        <w:t>e</w:t>
      </w:r>
      <w:r>
        <w:rPr>
          <w:b/>
          <w:i/>
          <w:spacing w:val="1"/>
          <w:sz w:val="24"/>
          <w:szCs w:val="24"/>
        </w:rPr>
        <w:t>n</w:t>
      </w:r>
      <w:r>
        <w:rPr>
          <w:b/>
          <w:i/>
          <w:sz w:val="24"/>
          <w:szCs w:val="24"/>
        </w:rPr>
        <w:t>t</w:t>
      </w:r>
      <w:r>
        <w:rPr>
          <w:b/>
          <w:i/>
          <w:spacing w:val="-2"/>
          <w:sz w:val="24"/>
          <w:szCs w:val="24"/>
        </w:rPr>
        <w:t xml:space="preserve"> </w:t>
      </w:r>
      <w:r>
        <w:rPr>
          <w:b/>
          <w:i/>
          <w:sz w:val="24"/>
          <w:szCs w:val="24"/>
        </w:rPr>
        <w:t>for</w:t>
      </w:r>
      <w:r>
        <w:rPr>
          <w:b/>
          <w:i/>
          <w:spacing w:val="-2"/>
          <w:sz w:val="24"/>
          <w:szCs w:val="24"/>
        </w:rPr>
        <w:t xml:space="preserve"> t</w:t>
      </w:r>
      <w:r>
        <w:rPr>
          <w:b/>
          <w:i/>
          <w:spacing w:val="-1"/>
          <w:sz w:val="24"/>
          <w:szCs w:val="24"/>
        </w:rPr>
        <w:t>h</w:t>
      </w:r>
      <w:r>
        <w:rPr>
          <w:b/>
          <w:i/>
          <w:sz w:val="24"/>
          <w:szCs w:val="24"/>
        </w:rPr>
        <w:t>e</w:t>
      </w:r>
      <w:r>
        <w:rPr>
          <w:b/>
          <w:i/>
          <w:spacing w:val="-1"/>
          <w:sz w:val="24"/>
          <w:szCs w:val="24"/>
        </w:rPr>
        <w:t xml:space="preserve"> </w:t>
      </w:r>
      <w:r>
        <w:rPr>
          <w:b/>
          <w:i/>
          <w:sz w:val="24"/>
          <w:szCs w:val="24"/>
        </w:rPr>
        <w:t>d</w:t>
      </w:r>
      <w:r>
        <w:rPr>
          <w:b/>
          <w:i/>
          <w:spacing w:val="-1"/>
          <w:sz w:val="24"/>
          <w:szCs w:val="24"/>
        </w:rPr>
        <w:t>e</w:t>
      </w:r>
      <w:r>
        <w:rPr>
          <w:b/>
          <w:i/>
          <w:spacing w:val="2"/>
          <w:sz w:val="24"/>
          <w:szCs w:val="24"/>
        </w:rPr>
        <w:t>g</w:t>
      </w:r>
      <w:r>
        <w:rPr>
          <w:b/>
          <w:i/>
          <w:sz w:val="24"/>
          <w:szCs w:val="24"/>
        </w:rPr>
        <w:t>r</w:t>
      </w:r>
      <w:r>
        <w:rPr>
          <w:b/>
          <w:i/>
          <w:spacing w:val="-3"/>
          <w:sz w:val="24"/>
          <w:szCs w:val="24"/>
        </w:rPr>
        <w:t>e</w:t>
      </w:r>
      <w:r>
        <w:rPr>
          <w:b/>
          <w:i/>
          <w:sz w:val="24"/>
          <w:szCs w:val="24"/>
        </w:rPr>
        <w:t>e</w:t>
      </w:r>
      <w:r>
        <w:rPr>
          <w:b/>
          <w:i/>
          <w:spacing w:val="1"/>
          <w:sz w:val="24"/>
          <w:szCs w:val="24"/>
        </w:rPr>
        <w:t xml:space="preserve"> </w:t>
      </w:r>
      <w:r>
        <w:rPr>
          <w:b/>
          <w:i/>
          <w:sz w:val="24"/>
          <w:szCs w:val="24"/>
        </w:rPr>
        <w:t>of</w:t>
      </w:r>
    </w:p>
    <w:p w14:paraId="06D24A84" w14:textId="77777777" w:rsidR="007335A3" w:rsidRDefault="00E32F29">
      <w:pPr>
        <w:spacing w:before="6"/>
        <w:ind w:left="2632" w:right="2612"/>
        <w:jc w:val="center"/>
        <w:rPr>
          <w:sz w:val="24"/>
          <w:szCs w:val="24"/>
        </w:rPr>
      </w:pPr>
      <w:r>
        <w:rPr>
          <w:b/>
          <w:spacing w:val="1"/>
          <w:sz w:val="24"/>
          <w:szCs w:val="24"/>
        </w:rPr>
        <w:t>T</w:t>
      </w:r>
      <w:r>
        <w:rPr>
          <w:b/>
          <w:sz w:val="24"/>
          <w:szCs w:val="24"/>
        </w:rPr>
        <w:t xml:space="preserve">. </w:t>
      </w:r>
      <w:r>
        <w:rPr>
          <w:b/>
          <w:spacing w:val="3"/>
          <w:sz w:val="24"/>
          <w:szCs w:val="24"/>
        </w:rPr>
        <w:t>E</w:t>
      </w:r>
      <w:r>
        <w:rPr>
          <w:b/>
          <w:sz w:val="24"/>
          <w:szCs w:val="24"/>
        </w:rPr>
        <w:t>.</w:t>
      </w:r>
      <w:r>
        <w:rPr>
          <w:b/>
          <w:spacing w:val="-2"/>
          <w:sz w:val="24"/>
          <w:szCs w:val="24"/>
        </w:rPr>
        <w:t xml:space="preserve"> </w:t>
      </w:r>
      <w:r>
        <w:rPr>
          <w:b/>
          <w:sz w:val="24"/>
          <w:szCs w:val="24"/>
        </w:rPr>
        <w:t>(In</w:t>
      </w:r>
      <w:r>
        <w:rPr>
          <w:b/>
          <w:spacing w:val="-3"/>
          <w:sz w:val="24"/>
          <w:szCs w:val="24"/>
        </w:rPr>
        <w:t>f</w:t>
      </w:r>
      <w:r>
        <w:rPr>
          <w:b/>
          <w:spacing w:val="2"/>
          <w:sz w:val="24"/>
          <w:szCs w:val="24"/>
        </w:rPr>
        <w:t>o</w:t>
      </w:r>
      <w:r>
        <w:rPr>
          <w:b/>
          <w:spacing w:val="1"/>
          <w:sz w:val="24"/>
          <w:szCs w:val="24"/>
        </w:rPr>
        <w:t>r</w:t>
      </w:r>
      <w:r>
        <w:rPr>
          <w:b/>
          <w:spacing w:val="-1"/>
          <w:sz w:val="24"/>
          <w:szCs w:val="24"/>
        </w:rPr>
        <w:t>m</w:t>
      </w:r>
      <w:r>
        <w:rPr>
          <w:b/>
          <w:sz w:val="24"/>
          <w:szCs w:val="24"/>
        </w:rPr>
        <w:t>ation</w:t>
      </w:r>
      <w:r>
        <w:rPr>
          <w:b/>
          <w:spacing w:val="-1"/>
          <w:sz w:val="24"/>
          <w:szCs w:val="24"/>
        </w:rPr>
        <w:t xml:space="preserve"> </w:t>
      </w:r>
      <w:r>
        <w:rPr>
          <w:b/>
          <w:spacing w:val="1"/>
          <w:sz w:val="24"/>
          <w:szCs w:val="24"/>
        </w:rPr>
        <w:t>T</w:t>
      </w:r>
      <w:r>
        <w:rPr>
          <w:b/>
          <w:spacing w:val="-1"/>
          <w:sz w:val="24"/>
          <w:szCs w:val="24"/>
        </w:rPr>
        <w:t>ec</w:t>
      </w:r>
      <w:r>
        <w:rPr>
          <w:b/>
          <w:spacing w:val="1"/>
          <w:sz w:val="24"/>
          <w:szCs w:val="24"/>
        </w:rPr>
        <w:t>h</w:t>
      </w:r>
      <w:r>
        <w:rPr>
          <w:b/>
          <w:spacing w:val="3"/>
          <w:sz w:val="24"/>
          <w:szCs w:val="24"/>
        </w:rPr>
        <w:t>n</w:t>
      </w:r>
      <w:r>
        <w:rPr>
          <w:b/>
          <w:sz w:val="24"/>
          <w:szCs w:val="24"/>
        </w:rPr>
        <w:t>o</w:t>
      </w:r>
      <w:r>
        <w:rPr>
          <w:b/>
          <w:spacing w:val="-2"/>
          <w:sz w:val="24"/>
          <w:szCs w:val="24"/>
        </w:rPr>
        <w:t>l</w:t>
      </w:r>
      <w:r>
        <w:rPr>
          <w:b/>
          <w:sz w:val="24"/>
          <w:szCs w:val="24"/>
        </w:rPr>
        <w:t>og</w:t>
      </w:r>
      <w:r>
        <w:rPr>
          <w:b/>
          <w:spacing w:val="5"/>
          <w:sz w:val="24"/>
          <w:szCs w:val="24"/>
        </w:rPr>
        <w:t>y</w:t>
      </w:r>
      <w:r>
        <w:rPr>
          <w:b/>
          <w:sz w:val="24"/>
          <w:szCs w:val="24"/>
        </w:rPr>
        <w:t>)</w:t>
      </w:r>
    </w:p>
    <w:p w14:paraId="4C815629" w14:textId="77777777" w:rsidR="007335A3" w:rsidRDefault="007335A3">
      <w:pPr>
        <w:spacing w:line="200" w:lineRule="exact"/>
      </w:pPr>
    </w:p>
    <w:p w14:paraId="18D3432E" w14:textId="77777777" w:rsidR="007335A3" w:rsidRDefault="007335A3">
      <w:pPr>
        <w:spacing w:line="200" w:lineRule="exact"/>
      </w:pPr>
    </w:p>
    <w:p w14:paraId="7BC4FED8" w14:textId="77777777" w:rsidR="007335A3" w:rsidRDefault="007335A3">
      <w:pPr>
        <w:spacing w:line="200" w:lineRule="exact"/>
      </w:pPr>
    </w:p>
    <w:p w14:paraId="4F719B14" w14:textId="77777777" w:rsidR="007335A3" w:rsidRDefault="007335A3">
      <w:pPr>
        <w:spacing w:before="19" w:line="260" w:lineRule="exact"/>
        <w:rPr>
          <w:sz w:val="26"/>
          <w:szCs w:val="26"/>
        </w:rPr>
      </w:pPr>
    </w:p>
    <w:p w14:paraId="54573CC9" w14:textId="77777777" w:rsidR="007335A3" w:rsidRDefault="00E32F29">
      <w:pPr>
        <w:ind w:left="3580" w:right="3559"/>
        <w:jc w:val="center"/>
        <w:rPr>
          <w:sz w:val="24"/>
          <w:szCs w:val="24"/>
        </w:rPr>
      </w:pPr>
      <w:r>
        <w:rPr>
          <w:spacing w:val="1"/>
          <w:sz w:val="24"/>
          <w:szCs w:val="24"/>
        </w:rPr>
        <w:t>S</w:t>
      </w:r>
      <w:r>
        <w:rPr>
          <w:sz w:val="24"/>
          <w:szCs w:val="24"/>
        </w:rPr>
        <w:t>ub</w:t>
      </w:r>
      <w:r>
        <w:rPr>
          <w:spacing w:val="-2"/>
          <w:sz w:val="24"/>
          <w:szCs w:val="24"/>
        </w:rPr>
        <w:t>m</w:t>
      </w:r>
      <w:r>
        <w:rPr>
          <w:sz w:val="24"/>
          <w:szCs w:val="24"/>
        </w:rPr>
        <w:t>i</w:t>
      </w:r>
      <w:r>
        <w:rPr>
          <w:spacing w:val="1"/>
          <w:sz w:val="24"/>
          <w:szCs w:val="24"/>
        </w:rPr>
        <w:t>t</w:t>
      </w:r>
      <w:r>
        <w:rPr>
          <w:sz w:val="24"/>
          <w:szCs w:val="24"/>
        </w:rPr>
        <w:t>ted By</w:t>
      </w:r>
    </w:p>
    <w:p w14:paraId="31C3C1CA" w14:textId="77777777" w:rsidR="007335A3" w:rsidRDefault="007335A3">
      <w:pPr>
        <w:spacing w:before="5" w:line="240" w:lineRule="exact"/>
        <w:rPr>
          <w:sz w:val="24"/>
          <w:szCs w:val="24"/>
        </w:rPr>
      </w:pPr>
    </w:p>
    <w:p w14:paraId="3DEE22E6" w14:textId="77777777" w:rsidR="007335A3" w:rsidRDefault="00E32F29">
      <w:pPr>
        <w:spacing w:line="260" w:lineRule="exact"/>
        <w:ind w:left="3165" w:right="3166"/>
        <w:jc w:val="center"/>
        <w:rPr>
          <w:sz w:val="24"/>
          <w:szCs w:val="24"/>
        </w:rPr>
      </w:pPr>
      <w:r>
        <w:rPr>
          <w:b/>
          <w:position w:val="-1"/>
          <w:sz w:val="24"/>
          <w:szCs w:val="24"/>
        </w:rPr>
        <w:t>Na</w:t>
      </w:r>
      <w:r>
        <w:rPr>
          <w:b/>
          <w:spacing w:val="1"/>
          <w:position w:val="-1"/>
          <w:sz w:val="24"/>
          <w:szCs w:val="24"/>
        </w:rPr>
        <w:t>m</w:t>
      </w:r>
      <w:r>
        <w:rPr>
          <w:b/>
          <w:position w:val="-1"/>
          <w:sz w:val="24"/>
          <w:szCs w:val="24"/>
        </w:rPr>
        <w:t>e</w:t>
      </w:r>
      <w:r>
        <w:rPr>
          <w:b/>
          <w:spacing w:val="-1"/>
          <w:position w:val="-1"/>
          <w:sz w:val="24"/>
          <w:szCs w:val="24"/>
        </w:rPr>
        <w:t xml:space="preserve"> </w:t>
      </w:r>
      <w:r>
        <w:rPr>
          <w:b/>
          <w:position w:val="-1"/>
          <w:sz w:val="24"/>
          <w:szCs w:val="24"/>
        </w:rPr>
        <w:t xml:space="preserve">of </w:t>
      </w:r>
      <w:r>
        <w:rPr>
          <w:b/>
          <w:spacing w:val="-1"/>
          <w:position w:val="-1"/>
          <w:sz w:val="24"/>
          <w:szCs w:val="24"/>
        </w:rPr>
        <w:t>t</w:t>
      </w:r>
      <w:r>
        <w:rPr>
          <w:b/>
          <w:spacing w:val="1"/>
          <w:position w:val="-1"/>
          <w:sz w:val="24"/>
          <w:szCs w:val="24"/>
        </w:rPr>
        <w:t>h</w:t>
      </w:r>
      <w:r>
        <w:rPr>
          <w:b/>
          <w:position w:val="-1"/>
          <w:sz w:val="24"/>
          <w:szCs w:val="24"/>
        </w:rPr>
        <w:t>e</w:t>
      </w:r>
      <w:r>
        <w:rPr>
          <w:b/>
          <w:spacing w:val="-1"/>
          <w:position w:val="-1"/>
          <w:sz w:val="24"/>
          <w:szCs w:val="24"/>
        </w:rPr>
        <w:t xml:space="preserve"> </w:t>
      </w:r>
      <w:r>
        <w:rPr>
          <w:b/>
          <w:position w:val="-1"/>
          <w:sz w:val="24"/>
          <w:szCs w:val="24"/>
        </w:rPr>
        <w:t>stu</w:t>
      </w:r>
      <w:r>
        <w:rPr>
          <w:b/>
          <w:spacing w:val="1"/>
          <w:position w:val="-1"/>
          <w:sz w:val="24"/>
          <w:szCs w:val="24"/>
        </w:rPr>
        <w:t>d</w:t>
      </w:r>
      <w:r>
        <w:rPr>
          <w:b/>
          <w:spacing w:val="-1"/>
          <w:position w:val="-1"/>
          <w:sz w:val="24"/>
          <w:szCs w:val="24"/>
        </w:rPr>
        <w:t>e</w:t>
      </w:r>
      <w:r>
        <w:rPr>
          <w:b/>
          <w:spacing w:val="1"/>
          <w:position w:val="-1"/>
          <w:sz w:val="24"/>
          <w:szCs w:val="24"/>
        </w:rPr>
        <w:t>nt</w:t>
      </w:r>
      <w:r>
        <w:rPr>
          <w:b/>
          <w:position w:val="-1"/>
          <w:sz w:val="24"/>
          <w:szCs w:val="24"/>
        </w:rPr>
        <w:t>:</w:t>
      </w:r>
    </w:p>
    <w:p w14:paraId="73BD9417" w14:textId="0290A13E" w:rsidR="007335A3" w:rsidRDefault="00E32F29">
      <w:pPr>
        <w:spacing w:line="240" w:lineRule="exact"/>
        <w:ind w:left="3001"/>
        <w:rPr>
          <w:sz w:val="24"/>
          <w:szCs w:val="24"/>
        </w:rPr>
      </w:pPr>
      <w:r>
        <w:rPr>
          <w:sz w:val="24"/>
          <w:szCs w:val="24"/>
        </w:rPr>
        <w:t xml:space="preserve">1.   </w:t>
      </w:r>
      <w:r w:rsidR="00CC7AA0">
        <w:rPr>
          <w:sz w:val="24"/>
          <w:szCs w:val="24"/>
        </w:rPr>
        <w:t>Rushikesh Tayade</w:t>
      </w:r>
      <w:r>
        <w:rPr>
          <w:sz w:val="24"/>
          <w:szCs w:val="24"/>
        </w:rPr>
        <w:t xml:space="preserve"> </w:t>
      </w:r>
      <w:r>
        <w:rPr>
          <w:spacing w:val="-1"/>
          <w:sz w:val="24"/>
          <w:szCs w:val="24"/>
        </w:rPr>
        <w:t>(</w:t>
      </w:r>
      <w:r>
        <w:rPr>
          <w:sz w:val="24"/>
          <w:szCs w:val="24"/>
        </w:rPr>
        <w:t>191</w:t>
      </w:r>
      <w:r>
        <w:rPr>
          <w:spacing w:val="2"/>
          <w:sz w:val="24"/>
          <w:szCs w:val="24"/>
        </w:rPr>
        <w:t>0</w:t>
      </w:r>
      <w:r>
        <w:rPr>
          <w:sz w:val="24"/>
          <w:szCs w:val="24"/>
        </w:rPr>
        <w:t>1B00</w:t>
      </w:r>
      <w:r w:rsidR="00CC7AA0">
        <w:rPr>
          <w:sz w:val="24"/>
          <w:szCs w:val="24"/>
        </w:rPr>
        <w:t>08</w:t>
      </w:r>
      <w:r>
        <w:rPr>
          <w:sz w:val="24"/>
          <w:szCs w:val="24"/>
        </w:rPr>
        <w:t>)</w:t>
      </w:r>
    </w:p>
    <w:p w14:paraId="4AE71B95" w14:textId="59992D12" w:rsidR="007335A3" w:rsidRDefault="00E32F29">
      <w:pPr>
        <w:spacing w:line="240" w:lineRule="exact"/>
        <w:ind w:left="3001"/>
        <w:rPr>
          <w:sz w:val="24"/>
          <w:szCs w:val="24"/>
        </w:rPr>
      </w:pPr>
      <w:r>
        <w:rPr>
          <w:sz w:val="24"/>
          <w:szCs w:val="24"/>
        </w:rPr>
        <w:t xml:space="preserve">2.   </w:t>
      </w:r>
      <w:r w:rsidR="00CC7AA0">
        <w:rPr>
          <w:spacing w:val="1"/>
          <w:sz w:val="24"/>
          <w:szCs w:val="24"/>
        </w:rPr>
        <w:t xml:space="preserve">Ankit </w:t>
      </w:r>
      <w:proofErr w:type="spellStart"/>
      <w:r w:rsidR="00CC7AA0">
        <w:rPr>
          <w:spacing w:val="1"/>
          <w:sz w:val="24"/>
          <w:szCs w:val="24"/>
        </w:rPr>
        <w:t>Shahane</w:t>
      </w:r>
      <w:proofErr w:type="spellEnd"/>
      <w:r>
        <w:rPr>
          <w:spacing w:val="1"/>
          <w:sz w:val="24"/>
          <w:szCs w:val="24"/>
        </w:rPr>
        <w:t xml:space="preserve"> </w:t>
      </w:r>
      <w:r>
        <w:rPr>
          <w:sz w:val="24"/>
          <w:szCs w:val="24"/>
        </w:rPr>
        <w:t>(191</w:t>
      </w:r>
      <w:r>
        <w:rPr>
          <w:spacing w:val="-1"/>
          <w:sz w:val="24"/>
          <w:szCs w:val="24"/>
        </w:rPr>
        <w:t>0</w:t>
      </w:r>
      <w:r>
        <w:rPr>
          <w:sz w:val="24"/>
          <w:szCs w:val="24"/>
        </w:rPr>
        <w:t>1B00</w:t>
      </w:r>
      <w:r w:rsidR="00CC7AA0">
        <w:rPr>
          <w:sz w:val="24"/>
          <w:szCs w:val="24"/>
        </w:rPr>
        <w:t>75</w:t>
      </w:r>
      <w:r>
        <w:rPr>
          <w:sz w:val="24"/>
          <w:szCs w:val="24"/>
        </w:rPr>
        <w:t>)</w:t>
      </w:r>
    </w:p>
    <w:p w14:paraId="1F1A0C41" w14:textId="43295974" w:rsidR="007335A3" w:rsidRDefault="00E32F29">
      <w:pPr>
        <w:spacing w:line="240" w:lineRule="exact"/>
        <w:ind w:left="3001"/>
        <w:rPr>
          <w:sz w:val="24"/>
          <w:szCs w:val="24"/>
        </w:rPr>
      </w:pPr>
      <w:r>
        <w:rPr>
          <w:b/>
          <w:sz w:val="24"/>
          <w:szCs w:val="24"/>
        </w:rPr>
        <w:t xml:space="preserve">3.   </w:t>
      </w:r>
      <w:r w:rsidR="00CC7AA0">
        <w:rPr>
          <w:sz w:val="24"/>
          <w:szCs w:val="24"/>
        </w:rPr>
        <w:t>Sahil</w:t>
      </w:r>
      <w:r>
        <w:rPr>
          <w:spacing w:val="-1"/>
          <w:sz w:val="24"/>
          <w:szCs w:val="24"/>
        </w:rPr>
        <w:t xml:space="preserve"> </w:t>
      </w:r>
      <w:proofErr w:type="spellStart"/>
      <w:r w:rsidR="00CC7AA0">
        <w:rPr>
          <w:spacing w:val="-1"/>
          <w:sz w:val="24"/>
          <w:szCs w:val="24"/>
        </w:rPr>
        <w:t>Pote</w:t>
      </w:r>
      <w:proofErr w:type="spellEnd"/>
      <w:r w:rsidR="00CC7AA0">
        <w:rPr>
          <w:spacing w:val="-1"/>
          <w:sz w:val="24"/>
          <w:szCs w:val="24"/>
        </w:rPr>
        <w:t xml:space="preserve"> </w:t>
      </w:r>
      <w:r>
        <w:rPr>
          <w:sz w:val="24"/>
          <w:szCs w:val="24"/>
        </w:rPr>
        <w:t>(19</w:t>
      </w:r>
      <w:r>
        <w:rPr>
          <w:spacing w:val="-1"/>
          <w:sz w:val="24"/>
          <w:szCs w:val="24"/>
        </w:rPr>
        <w:t>1</w:t>
      </w:r>
      <w:r>
        <w:rPr>
          <w:sz w:val="24"/>
          <w:szCs w:val="24"/>
        </w:rPr>
        <w:t>01</w:t>
      </w:r>
      <w:r>
        <w:rPr>
          <w:spacing w:val="3"/>
          <w:sz w:val="24"/>
          <w:szCs w:val="24"/>
        </w:rPr>
        <w:t>B</w:t>
      </w:r>
      <w:r>
        <w:rPr>
          <w:sz w:val="24"/>
          <w:szCs w:val="24"/>
        </w:rPr>
        <w:t>00</w:t>
      </w:r>
      <w:r w:rsidR="00CC7AA0">
        <w:rPr>
          <w:sz w:val="24"/>
          <w:szCs w:val="24"/>
        </w:rPr>
        <w:t>66</w:t>
      </w:r>
      <w:r>
        <w:rPr>
          <w:sz w:val="24"/>
          <w:szCs w:val="24"/>
        </w:rPr>
        <w:t>)</w:t>
      </w:r>
    </w:p>
    <w:p w14:paraId="4554ED62" w14:textId="77777777" w:rsidR="007335A3" w:rsidRDefault="007335A3">
      <w:pPr>
        <w:spacing w:before="6" w:line="100" w:lineRule="exact"/>
        <w:rPr>
          <w:sz w:val="10"/>
          <w:szCs w:val="10"/>
        </w:rPr>
      </w:pPr>
    </w:p>
    <w:p w14:paraId="6623A549" w14:textId="77777777" w:rsidR="007335A3" w:rsidRDefault="007335A3">
      <w:pPr>
        <w:spacing w:line="200" w:lineRule="exact"/>
      </w:pPr>
    </w:p>
    <w:p w14:paraId="0088D5D0" w14:textId="77777777" w:rsidR="007335A3" w:rsidRDefault="007335A3">
      <w:pPr>
        <w:spacing w:line="200" w:lineRule="exact"/>
      </w:pPr>
    </w:p>
    <w:p w14:paraId="1C7F3C72" w14:textId="77777777" w:rsidR="007335A3" w:rsidRDefault="00E32F29">
      <w:pPr>
        <w:ind w:left="3148" w:right="3125"/>
        <w:jc w:val="center"/>
        <w:rPr>
          <w:sz w:val="24"/>
          <w:szCs w:val="24"/>
        </w:rPr>
      </w:pPr>
      <w:r>
        <w:rPr>
          <w:sz w:val="24"/>
          <w:szCs w:val="24"/>
        </w:rPr>
        <w:t>Und</w:t>
      </w:r>
      <w:r>
        <w:rPr>
          <w:spacing w:val="-1"/>
          <w:sz w:val="24"/>
          <w:szCs w:val="24"/>
        </w:rPr>
        <w:t>e</w:t>
      </w:r>
      <w:r>
        <w:rPr>
          <w:sz w:val="24"/>
          <w:szCs w:val="24"/>
        </w:rPr>
        <w:t>r</w:t>
      </w:r>
      <w:r>
        <w:rPr>
          <w:spacing w:val="-1"/>
          <w:sz w:val="24"/>
          <w:szCs w:val="24"/>
        </w:rPr>
        <w:t xml:space="preserve"> </w:t>
      </w:r>
      <w:r>
        <w:rPr>
          <w:sz w:val="24"/>
          <w:szCs w:val="24"/>
        </w:rPr>
        <w:t>the Gui</w:t>
      </w:r>
      <w:r>
        <w:rPr>
          <w:spacing w:val="1"/>
          <w:sz w:val="24"/>
          <w:szCs w:val="24"/>
        </w:rPr>
        <w:t>d</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pacing w:val="2"/>
          <w:sz w:val="24"/>
          <w:szCs w:val="24"/>
        </w:rPr>
        <w:t>of</w:t>
      </w:r>
    </w:p>
    <w:p w14:paraId="583E9783" w14:textId="77777777" w:rsidR="007335A3" w:rsidRDefault="007335A3">
      <w:pPr>
        <w:spacing w:before="16" w:line="260" w:lineRule="exact"/>
        <w:rPr>
          <w:sz w:val="26"/>
          <w:szCs w:val="26"/>
        </w:rPr>
      </w:pPr>
    </w:p>
    <w:p w14:paraId="74476779" w14:textId="77777777" w:rsidR="007335A3" w:rsidRDefault="00E32F29">
      <w:pPr>
        <w:spacing w:line="260" w:lineRule="exact"/>
        <w:ind w:left="3129" w:right="3103"/>
        <w:jc w:val="center"/>
        <w:rPr>
          <w:sz w:val="24"/>
          <w:szCs w:val="24"/>
        </w:rPr>
      </w:pPr>
      <w:r>
        <w:rPr>
          <w:spacing w:val="1"/>
          <w:position w:val="-1"/>
          <w:sz w:val="24"/>
          <w:szCs w:val="24"/>
        </w:rPr>
        <w:t>P</w:t>
      </w:r>
      <w:r>
        <w:rPr>
          <w:spacing w:val="-1"/>
          <w:position w:val="-1"/>
          <w:sz w:val="24"/>
          <w:szCs w:val="24"/>
        </w:rPr>
        <w:t>r</w:t>
      </w:r>
      <w:r>
        <w:rPr>
          <w:position w:val="-1"/>
          <w:sz w:val="24"/>
          <w:szCs w:val="24"/>
        </w:rPr>
        <w:t>o</w:t>
      </w:r>
      <w:r>
        <w:rPr>
          <w:spacing w:val="-3"/>
          <w:position w:val="-1"/>
          <w:sz w:val="24"/>
          <w:szCs w:val="24"/>
        </w:rPr>
        <w:t>f</w:t>
      </w:r>
      <w:r>
        <w:rPr>
          <w:position w:val="-1"/>
          <w:sz w:val="24"/>
          <w:szCs w:val="24"/>
        </w:rPr>
        <w:t xml:space="preserve">. </w:t>
      </w:r>
      <w:r>
        <w:rPr>
          <w:spacing w:val="-3"/>
          <w:position w:val="-1"/>
          <w:sz w:val="24"/>
          <w:szCs w:val="24"/>
          <w:u w:val="single" w:color="000000"/>
        </w:rPr>
        <w:t>V</w:t>
      </w:r>
      <w:r>
        <w:rPr>
          <w:spacing w:val="-2"/>
          <w:position w:val="-1"/>
          <w:sz w:val="24"/>
          <w:szCs w:val="24"/>
          <w:u w:val="single" w:color="000000"/>
        </w:rPr>
        <w:t>in</w:t>
      </w:r>
      <w:r>
        <w:rPr>
          <w:spacing w:val="-4"/>
          <w:position w:val="-1"/>
          <w:sz w:val="24"/>
          <w:szCs w:val="24"/>
          <w:u w:val="single" w:color="000000"/>
        </w:rPr>
        <w:t>i</w:t>
      </w:r>
      <w:r>
        <w:rPr>
          <w:spacing w:val="-2"/>
          <w:position w:val="-1"/>
          <w:sz w:val="24"/>
          <w:szCs w:val="24"/>
          <w:u w:val="single" w:color="000000"/>
        </w:rPr>
        <w:t>t</w:t>
      </w:r>
      <w:r>
        <w:rPr>
          <w:position w:val="-1"/>
          <w:sz w:val="24"/>
          <w:szCs w:val="24"/>
          <w:u w:val="single" w:color="000000"/>
        </w:rPr>
        <w:t>a</w:t>
      </w:r>
      <w:r>
        <w:rPr>
          <w:spacing w:val="-6"/>
          <w:position w:val="-1"/>
          <w:sz w:val="24"/>
          <w:szCs w:val="24"/>
          <w:u w:val="single" w:color="000000"/>
        </w:rPr>
        <w:t xml:space="preserve"> </w:t>
      </w:r>
      <w:proofErr w:type="spellStart"/>
      <w:r>
        <w:rPr>
          <w:spacing w:val="-4"/>
          <w:position w:val="-1"/>
          <w:sz w:val="24"/>
          <w:szCs w:val="24"/>
          <w:u w:val="single" w:color="000000"/>
        </w:rPr>
        <w:t>B</w:t>
      </w:r>
      <w:r>
        <w:rPr>
          <w:spacing w:val="-2"/>
          <w:position w:val="-1"/>
          <w:sz w:val="24"/>
          <w:szCs w:val="24"/>
          <w:u w:val="single" w:color="000000"/>
        </w:rPr>
        <w:t>h</w:t>
      </w:r>
      <w:r>
        <w:rPr>
          <w:spacing w:val="-3"/>
          <w:position w:val="-1"/>
          <w:sz w:val="24"/>
          <w:szCs w:val="24"/>
          <w:u w:val="single" w:color="000000"/>
        </w:rPr>
        <w:t>a</w:t>
      </w:r>
      <w:r>
        <w:rPr>
          <w:spacing w:val="-2"/>
          <w:position w:val="-1"/>
          <w:sz w:val="24"/>
          <w:szCs w:val="24"/>
          <w:u w:val="single" w:color="000000"/>
        </w:rPr>
        <w:t>ndi</w:t>
      </w:r>
      <w:r>
        <w:rPr>
          <w:spacing w:val="-3"/>
          <w:position w:val="-1"/>
          <w:sz w:val="24"/>
          <w:szCs w:val="24"/>
          <w:u w:val="single" w:color="000000"/>
        </w:rPr>
        <w:t>w</w:t>
      </w:r>
      <w:r>
        <w:rPr>
          <w:spacing w:val="-6"/>
          <w:position w:val="-1"/>
          <w:sz w:val="24"/>
          <w:szCs w:val="24"/>
          <w:u w:val="single" w:color="000000"/>
        </w:rPr>
        <w:t>a</w:t>
      </w:r>
      <w:r>
        <w:rPr>
          <w:position w:val="-1"/>
          <w:sz w:val="24"/>
          <w:szCs w:val="24"/>
          <w:u w:val="single" w:color="000000"/>
        </w:rPr>
        <w:t>d</w:t>
      </w:r>
      <w:proofErr w:type="spellEnd"/>
    </w:p>
    <w:p w14:paraId="72597E3F" w14:textId="77777777" w:rsidR="007335A3" w:rsidRDefault="007335A3">
      <w:pPr>
        <w:spacing w:before="8" w:line="160" w:lineRule="exact"/>
        <w:rPr>
          <w:sz w:val="16"/>
          <w:szCs w:val="16"/>
        </w:rPr>
      </w:pPr>
    </w:p>
    <w:p w14:paraId="6E4D294D" w14:textId="77777777" w:rsidR="007335A3" w:rsidRDefault="007335A3">
      <w:pPr>
        <w:spacing w:line="200" w:lineRule="exact"/>
      </w:pPr>
    </w:p>
    <w:p w14:paraId="213656E7" w14:textId="77777777" w:rsidR="007335A3" w:rsidRDefault="007335A3">
      <w:pPr>
        <w:spacing w:line="200" w:lineRule="exact"/>
      </w:pPr>
    </w:p>
    <w:p w14:paraId="3CB08CFF" w14:textId="77777777" w:rsidR="007335A3" w:rsidRDefault="007335A3">
      <w:pPr>
        <w:spacing w:line="200" w:lineRule="exact"/>
      </w:pPr>
    </w:p>
    <w:p w14:paraId="5C1DEB80" w14:textId="77777777" w:rsidR="007335A3" w:rsidRDefault="00E32F29">
      <w:pPr>
        <w:spacing w:before="29"/>
        <w:ind w:left="2344" w:right="2325"/>
        <w:jc w:val="center"/>
        <w:rPr>
          <w:sz w:val="24"/>
          <w:szCs w:val="24"/>
        </w:rPr>
      </w:pPr>
      <w:r>
        <w:pict w14:anchorId="70A92DAA">
          <v:group id="_x0000_s1259" style="position:absolute;left:0;text-align:left;margin-left:160.25pt;margin-top:29pt;width:274.8pt;height:66pt;z-index:-251673600;mso-position-horizontal-relative:page" coordorigin="3205,580" coordsize="5496,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1" type="#_x0000_t75" style="position:absolute;left:3205;top:580;width:5496;height:186">
              <v:imagedata r:id="rId5" o:title=""/>
            </v:shape>
            <v:shape id="_x0000_s1260" type="#_x0000_t75" style="position:absolute;left:4895;top:820;width:2134;height:1081">
              <v:imagedata r:id="rId6" o:title=""/>
            </v:shape>
            <w10:wrap anchorx="page"/>
          </v:group>
        </w:pict>
      </w:r>
      <w:r>
        <w:rPr>
          <w:sz w:val="24"/>
          <w:szCs w:val="24"/>
        </w:rPr>
        <w:t>D</w:t>
      </w:r>
      <w:r>
        <w:rPr>
          <w:spacing w:val="-1"/>
          <w:sz w:val="24"/>
          <w:szCs w:val="24"/>
        </w:rPr>
        <w:t>e</w:t>
      </w:r>
      <w:r>
        <w:rPr>
          <w:sz w:val="24"/>
          <w:szCs w:val="24"/>
        </w:rPr>
        <w:t>p</w:t>
      </w:r>
      <w:r>
        <w:rPr>
          <w:spacing w:val="-1"/>
          <w:sz w:val="24"/>
          <w:szCs w:val="24"/>
        </w:rPr>
        <w:t>a</w:t>
      </w:r>
      <w:r>
        <w:rPr>
          <w:spacing w:val="-3"/>
          <w:sz w:val="24"/>
          <w:szCs w:val="24"/>
        </w:rPr>
        <w:t>r</w:t>
      </w:r>
      <w:r>
        <w:rPr>
          <w:sz w:val="24"/>
          <w:szCs w:val="24"/>
        </w:rPr>
        <w:t>t</w:t>
      </w:r>
      <w:r>
        <w:rPr>
          <w:spacing w:val="1"/>
          <w:sz w:val="24"/>
          <w:szCs w:val="24"/>
        </w:rPr>
        <w:t>m</w:t>
      </w:r>
      <w:r>
        <w:rPr>
          <w:spacing w:val="-1"/>
          <w:sz w:val="24"/>
          <w:szCs w:val="24"/>
        </w:rPr>
        <w:t>e</w:t>
      </w:r>
      <w:r>
        <w:rPr>
          <w:sz w:val="24"/>
          <w:szCs w:val="24"/>
        </w:rPr>
        <w:t xml:space="preserve">nt </w:t>
      </w:r>
      <w:r>
        <w:rPr>
          <w:spacing w:val="3"/>
          <w:sz w:val="24"/>
          <w:szCs w:val="24"/>
        </w:rPr>
        <w:t>o</w:t>
      </w:r>
      <w:r>
        <w:rPr>
          <w:sz w:val="24"/>
          <w:szCs w:val="24"/>
        </w:rPr>
        <w:t xml:space="preserve">f </w:t>
      </w:r>
      <w:r>
        <w:rPr>
          <w:spacing w:val="-3"/>
          <w:sz w:val="24"/>
          <w:szCs w:val="24"/>
        </w:rPr>
        <w:t>I</w:t>
      </w:r>
      <w:r>
        <w:rPr>
          <w:sz w:val="24"/>
          <w:szCs w:val="24"/>
        </w:rPr>
        <w:t>n</w:t>
      </w:r>
      <w:r>
        <w:rPr>
          <w:spacing w:val="-3"/>
          <w:sz w:val="24"/>
          <w:szCs w:val="24"/>
        </w:rPr>
        <w:t>f</w:t>
      </w:r>
      <w:r>
        <w:rPr>
          <w:spacing w:val="5"/>
          <w:sz w:val="24"/>
          <w:szCs w:val="24"/>
        </w:rPr>
        <w:t>o</w:t>
      </w:r>
      <w:r>
        <w:rPr>
          <w:spacing w:val="-1"/>
          <w:sz w:val="24"/>
          <w:szCs w:val="24"/>
        </w:rPr>
        <w:t>r</w:t>
      </w:r>
      <w:r>
        <w:rPr>
          <w:sz w:val="24"/>
          <w:szCs w:val="24"/>
        </w:rPr>
        <w:t>m</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T</w:t>
      </w:r>
      <w:r>
        <w:rPr>
          <w:spacing w:val="-1"/>
          <w:sz w:val="24"/>
          <w:szCs w:val="24"/>
        </w:rPr>
        <w:t>ec</w:t>
      </w:r>
      <w:r>
        <w:rPr>
          <w:sz w:val="24"/>
          <w:szCs w:val="24"/>
        </w:rPr>
        <w:t>hnology</w:t>
      </w:r>
    </w:p>
    <w:p w14:paraId="02E077AD" w14:textId="77777777" w:rsidR="007335A3" w:rsidRDefault="007335A3">
      <w:pPr>
        <w:spacing w:line="200" w:lineRule="exact"/>
      </w:pPr>
    </w:p>
    <w:p w14:paraId="785BEA15" w14:textId="77777777" w:rsidR="007335A3" w:rsidRDefault="007335A3">
      <w:pPr>
        <w:spacing w:line="200" w:lineRule="exact"/>
      </w:pPr>
    </w:p>
    <w:p w14:paraId="79301759" w14:textId="77777777" w:rsidR="007335A3" w:rsidRDefault="007335A3">
      <w:pPr>
        <w:spacing w:line="200" w:lineRule="exact"/>
      </w:pPr>
    </w:p>
    <w:p w14:paraId="44FC9B81" w14:textId="77777777" w:rsidR="007335A3" w:rsidRDefault="007335A3">
      <w:pPr>
        <w:spacing w:line="200" w:lineRule="exact"/>
      </w:pPr>
    </w:p>
    <w:p w14:paraId="29E68C8A" w14:textId="77777777" w:rsidR="007335A3" w:rsidRDefault="007335A3">
      <w:pPr>
        <w:spacing w:line="200" w:lineRule="exact"/>
      </w:pPr>
    </w:p>
    <w:p w14:paraId="0CAA5A76" w14:textId="77777777" w:rsidR="007335A3" w:rsidRDefault="007335A3">
      <w:pPr>
        <w:spacing w:line="200" w:lineRule="exact"/>
      </w:pPr>
    </w:p>
    <w:p w14:paraId="7E5D098D" w14:textId="77777777" w:rsidR="007335A3" w:rsidRDefault="007335A3">
      <w:pPr>
        <w:spacing w:line="200" w:lineRule="exact"/>
      </w:pPr>
    </w:p>
    <w:p w14:paraId="52445843" w14:textId="77777777" w:rsidR="007335A3" w:rsidRDefault="007335A3">
      <w:pPr>
        <w:spacing w:line="200" w:lineRule="exact"/>
      </w:pPr>
    </w:p>
    <w:p w14:paraId="22FAEDDD" w14:textId="77777777" w:rsidR="007335A3" w:rsidRDefault="007335A3">
      <w:pPr>
        <w:spacing w:before="12" w:line="260" w:lineRule="exact"/>
        <w:rPr>
          <w:sz w:val="26"/>
          <w:szCs w:val="26"/>
        </w:rPr>
      </w:pPr>
    </w:p>
    <w:p w14:paraId="0F8403DD" w14:textId="77777777" w:rsidR="007335A3" w:rsidRDefault="00E32F29">
      <w:pPr>
        <w:ind w:left="2495" w:right="2476"/>
        <w:jc w:val="center"/>
        <w:rPr>
          <w:sz w:val="24"/>
          <w:szCs w:val="24"/>
        </w:rPr>
      </w:pPr>
      <w:r>
        <w:rPr>
          <w:sz w:val="24"/>
          <w:szCs w:val="24"/>
        </w:rPr>
        <w:t>Vidy</w:t>
      </w:r>
      <w:r>
        <w:rPr>
          <w:spacing w:val="-1"/>
          <w:sz w:val="24"/>
          <w:szCs w:val="24"/>
        </w:rPr>
        <w:t>a</w:t>
      </w:r>
      <w:r>
        <w:rPr>
          <w:sz w:val="24"/>
          <w:szCs w:val="24"/>
        </w:rPr>
        <w:t>l</w:t>
      </w:r>
      <w:r>
        <w:rPr>
          <w:spacing w:val="-1"/>
          <w:sz w:val="24"/>
          <w:szCs w:val="24"/>
        </w:rPr>
        <w:t>a</w:t>
      </w:r>
      <w:r>
        <w:rPr>
          <w:sz w:val="24"/>
          <w:szCs w:val="24"/>
        </w:rPr>
        <w:t>nk</w:t>
      </w:r>
      <w:r>
        <w:rPr>
          <w:spacing w:val="-1"/>
          <w:sz w:val="24"/>
          <w:szCs w:val="24"/>
        </w:rPr>
        <w:t>a</w:t>
      </w:r>
      <w:r>
        <w:rPr>
          <w:sz w:val="24"/>
          <w:szCs w:val="24"/>
        </w:rPr>
        <w:t>r</w:t>
      </w:r>
      <w:r>
        <w:rPr>
          <w:spacing w:val="-1"/>
          <w:sz w:val="24"/>
          <w:szCs w:val="24"/>
        </w:rPr>
        <w:t xml:space="preserve"> </w:t>
      </w:r>
      <w:r>
        <w:rPr>
          <w:spacing w:val="-3"/>
          <w:sz w:val="24"/>
          <w:szCs w:val="24"/>
        </w:rPr>
        <w:t>I</w:t>
      </w:r>
      <w:r>
        <w:rPr>
          <w:sz w:val="24"/>
          <w:szCs w:val="24"/>
        </w:rPr>
        <w:t>nstitute of</w:t>
      </w:r>
      <w:r>
        <w:rPr>
          <w:spacing w:val="4"/>
          <w:sz w:val="24"/>
          <w:szCs w:val="24"/>
        </w:rPr>
        <w:t xml:space="preserve"> </w:t>
      </w:r>
      <w:r>
        <w:rPr>
          <w:spacing w:val="-3"/>
          <w:sz w:val="24"/>
          <w:szCs w:val="24"/>
        </w:rPr>
        <w:t>T</w:t>
      </w:r>
      <w:r>
        <w:rPr>
          <w:spacing w:val="-1"/>
          <w:sz w:val="24"/>
          <w:szCs w:val="24"/>
        </w:rPr>
        <w:t>e</w:t>
      </w:r>
      <w:r>
        <w:rPr>
          <w:spacing w:val="1"/>
          <w:sz w:val="24"/>
          <w:szCs w:val="24"/>
        </w:rPr>
        <w:t>c</w:t>
      </w:r>
      <w:r>
        <w:rPr>
          <w:sz w:val="24"/>
          <w:szCs w:val="24"/>
        </w:rPr>
        <w:t>hnol</w:t>
      </w:r>
      <w:r>
        <w:rPr>
          <w:spacing w:val="-2"/>
          <w:sz w:val="24"/>
          <w:szCs w:val="24"/>
        </w:rPr>
        <w:t>o</w:t>
      </w:r>
      <w:r>
        <w:rPr>
          <w:sz w:val="24"/>
          <w:szCs w:val="24"/>
        </w:rPr>
        <w:t>gy</w:t>
      </w:r>
    </w:p>
    <w:p w14:paraId="56950130" w14:textId="77777777" w:rsidR="007335A3" w:rsidRDefault="007335A3">
      <w:pPr>
        <w:spacing w:before="1" w:line="160" w:lineRule="exact"/>
        <w:rPr>
          <w:sz w:val="16"/>
          <w:szCs w:val="16"/>
        </w:rPr>
      </w:pPr>
    </w:p>
    <w:p w14:paraId="2D5B685A" w14:textId="77777777" w:rsidR="007335A3" w:rsidRDefault="00E32F29">
      <w:pPr>
        <w:ind w:left="2841" w:right="2819"/>
        <w:jc w:val="center"/>
        <w:rPr>
          <w:sz w:val="24"/>
          <w:szCs w:val="24"/>
        </w:rPr>
      </w:pPr>
      <w:r>
        <w:rPr>
          <w:spacing w:val="-1"/>
          <w:sz w:val="24"/>
          <w:szCs w:val="24"/>
        </w:rPr>
        <w:t>Wa</w:t>
      </w:r>
      <w:r>
        <w:rPr>
          <w:sz w:val="24"/>
          <w:szCs w:val="24"/>
        </w:rPr>
        <w:t>d</w:t>
      </w:r>
      <w:r>
        <w:rPr>
          <w:spacing w:val="-1"/>
          <w:sz w:val="24"/>
          <w:szCs w:val="24"/>
        </w:rPr>
        <w:t>a</w:t>
      </w:r>
      <w:r>
        <w:rPr>
          <w:sz w:val="24"/>
          <w:szCs w:val="24"/>
        </w:rPr>
        <w:t>l</w:t>
      </w:r>
      <w:r>
        <w:rPr>
          <w:spacing w:val="-1"/>
          <w:sz w:val="24"/>
          <w:szCs w:val="24"/>
        </w:rPr>
        <w:t>a</w:t>
      </w:r>
      <w:r>
        <w:rPr>
          <w:spacing w:val="-3"/>
          <w:sz w:val="24"/>
          <w:szCs w:val="24"/>
        </w:rPr>
        <w:t>(</w:t>
      </w:r>
      <w:r>
        <w:rPr>
          <w:spacing w:val="2"/>
          <w:sz w:val="24"/>
          <w:szCs w:val="24"/>
        </w:rPr>
        <w:t>E</w:t>
      </w:r>
      <w:r>
        <w:rPr>
          <w:sz w:val="24"/>
          <w:szCs w:val="24"/>
        </w:rPr>
        <w:t>),</w:t>
      </w:r>
      <w:r>
        <w:rPr>
          <w:spacing w:val="-1"/>
          <w:sz w:val="24"/>
          <w:szCs w:val="24"/>
        </w:rPr>
        <w:t xml:space="preserve"> </w:t>
      </w:r>
      <w:r>
        <w:rPr>
          <w:sz w:val="24"/>
          <w:szCs w:val="24"/>
        </w:rPr>
        <w:t>Mu</w:t>
      </w:r>
      <w:r>
        <w:rPr>
          <w:spacing w:val="1"/>
          <w:sz w:val="24"/>
          <w:szCs w:val="24"/>
        </w:rPr>
        <w:t>m</w:t>
      </w:r>
      <w:r>
        <w:rPr>
          <w:sz w:val="24"/>
          <w:szCs w:val="24"/>
        </w:rPr>
        <w:t>b</w:t>
      </w:r>
      <w:r>
        <w:rPr>
          <w:spacing w:val="-1"/>
          <w:sz w:val="24"/>
          <w:szCs w:val="24"/>
        </w:rPr>
        <w:t>a</w:t>
      </w:r>
      <w:r>
        <w:rPr>
          <w:sz w:val="24"/>
          <w:szCs w:val="24"/>
        </w:rPr>
        <w:t>i 4</w:t>
      </w:r>
      <w:r>
        <w:rPr>
          <w:spacing w:val="2"/>
          <w:sz w:val="24"/>
          <w:szCs w:val="24"/>
        </w:rPr>
        <w:t>0</w:t>
      </w:r>
      <w:r>
        <w:rPr>
          <w:sz w:val="24"/>
          <w:szCs w:val="24"/>
        </w:rPr>
        <w:t>0</w:t>
      </w:r>
      <w:r>
        <w:rPr>
          <w:spacing w:val="-2"/>
          <w:sz w:val="24"/>
          <w:szCs w:val="24"/>
        </w:rPr>
        <w:t xml:space="preserve"> </w:t>
      </w:r>
      <w:r>
        <w:rPr>
          <w:sz w:val="24"/>
          <w:szCs w:val="24"/>
        </w:rPr>
        <w:t>0</w:t>
      </w:r>
      <w:r>
        <w:rPr>
          <w:spacing w:val="2"/>
          <w:sz w:val="24"/>
          <w:szCs w:val="24"/>
        </w:rPr>
        <w:t>3</w:t>
      </w:r>
      <w:r>
        <w:rPr>
          <w:sz w:val="24"/>
          <w:szCs w:val="24"/>
        </w:rPr>
        <w:t>7</w:t>
      </w:r>
    </w:p>
    <w:p w14:paraId="26BF1D56" w14:textId="77777777" w:rsidR="007335A3" w:rsidRDefault="007335A3">
      <w:pPr>
        <w:spacing w:before="1" w:line="160" w:lineRule="exact"/>
        <w:rPr>
          <w:sz w:val="16"/>
          <w:szCs w:val="16"/>
        </w:rPr>
      </w:pPr>
    </w:p>
    <w:p w14:paraId="0CD54184" w14:textId="77777777" w:rsidR="007335A3" w:rsidRDefault="00E32F29">
      <w:pPr>
        <w:ind w:left="3174" w:right="3153"/>
        <w:jc w:val="center"/>
        <w:rPr>
          <w:sz w:val="24"/>
          <w:szCs w:val="24"/>
        </w:rPr>
      </w:pPr>
      <w:r>
        <w:rPr>
          <w:sz w:val="24"/>
          <w:szCs w:val="24"/>
        </w:rPr>
        <w:t>Univ</w:t>
      </w:r>
      <w:r>
        <w:rPr>
          <w:spacing w:val="-1"/>
          <w:sz w:val="24"/>
          <w:szCs w:val="24"/>
        </w:rPr>
        <w:t>er</w:t>
      </w:r>
      <w:r>
        <w:rPr>
          <w:sz w:val="24"/>
          <w:szCs w:val="24"/>
        </w:rPr>
        <w:t xml:space="preserve">sity of </w:t>
      </w:r>
      <w:r>
        <w:rPr>
          <w:sz w:val="24"/>
          <w:szCs w:val="24"/>
        </w:rPr>
        <w:t>Mumb</w:t>
      </w:r>
      <w:r>
        <w:rPr>
          <w:spacing w:val="-3"/>
          <w:sz w:val="24"/>
          <w:szCs w:val="24"/>
        </w:rPr>
        <w:t>a</w:t>
      </w:r>
      <w:r>
        <w:rPr>
          <w:sz w:val="24"/>
          <w:szCs w:val="24"/>
        </w:rPr>
        <w:t>i</w:t>
      </w:r>
    </w:p>
    <w:p w14:paraId="6C3F0D30" w14:textId="77777777" w:rsidR="007335A3" w:rsidRDefault="007335A3">
      <w:pPr>
        <w:spacing w:before="9" w:line="140" w:lineRule="exact"/>
        <w:rPr>
          <w:sz w:val="15"/>
          <w:szCs w:val="15"/>
        </w:rPr>
      </w:pPr>
    </w:p>
    <w:p w14:paraId="49E9D908" w14:textId="77777777" w:rsidR="007335A3" w:rsidRDefault="00E32F29">
      <w:pPr>
        <w:ind w:left="3846" w:right="3825"/>
        <w:jc w:val="center"/>
        <w:rPr>
          <w:sz w:val="24"/>
          <w:szCs w:val="24"/>
        </w:rPr>
        <w:sectPr w:rsidR="007335A3">
          <w:pgSz w:w="11920" w:h="16840"/>
          <w:pgMar w:top="1560" w:right="1680" w:bottom="280" w:left="1680" w:header="720" w:footer="720" w:gutter="0"/>
          <w:cols w:space="720"/>
        </w:sectPr>
      </w:pPr>
      <w:r>
        <w:rPr>
          <w:sz w:val="24"/>
          <w:szCs w:val="24"/>
        </w:rPr>
        <w:t>2021</w:t>
      </w:r>
      <w:r>
        <w:rPr>
          <w:spacing w:val="-1"/>
          <w:sz w:val="24"/>
          <w:szCs w:val="24"/>
        </w:rPr>
        <w:t>-</w:t>
      </w:r>
      <w:r>
        <w:rPr>
          <w:sz w:val="24"/>
          <w:szCs w:val="24"/>
        </w:rPr>
        <w:t>22</w:t>
      </w:r>
    </w:p>
    <w:p w14:paraId="2B37E5A5" w14:textId="77777777" w:rsidR="007335A3" w:rsidRDefault="00E32F29">
      <w:pPr>
        <w:spacing w:before="43"/>
        <w:ind w:left="1894" w:right="1664"/>
        <w:jc w:val="center"/>
        <w:rPr>
          <w:sz w:val="40"/>
          <w:szCs w:val="40"/>
        </w:rPr>
      </w:pPr>
      <w:r>
        <w:lastRenderedPageBreak/>
        <w:pict w14:anchorId="2549BBF6">
          <v:shape id="_x0000_s1258" type="#_x0000_t202" style="position:absolute;left:0;text-align:left;margin-left:548.45pt;margin-top:731.8pt;width:23.95pt;height:35.65pt;z-index:-251669504;mso-position-horizontal-relative:page;mso-position-vertical-relative:page" filled="f" stroked="f">
            <v:textbox style="layout-flow:vertical;mso-layout-flow-alt:bottom-to-top" inset="0,0,0,0">
              <w:txbxContent>
                <w:p w14:paraId="00313F4A"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2</w:t>
                  </w:r>
                </w:p>
              </w:txbxContent>
            </v:textbox>
            <w10:wrap anchorx="page" anchory="page"/>
          </v:shape>
        </w:pict>
      </w:r>
      <w:r>
        <w:pict w14:anchorId="18BC80BF">
          <v:group id="_x0000_s1240" style="position:absolute;left:0;text-align:left;margin-left:23.7pt;margin-top:23.75pt;width:548pt;height:794.5pt;z-index:-251670528;mso-position-horizontal-relative:page;mso-position-vertical-relative:page" coordorigin="474,475" coordsize="10960,15890">
            <v:shape id="_x0000_s1257" style="position:absolute;left:480;top:485;width:29;height:0" coordorigin="480,485" coordsize="29,0" path="m480,485r29,e" filled="f" strokeweight=".58pt">
              <v:path arrowok="t"/>
            </v:shape>
            <v:shape id="_x0000_s1256" style="position:absolute;left:490;top:499;width:10;height:0" coordorigin="490,499" coordsize="10,0" path="m490,499r9,e" filled="f" strokecolor="white" strokeweight="1.06pt">
              <v:path arrowok="t"/>
            </v:shape>
            <v:shape id="_x0000_s1255" style="position:absolute;left:490;top:494;width:19;height:0" coordorigin="490,494" coordsize="19,0" path="m490,494r19,e" filled="f" strokecolor="white" strokeweight=".58pt">
              <v:path arrowok="t"/>
            </v:shape>
            <v:shape id="_x0000_s1254" style="position:absolute;left:509;top:485;width:10891;height:0" coordorigin="509,485" coordsize="10891,0" path="m509,485r10891,e" filled="f" strokeweight=".58pt">
              <v:path arrowok="t"/>
            </v:shape>
            <v:shape id="_x0000_s1253" style="position:absolute;left:509;top:504;width:10891;height:0" coordorigin="509,504" coordsize="10891,0" path="m509,504r10891,e" filled="f" strokeweight=".58pt">
              <v:path arrowok="t"/>
            </v:shape>
            <v:shape id="_x0000_s1252" style="position:absolute;left:11400;top:485;width:29;height:0" coordorigin="11400,485" coordsize="29,0" path="m11400,485r29,e" filled="f" strokeweight=".58pt">
              <v:path arrowok="t"/>
            </v:shape>
            <v:shape id="_x0000_s1251" style="position:absolute;left:500;top:490;width:0;height:15862" coordorigin="500,490" coordsize="0,15862" path="m500,490r,15861e" filled="f" strokeweight=".58pt">
              <v:path arrowok="t"/>
            </v:shape>
            <v:shape id="_x0000_s1250" style="position:absolute;left:504;top:509;width:0;height:15823" coordorigin="504,509" coordsize="0,15823" path="m504,509r,15823e" filled="f" strokeweight=".58pt">
              <v:path arrowok="t"/>
            </v:shape>
            <v:shape id="_x0000_s1249" style="position:absolute;left:11409;top:490;width:0;height:15862" coordorigin="11409,490" coordsize="0,15862" path="m11409,490r,15861e" filled="f" strokeweight=".58pt">
              <v:path arrowok="t"/>
            </v:shape>
            <v:shape id="_x0000_s1248" style="position:absolute;left:11410;top:485;width:0;height:15871" coordorigin="11410,485" coordsize="0,15871" path="m11410,485r,15871e" filled="f" strokecolor="white" strokeweight=".96pt">
              <v:path arrowok="t"/>
            </v:shape>
            <v:shape id="_x0000_s1247" style="position:absolute;left:11405;top:509;width:0;height:15823" coordorigin="11405,509" coordsize="0,15823" path="m11405,509r,15823e" filled="f" strokeweight=".58pt">
              <v:path arrowok="t"/>
            </v:shape>
            <v:shape id="_x0000_s1246" style="position:absolute;left:480;top:16356;width:29;height:0" coordorigin="480,16356" coordsize="29,0" path="m480,16356r29,e" filled="f" strokeweight=".58pt">
              <v:path arrowok="t"/>
            </v:shape>
            <v:shape id="_x0000_s1245" style="position:absolute;left:490;top:16342;width:10;height:0" coordorigin="490,16342" coordsize="10,0" path="m490,16342r9,e" filled="f" strokecolor="white" strokeweight=".37392mm">
              <v:path arrowok="t"/>
            </v:shape>
            <v:shape id="_x0000_s1244" style="position:absolute;left:490;top:16346;width:19;height:0" coordorigin="490,16346" coordsize="19,0" path="m490,16346r19,e" filled="f" strokecolor="white" strokeweight=".58pt">
              <v:path arrowok="t"/>
            </v:shape>
            <v:shape id="_x0000_s1243" style="position:absolute;left:509;top:16356;width:10891;height:0" coordorigin="509,16356" coordsize="10891,0" path="m509,16356r10891,e" filled="f" strokeweight=".58pt">
              <v:path arrowok="t"/>
            </v:shape>
            <v:shape id="_x0000_s1242" style="position:absolute;left:509;top:16337;width:10891;height:0" coordorigin="509,16337" coordsize="10891,0" path="m509,16337r10891,e" filled="f" strokeweight=".58pt">
              <v:path arrowok="t"/>
            </v:shape>
            <v:shape id="_x0000_s1241" style="position:absolute;left:11400;top:16356;width:29;height:0" coordorigin="11400,16356" coordsize="29,0" path="m11400,16356r29,e" filled="f" strokeweight=".58pt">
              <v:path arrowok="t"/>
            </v:shape>
            <w10:wrap anchorx="page" anchory="page"/>
          </v:group>
        </w:pict>
      </w:r>
      <w:r>
        <w:rPr>
          <w:spacing w:val="-1"/>
          <w:sz w:val="40"/>
          <w:szCs w:val="40"/>
        </w:rPr>
        <w:t>C</w:t>
      </w:r>
      <w:r>
        <w:rPr>
          <w:spacing w:val="1"/>
          <w:sz w:val="40"/>
          <w:szCs w:val="40"/>
        </w:rPr>
        <w:t>E</w:t>
      </w:r>
      <w:r>
        <w:rPr>
          <w:spacing w:val="-1"/>
          <w:sz w:val="40"/>
          <w:szCs w:val="40"/>
        </w:rPr>
        <w:t>R</w:t>
      </w:r>
      <w:r>
        <w:rPr>
          <w:spacing w:val="-2"/>
          <w:sz w:val="40"/>
          <w:szCs w:val="40"/>
        </w:rPr>
        <w:t>T</w:t>
      </w:r>
      <w:r>
        <w:rPr>
          <w:spacing w:val="1"/>
          <w:sz w:val="40"/>
          <w:szCs w:val="40"/>
        </w:rPr>
        <w:t>I</w:t>
      </w:r>
      <w:r>
        <w:rPr>
          <w:spacing w:val="-4"/>
          <w:sz w:val="40"/>
          <w:szCs w:val="40"/>
        </w:rPr>
        <w:t>F</w:t>
      </w:r>
      <w:r>
        <w:rPr>
          <w:sz w:val="40"/>
          <w:szCs w:val="40"/>
        </w:rPr>
        <w:t>IC</w:t>
      </w:r>
      <w:r>
        <w:rPr>
          <w:spacing w:val="1"/>
          <w:sz w:val="40"/>
          <w:szCs w:val="40"/>
        </w:rPr>
        <w:t>A</w:t>
      </w:r>
      <w:r>
        <w:rPr>
          <w:sz w:val="40"/>
          <w:szCs w:val="40"/>
        </w:rPr>
        <w:t xml:space="preserve">TE OF </w:t>
      </w:r>
      <w:r>
        <w:rPr>
          <w:spacing w:val="3"/>
          <w:sz w:val="40"/>
          <w:szCs w:val="40"/>
        </w:rPr>
        <w:t>AP</w:t>
      </w:r>
      <w:r>
        <w:rPr>
          <w:sz w:val="40"/>
          <w:szCs w:val="40"/>
        </w:rPr>
        <w:t>P</w:t>
      </w:r>
      <w:r>
        <w:rPr>
          <w:spacing w:val="-1"/>
          <w:sz w:val="40"/>
          <w:szCs w:val="40"/>
        </w:rPr>
        <w:t>R</w:t>
      </w:r>
      <w:r>
        <w:rPr>
          <w:spacing w:val="1"/>
          <w:sz w:val="40"/>
          <w:szCs w:val="40"/>
        </w:rPr>
        <w:t>O</w:t>
      </w:r>
      <w:r>
        <w:rPr>
          <w:spacing w:val="-1"/>
          <w:sz w:val="40"/>
          <w:szCs w:val="40"/>
        </w:rPr>
        <w:t>V</w:t>
      </w:r>
      <w:r>
        <w:rPr>
          <w:spacing w:val="1"/>
          <w:sz w:val="40"/>
          <w:szCs w:val="40"/>
        </w:rPr>
        <w:t>A</w:t>
      </w:r>
      <w:r>
        <w:rPr>
          <w:sz w:val="40"/>
          <w:szCs w:val="40"/>
        </w:rPr>
        <w:t>L</w:t>
      </w:r>
    </w:p>
    <w:p w14:paraId="1A71A756" w14:textId="77777777" w:rsidR="007335A3" w:rsidRDefault="00E32F29">
      <w:pPr>
        <w:spacing w:before="76"/>
        <w:ind w:left="4383" w:right="4219"/>
        <w:jc w:val="center"/>
        <w:rPr>
          <w:sz w:val="24"/>
          <w:szCs w:val="24"/>
        </w:rPr>
      </w:pPr>
      <w:r>
        <w:rPr>
          <w:b/>
          <w:spacing w:val="-3"/>
          <w:sz w:val="24"/>
          <w:szCs w:val="24"/>
        </w:rPr>
        <w:t>F</w:t>
      </w:r>
      <w:r>
        <w:rPr>
          <w:b/>
          <w:spacing w:val="-2"/>
          <w:sz w:val="24"/>
          <w:szCs w:val="24"/>
        </w:rPr>
        <w:t>o</w:t>
      </w:r>
      <w:r>
        <w:rPr>
          <w:b/>
          <w:sz w:val="24"/>
          <w:szCs w:val="24"/>
        </w:rPr>
        <w:t>r</w:t>
      </w:r>
    </w:p>
    <w:p w14:paraId="152D5128" w14:textId="77777777" w:rsidR="007335A3" w:rsidRDefault="00E32F29">
      <w:pPr>
        <w:spacing w:before="45"/>
        <w:ind w:left="3608" w:right="3282"/>
        <w:jc w:val="center"/>
        <w:rPr>
          <w:sz w:val="24"/>
          <w:szCs w:val="24"/>
        </w:rPr>
      </w:pPr>
      <w:r>
        <w:rPr>
          <w:b/>
          <w:spacing w:val="-3"/>
          <w:sz w:val="24"/>
          <w:szCs w:val="24"/>
        </w:rPr>
        <w:t>M</w:t>
      </w:r>
      <w:r>
        <w:rPr>
          <w:b/>
          <w:sz w:val="24"/>
          <w:szCs w:val="24"/>
        </w:rPr>
        <w:t>i</w:t>
      </w:r>
      <w:r>
        <w:rPr>
          <w:b/>
          <w:spacing w:val="3"/>
          <w:sz w:val="24"/>
          <w:szCs w:val="24"/>
        </w:rPr>
        <w:t>n</w:t>
      </w:r>
      <w:r>
        <w:rPr>
          <w:b/>
          <w:sz w:val="24"/>
          <w:szCs w:val="24"/>
        </w:rPr>
        <w:t>i</w:t>
      </w:r>
      <w:r>
        <w:rPr>
          <w:b/>
          <w:spacing w:val="3"/>
          <w:sz w:val="24"/>
          <w:szCs w:val="24"/>
        </w:rPr>
        <w:t xml:space="preserve"> </w:t>
      </w:r>
      <w:r>
        <w:rPr>
          <w:b/>
          <w:sz w:val="24"/>
          <w:szCs w:val="24"/>
        </w:rPr>
        <w:t>P</w:t>
      </w:r>
      <w:r>
        <w:rPr>
          <w:b/>
          <w:spacing w:val="-1"/>
          <w:sz w:val="24"/>
          <w:szCs w:val="24"/>
        </w:rPr>
        <w:t>r</w:t>
      </w:r>
      <w:r>
        <w:rPr>
          <w:b/>
          <w:spacing w:val="2"/>
          <w:sz w:val="24"/>
          <w:szCs w:val="24"/>
        </w:rPr>
        <w:t>o</w:t>
      </w:r>
      <w:r>
        <w:rPr>
          <w:b/>
          <w:spacing w:val="-1"/>
          <w:sz w:val="24"/>
          <w:szCs w:val="24"/>
        </w:rPr>
        <w:t>je</w:t>
      </w:r>
      <w:r>
        <w:rPr>
          <w:b/>
          <w:spacing w:val="-3"/>
          <w:sz w:val="24"/>
          <w:szCs w:val="24"/>
        </w:rPr>
        <w:t>c</w:t>
      </w:r>
      <w:r>
        <w:rPr>
          <w:b/>
          <w:sz w:val="24"/>
          <w:szCs w:val="24"/>
        </w:rPr>
        <w:t>t R</w:t>
      </w:r>
      <w:r>
        <w:rPr>
          <w:b/>
          <w:spacing w:val="-1"/>
          <w:sz w:val="24"/>
          <w:szCs w:val="24"/>
        </w:rPr>
        <w:t>e</w:t>
      </w:r>
      <w:r>
        <w:rPr>
          <w:b/>
          <w:spacing w:val="1"/>
          <w:sz w:val="24"/>
          <w:szCs w:val="24"/>
        </w:rPr>
        <w:t>p</w:t>
      </w:r>
      <w:r>
        <w:rPr>
          <w:b/>
          <w:sz w:val="24"/>
          <w:szCs w:val="24"/>
        </w:rPr>
        <w:t>o</w:t>
      </w:r>
      <w:r>
        <w:rPr>
          <w:b/>
          <w:spacing w:val="1"/>
          <w:sz w:val="24"/>
          <w:szCs w:val="24"/>
        </w:rPr>
        <w:t>rt</w:t>
      </w:r>
    </w:p>
    <w:p w14:paraId="068F26E1" w14:textId="77777777" w:rsidR="007335A3" w:rsidRDefault="007335A3">
      <w:pPr>
        <w:spacing w:before="8" w:line="120" w:lineRule="exact"/>
        <w:rPr>
          <w:sz w:val="12"/>
          <w:szCs w:val="12"/>
        </w:rPr>
      </w:pPr>
    </w:p>
    <w:p w14:paraId="3CD333D2" w14:textId="77777777" w:rsidR="007335A3" w:rsidRDefault="007335A3">
      <w:pPr>
        <w:spacing w:line="200" w:lineRule="exact"/>
      </w:pPr>
    </w:p>
    <w:p w14:paraId="0D77CDF8" w14:textId="77777777" w:rsidR="007335A3" w:rsidRDefault="007335A3">
      <w:pPr>
        <w:spacing w:line="200" w:lineRule="exact"/>
      </w:pPr>
    </w:p>
    <w:p w14:paraId="48254BEE" w14:textId="77777777" w:rsidR="007335A3" w:rsidRDefault="00E32F29">
      <w:pPr>
        <w:ind w:left="3747" w:right="3166"/>
        <w:jc w:val="center"/>
        <w:rPr>
          <w:sz w:val="24"/>
          <w:szCs w:val="24"/>
        </w:rPr>
      </w:pPr>
      <w:r>
        <w:rPr>
          <w:spacing w:val="2"/>
          <w:sz w:val="24"/>
          <w:szCs w:val="24"/>
        </w:rPr>
        <w:t>T</w:t>
      </w:r>
      <w:r>
        <w:rPr>
          <w:sz w:val="24"/>
          <w:szCs w:val="24"/>
        </w:rPr>
        <w:t>his is</w:t>
      </w:r>
      <w:r>
        <w:rPr>
          <w:spacing w:val="-2"/>
          <w:sz w:val="24"/>
          <w:szCs w:val="24"/>
        </w:rPr>
        <w:t xml:space="preserve"> </w:t>
      </w:r>
      <w:r>
        <w:rPr>
          <w:sz w:val="24"/>
          <w:szCs w:val="24"/>
        </w:rPr>
        <w:t>to</w:t>
      </w:r>
      <w:r>
        <w:rPr>
          <w:spacing w:val="-2"/>
          <w:sz w:val="24"/>
          <w:szCs w:val="24"/>
        </w:rPr>
        <w:t xml:space="preserve"> </w:t>
      </w:r>
      <w:r>
        <w:rPr>
          <w:spacing w:val="4"/>
          <w:sz w:val="24"/>
          <w:szCs w:val="24"/>
        </w:rPr>
        <w:t>C</w:t>
      </w:r>
      <w:r>
        <w:rPr>
          <w:spacing w:val="-1"/>
          <w:sz w:val="24"/>
          <w:szCs w:val="24"/>
        </w:rPr>
        <w:t>e</w:t>
      </w:r>
      <w:r>
        <w:rPr>
          <w:sz w:val="24"/>
          <w:szCs w:val="24"/>
        </w:rPr>
        <w:t>rti</w:t>
      </w:r>
      <w:r>
        <w:rPr>
          <w:spacing w:val="-3"/>
          <w:sz w:val="24"/>
          <w:szCs w:val="24"/>
        </w:rPr>
        <w:t>f</w:t>
      </w:r>
      <w:r>
        <w:rPr>
          <w:sz w:val="24"/>
          <w:szCs w:val="24"/>
        </w:rPr>
        <w:t>y th</w:t>
      </w:r>
      <w:r>
        <w:rPr>
          <w:spacing w:val="-1"/>
          <w:sz w:val="24"/>
          <w:szCs w:val="24"/>
        </w:rPr>
        <w:t>a</w:t>
      </w:r>
      <w:r>
        <w:rPr>
          <w:sz w:val="24"/>
          <w:szCs w:val="24"/>
        </w:rPr>
        <w:t>t</w:t>
      </w:r>
    </w:p>
    <w:p w14:paraId="59DEC313" w14:textId="77777777" w:rsidR="007335A3" w:rsidRDefault="007335A3">
      <w:pPr>
        <w:spacing w:before="14" w:line="240" w:lineRule="exact"/>
        <w:rPr>
          <w:sz w:val="24"/>
          <w:szCs w:val="24"/>
        </w:rPr>
      </w:pPr>
    </w:p>
    <w:p w14:paraId="51EE9308" w14:textId="77777777" w:rsidR="007335A3" w:rsidRDefault="00E32F29">
      <w:pPr>
        <w:spacing w:line="260" w:lineRule="exact"/>
        <w:ind w:left="3418" w:right="3240"/>
        <w:jc w:val="center"/>
        <w:rPr>
          <w:sz w:val="24"/>
          <w:szCs w:val="24"/>
        </w:rPr>
      </w:pPr>
      <w:r>
        <w:rPr>
          <w:b/>
          <w:sz w:val="24"/>
          <w:szCs w:val="24"/>
        </w:rPr>
        <w:t>Na</w:t>
      </w:r>
      <w:r>
        <w:rPr>
          <w:b/>
          <w:spacing w:val="1"/>
          <w:sz w:val="24"/>
          <w:szCs w:val="24"/>
        </w:rPr>
        <w:t>m</w:t>
      </w:r>
      <w:r>
        <w:rPr>
          <w:b/>
          <w:sz w:val="24"/>
          <w:szCs w:val="24"/>
        </w:rPr>
        <w:t>e</w:t>
      </w:r>
      <w:r>
        <w:rPr>
          <w:b/>
          <w:spacing w:val="-1"/>
          <w:sz w:val="24"/>
          <w:szCs w:val="24"/>
        </w:rPr>
        <w:t xml:space="preserve"> </w:t>
      </w:r>
      <w:r>
        <w:rPr>
          <w:b/>
          <w:sz w:val="24"/>
          <w:szCs w:val="24"/>
        </w:rPr>
        <w:t xml:space="preserve">of </w:t>
      </w:r>
      <w:r>
        <w:rPr>
          <w:b/>
          <w:spacing w:val="-1"/>
          <w:sz w:val="24"/>
          <w:szCs w:val="24"/>
        </w:rPr>
        <w:t>t</w:t>
      </w:r>
      <w:r>
        <w:rPr>
          <w:b/>
          <w:spacing w:val="1"/>
          <w:sz w:val="24"/>
          <w:szCs w:val="24"/>
        </w:rPr>
        <w:t>h</w:t>
      </w:r>
      <w:r>
        <w:rPr>
          <w:b/>
          <w:sz w:val="24"/>
          <w:szCs w:val="24"/>
        </w:rPr>
        <w:t>e</w:t>
      </w:r>
      <w:r>
        <w:rPr>
          <w:b/>
          <w:spacing w:val="-1"/>
          <w:sz w:val="24"/>
          <w:szCs w:val="24"/>
        </w:rPr>
        <w:t xml:space="preserve"> </w:t>
      </w:r>
      <w:r>
        <w:rPr>
          <w:b/>
          <w:sz w:val="24"/>
          <w:szCs w:val="24"/>
        </w:rPr>
        <w:t>stu</w:t>
      </w:r>
      <w:r>
        <w:rPr>
          <w:b/>
          <w:spacing w:val="1"/>
          <w:sz w:val="24"/>
          <w:szCs w:val="24"/>
        </w:rPr>
        <w:t>d</w:t>
      </w:r>
      <w:r>
        <w:rPr>
          <w:b/>
          <w:spacing w:val="-1"/>
          <w:sz w:val="24"/>
          <w:szCs w:val="24"/>
        </w:rPr>
        <w:t>e</w:t>
      </w:r>
      <w:r>
        <w:rPr>
          <w:b/>
          <w:spacing w:val="1"/>
          <w:sz w:val="24"/>
          <w:szCs w:val="24"/>
        </w:rPr>
        <w:t>nt</w:t>
      </w:r>
      <w:r>
        <w:rPr>
          <w:b/>
          <w:spacing w:val="-1"/>
          <w:sz w:val="24"/>
          <w:szCs w:val="24"/>
        </w:rPr>
        <w:t>’</w:t>
      </w:r>
      <w:r>
        <w:rPr>
          <w:b/>
          <w:sz w:val="24"/>
          <w:szCs w:val="24"/>
        </w:rPr>
        <w:t>s:</w:t>
      </w:r>
    </w:p>
    <w:p w14:paraId="488B7FA9" w14:textId="1EE572AA" w:rsidR="007335A3" w:rsidRDefault="00E32F29">
      <w:pPr>
        <w:spacing w:line="240" w:lineRule="exact"/>
        <w:ind w:left="3341"/>
        <w:rPr>
          <w:sz w:val="24"/>
          <w:szCs w:val="24"/>
        </w:rPr>
      </w:pPr>
      <w:r>
        <w:rPr>
          <w:sz w:val="24"/>
          <w:szCs w:val="24"/>
        </w:rPr>
        <w:t xml:space="preserve">1.   </w:t>
      </w:r>
      <w:r w:rsidR="00CC7AA0">
        <w:rPr>
          <w:sz w:val="24"/>
          <w:szCs w:val="24"/>
        </w:rPr>
        <w:t>Rushikesh Tayade</w:t>
      </w:r>
      <w:r>
        <w:rPr>
          <w:sz w:val="24"/>
          <w:szCs w:val="24"/>
        </w:rPr>
        <w:t xml:space="preserve"> </w:t>
      </w:r>
      <w:r>
        <w:rPr>
          <w:spacing w:val="-1"/>
          <w:sz w:val="24"/>
          <w:szCs w:val="24"/>
        </w:rPr>
        <w:t>(</w:t>
      </w:r>
      <w:r>
        <w:rPr>
          <w:sz w:val="24"/>
          <w:szCs w:val="24"/>
        </w:rPr>
        <w:t>191</w:t>
      </w:r>
      <w:r>
        <w:rPr>
          <w:spacing w:val="2"/>
          <w:sz w:val="24"/>
          <w:szCs w:val="24"/>
        </w:rPr>
        <w:t>0</w:t>
      </w:r>
      <w:r>
        <w:rPr>
          <w:sz w:val="24"/>
          <w:szCs w:val="24"/>
        </w:rPr>
        <w:t>1B00</w:t>
      </w:r>
      <w:r w:rsidR="00CC7AA0">
        <w:rPr>
          <w:sz w:val="24"/>
          <w:szCs w:val="24"/>
        </w:rPr>
        <w:t>08</w:t>
      </w:r>
      <w:r>
        <w:rPr>
          <w:sz w:val="24"/>
          <w:szCs w:val="24"/>
        </w:rPr>
        <w:t>)</w:t>
      </w:r>
    </w:p>
    <w:p w14:paraId="2AAD437F" w14:textId="08FFE046" w:rsidR="007335A3" w:rsidRDefault="00E32F29">
      <w:pPr>
        <w:spacing w:line="240" w:lineRule="exact"/>
        <w:ind w:left="3341"/>
        <w:rPr>
          <w:sz w:val="24"/>
          <w:szCs w:val="24"/>
        </w:rPr>
      </w:pPr>
      <w:r>
        <w:rPr>
          <w:sz w:val="24"/>
          <w:szCs w:val="24"/>
        </w:rPr>
        <w:t xml:space="preserve">2.   </w:t>
      </w:r>
      <w:r w:rsidR="00CC7AA0">
        <w:rPr>
          <w:spacing w:val="1"/>
          <w:sz w:val="24"/>
          <w:szCs w:val="24"/>
        </w:rPr>
        <w:t xml:space="preserve">Ankit </w:t>
      </w:r>
      <w:proofErr w:type="spellStart"/>
      <w:r w:rsidR="00CC7AA0">
        <w:rPr>
          <w:spacing w:val="1"/>
          <w:sz w:val="24"/>
          <w:szCs w:val="24"/>
        </w:rPr>
        <w:t>Shahane</w:t>
      </w:r>
      <w:proofErr w:type="spellEnd"/>
      <w:r>
        <w:rPr>
          <w:spacing w:val="1"/>
          <w:sz w:val="24"/>
          <w:szCs w:val="24"/>
        </w:rPr>
        <w:t xml:space="preserve"> </w:t>
      </w:r>
      <w:r>
        <w:rPr>
          <w:sz w:val="24"/>
          <w:szCs w:val="24"/>
        </w:rPr>
        <w:t>(191</w:t>
      </w:r>
      <w:r>
        <w:rPr>
          <w:spacing w:val="-1"/>
          <w:sz w:val="24"/>
          <w:szCs w:val="24"/>
        </w:rPr>
        <w:t>0</w:t>
      </w:r>
      <w:r>
        <w:rPr>
          <w:sz w:val="24"/>
          <w:szCs w:val="24"/>
        </w:rPr>
        <w:t>1B00</w:t>
      </w:r>
      <w:r w:rsidR="00CC7AA0">
        <w:rPr>
          <w:sz w:val="24"/>
          <w:szCs w:val="24"/>
        </w:rPr>
        <w:t>75</w:t>
      </w:r>
      <w:r>
        <w:rPr>
          <w:sz w:val="24"/>
          <w:szCs w:val="24"/>
        </w:rPr>
        <w:t>)</w:t>
      </w:r>
    </w:p>
    <w:p w14:paraId="54033574" w14:textId="038EEFDD" w:rsidR="007335A3" w:rsidRDefault="00E32F29">
      <w:pPr>
        <w:spacing w:line="240" w:lineRule="exact"/>
        <w:ind w:left="3341"/>
        <w:rPr>
          <w:sz w:val="24"/>
          <w:szCs w:val="24"/>
        </w:rPr>
      </w:pPr>
      <w:r>
        <w:rPr>
          <w:b/>
          <w:sz w:val="24"/>
          <w:szCs w:val="24"/>
        </w:rPr>
        <w:t xml:space="preserve">3.   </w:t>
      </w:r>
      <w:r w:rsidR="00CC7AA0">
        <w:rPr>
          <w:sz w:val="24"/>
          <w:szCs w:val="24"/>
        </w:rPr>
        <w:t xml:space="preserve">Sahil </w:t>
      </w:r>
      <w:proofErr w:type="spellStart"/>
      <w:r w:rsidR="00CC7AA0">
        <w:rPr>
          <w:sz w:val="24"/>
          <w:szCs w:val="24"/>
        </w:rPr>
        <w:t>Pote</w:t>
      </w:r>
      <w:proofErr w:type="spellEnd"/>
      <w:r>
        <w:rPr>
          <w:spacing w:val="-1"/>
          <w:sz w:val="24"/>
          <w:szCs w:val="24"/>
        </w:rPr>
        <w:t xml:space="preserve"> </w:t>
      </w:r>
      <w:r>
        <w:rPr>
          <w:sz w:val="24"/>
          <w:szCs w:val="24"/>
        </w:rPr>
        <w:t>(19</w:t>
      </w:r>
      <w:r>
        <w:rPr>
          <w:spacing w:val="-1"/>
          <w:sz w:val="24"/>
          <w:szCs w:val="24"/>
        </w:rPr>
        <w:t>1</w:t>
      </w:r>
      <w:r>
        <w:rPr>
          <w:sz w:val="24"/>
          <w:szCs w:val="24"/>
        </w:rPr>
        <w:t>01</w:t>
      </w:r>
      <w:r>
        <w:rPr>
          <w:spacing w:val="3"/>
          <w:sz w:val="24"/>
          <w:szCs w:val="24"/>
        </w:rPr>
        <w:t>B</w:t>
      </w:r>
      <w:r>
        <w:rPr>
          <w:sz w:val="24"/>
          <w:szCs w:val="24"/>
        </w:rPr>
        <w:t>00</w:t>
      </w:r>
      <w:r w:rsidR="00CC7AA0">
        <w:rPr>
          <w:sz w:val="24"/>
          <w:szCs w:val="24"/>
        </w:rPr>
        <w:t>66</w:t>
      </w:r>
      <w:r>
        <w:rPr>
          <w:sz w:val="24"/>
          <w:szCs w:val="24"/>
        </w:rPr>
        <w:t>)</w:t>
      </w:r>
    </w:p>
    <w:p w14:paraId="1A268693" w14:textId="77777777" w:rsidR="007335A3" w:rsidRDefault="007335A3">
      <w:pPr>
        <w:spacing w:before="7" w:line="140" w:lineRule="exact"/>
        <w:rPr>
          <w:sz w:val="14"/>
          <w:szCs w:val="14"/>
        </w:rPr>
      </w:pPr>
    </w:p>
    <w:p w14:paraId="53056A4D" w14:textId="77777777" w:rsidR="007335A3" w:rsidRDefault="007335A3">
      <w:pPr>
        <w:spacing w:line="200" w:lineRule="exact"/>
      </w:pPr>
    </w:p>
    <w:p w14:paraId="11CBEEF5" w14:textId="77777777" w:rsidR="007335A3" w:rsidRDefault="007335A3">
      <w:pPr>
        <w:spacing w:line="200" w:lineRule="exact"/>
      </w:pPr>
    </w:p>
    <w:p w14:paraId="579ADE75" w14:textId="77777777" w:rsidR="007335A3" w:rsidRDefault="007335A3">
      <w:pPr>
        <w:spacing w:line="200" w:lineRule="exact"/>
      </w:pPr>
    </w:p>
    <w:p w14:paraId="6B5503D8" w14:textId="77777777" w:rsidR="007335A3" w:rsidRDefault="00E32F29">
      <w:pPr>
        <w:ind w:left="2143" w:right="1942"/>
        <w:jc w:val="center"/>
        <w:rPr>
          <w:sz w:val="24"/>
          <w:szCs w:val="24"/>
        </w:rPr>
      </w:pPr>
      <w:r>
        <w:rPr>
          <w:sz w:val="24"/>
          <w:szCs w:val="24"/>
        </w:rPr>
        <w:t>H</w:t>
      </w:r>
      <w:r>
        <w:rPr>
          <w:spacing w:val="-1"/>
          <w:sz w:val="24"/>
          <w:szCs w:val="24"/>
        </w:rPr>
        <w:t>a</w:t>
      </w:r>
      <w:r>
        <w:rPr>
          <w:sz w:val="24"/>
          <w:szCs w:val="24"/>
        </w:rPr>
        <w:t>ve su</w:t>
      </w:r>
      <w:r>
        <w:rPr>
          <w:spacing w:val="-1"/>
          <w:sz w:val="24"/>
          <w:szCs w:val="24"/>
        </w:rPr>
        <w:t>c</w:t>
      </w:r>
      <w:r>
        <w:rPr>
          <w:spacing w:val="1"/>
          <w:sz w:val="24"/>
          <w:szCs w:val="24"/>
        </w:rPr>
        <w:t>c</w:t>
      </w:r>
      <w:r>
        <w:rPr>
          <w:spacing w:val="-1"/>
          <w:sz w:val="24"/>
          <w:szCs w:val="24"/>
        </w:rPr>
        <w:t>e</w:t>
      </w:r>
      <w:r>
        <w:rPr>
          <w:sz w:val="24"/>
          <w:szCs w:val="24"/>
        </w:rPr>
        <w:t>ss</w:t>
      </w:r>
      <w:r>
        <w:rPr>
          <w:spacing w:val="-3"/>
          <w:sz w:val="24"/>
          <w:szCs w:val="24"/>
        </w:rPr>
        <w:t>f</w:t>
      </w:r>
      <w:r>
        <w:rPr>
          <w:sz w:val="24"/>
          <w:szCs w:val="24"/>
        </w:rPr>
        <w:t xml:space="preserve">ully </w:t>
      </w:r>
      <w:r>
        <w:rPr>
          <w:spacing w:val="-1"/>
          <w:sz w:val="24"/>
          <w:szCs w:val="24"/>
        </w:rPr>
        <w:t>ca</w:t>
      </w:r>
      <w:r>
        <w:rPr>
          <w:spacing w:val="2"/>
          <w:sz w:val="24"/>
          <w:szCs w:val="24"/>
        </w:rPr>
        <w:t>r</w:t>
      </w:r>
      <w:r>
        <w:rPr>
          <w:spacing w:val="-3"/>
          <w:sz w:val="24"/>
          <w:szCs w:val="24"/>
        </w:rPr>
        <w:t>r</w:t>
      </w:r>
      <w:r>
        <w:rPr>
          <w:sz w:val="24"/>
          <w:szCs w:val="24"/>
        </w:rPr>
        <w:t>i</w:t>
      </w:r>
      <w:r>
        <w:rPr>
          <w:spacing w:val="2"/>
          <w:sz w:val="24"/>
          <w:szCs w:val="24"/>
        </w:rPr>
        <w:t>e</w:t>
      </w:r>
      <w:r>
        <w:rPr>
          <w:sz w:val="24"/>
          <w:szCs w:val="24"/>
        </w:rPr>
        <w:t>d out</w:t>
      </w:r>
      <w:r>
        <w:rPr>
          <w:spacing w:val="3"/>
          <w:sz w:val="24"/>
          <w:szCs w:val="24"/>
        </w:rPr>
        <w:t xml:space="preserve"> </w:t>
      </w:r>
      <w:r>
        <w:rPr>
          <w:sz w:val="24"/>
          <w:szCs w:val="24"/>
        </w:rPr>
        <w:t>Mini</w:t>
      </w:r>
      <w:r>
        <w:rPr>
          <w:spacing w:val="1"/>
          <w:sz w:val="24"/>
          <w:szCs w:val="24"/>
        </w:rPr>
        <w:t xml:space="preserve"> P</w:t>
      </w:r>
      <w:r>
        <w:rPr>
          <w:spacing w:val="-1"/>
          <w:sz w:val="24"/>
          <w:szCs w:val="24"/>
        </w:rPr>
        <w:t>r</w:t>
      </w:r>
      <w:r>
        <w:rPr>
          <w:sz w:val="24"/>
          <w:szCs w:val="24"/>
        </w:rPr>
        <w:t>oj</w:t>
      </w:r>
      <w:r>
        <w:rPr>
          <w:spacing w:val="-1"/>
          <w:sz w:val="24"/>
          <w:szCs w:val="24"/>
        </w:rPr>
        <w:t>e</w:t>
      </w:r>
      <w:r>
        <w:rPr>
          <w:spacing w:val="1"/>
          <w:sz w:val="24"/>
          <w:szCs w:val="24"/>
        </w:rPr>
        <w:t>c</w:t>
      </w:r>
      <w:r>
        <w:rPr>
          <w:sz w:val="24"/>
          <w:szCs w:val="24"/>
        </w:rPr>
        <w:t xml:space="preserve">t </w:t>
      </w:r>
      <w:r>
        <w:rPr>
          <w:spacing w:val="-1"/>
          <w:sz w:val="24"/>
          <w:szCs w:val="24"/>
        </w:rPr>
        <w:t>e</w:t>
      </w:r>
      <w:r>
        <w:rPr>
          <w:sz w:val="24"/>
          <w:szCs w:val="24"/>
        </w:rPr>
        <w:t>nti</w:t>
      </w:r>
      <w:r>
        <w:rPr>
          <w:spacing w:val="1"/>
          <w:sz w:val="24"/>
          <w:szCs w:val="24"/>
        </w:rPr>
        <w:t>t</w:t>
      </w:r>
      <w:r>
        <w:rPr>
          <w:sz w:val="24"/>
          <w:szCs w:val="24"/>
        </w:rPr>
        <w:t>led</w:t>
      </w:r>
    </w:p>
    <w:p w14:paraId="37817167" w14:textId="77777777" w:rsidR="007335A3" w:rsidRDefault="007335A3">
      <w:pPr>
        <w:spacing w:before="16" w:line="260" w:lineRule="exact"/>
        <w:rPr>
          <w:sz w:val="26"/>
          <w:szCs w:val="26"/>
        </w:rPr>
      </w:pPr>
    </w:p>
    <w:p w14:paraId="7BE840AD" w14:textId="266E85DA" w:rsidR="007335A3" w:rsidRDefault="00E32F29">
      <w:pPr>
        <w:ind w:left="3303" w:right="3100"/>
        <w:jc w:val="center"/>
        <w:rPr>
          <w:sz w:val="24"/>
          <w:szCs w:val="24"/>
        </w:rPr>
      </w:pPr>
      <w:r>
        <w:rPr>
          <w:spacing w:val="-1"/>
          <w:sz w:val="24"/>
          <w:szCs w:val="24"/>
        </w:rPr>
        <w:t>“</w:t>
      </w:r>
      <w:r w:rsidR="00FE3B7B">
        <w:rPr>
          <w:b/>
          <w:sz w:val="24"/>
          <w:szCs w:val="24"/>
        </w:rPr>
        <w:t>Fire Alarming</w:t>
      </w:r>
      <w:r>
        <w:rPr>
          <w:b/>
          <w:spacing w:val="-2"/>
          <w:sz w:val="24"/>
          <w:szCs w:val="24"/>
        </w:rPr>
        <w:t xml:space="preserve"> </w:t>
      </w:r>
      <w:r>
        <w:rPr>
          <w:b/>
          <w:spacing w:val="1"/>
          <w:sz w:val="24"/>
          <w:szCs w:val="24"/>
        </w:rPr>
        <w:t>S</w:t>
      </w:r>
      <w:r>
        <w:rPr>
          <w:b/>
          <w:spacing w:val="-2"/>
          <w:sz w:val="24"/>
          <w:szCs w:val="24"/>
        </w:rPr>
        <w:t>y</w:t>
      </w:r>
      <w:r>
        <w:rPr>
          <w:b/>
          <w:sz w:val="24"/>
          <w:szCs w:val="24"/>
        </w:rPr>
        <w:t>st</w:t>
      </w:r>
      <w:r>
        <w:rPr>
          <w:b/>
          <w:spacing w:val="-4"/>
          <w:sz w:val="24"/>
          <w:szCs w:val="24"/>
        </w:rPr>
        <w:t>e</w:t>
      </w:r>
      <w:r>
        <w:rPr>
          <w:b/>
          <w:spacing w:val="3"/>
          <w:sz w:val="24"/>
          <w:szCs w:val="24"/>
        </w:rPr>
        <w:t>m</w:t>
      </w:r>
      <w:r>
        <w:rPr>
          <w:sz w:val="24"/>
          <w:szCs w:val="24"/>
        </w:rPr>
        <w:t>”</w:t>
      </w:r>
    </w:p>
    <w:p w14:paraId="180618E6" w14:textId="77777777" w:rsidR="007335A3" w:rsidRDefault="007335A3">
      <w:pPr>
        <w:spacing w:before="6" w:line="140" w:lineRule="exact"/>
        <w:rPr>
          <w:sz w:val="14"/>
          <w:szCs w:val="14"/>
        </w:rPr>
      </w:pPr>
    </w:p>
    <w:p w14:paraId="3CF5E055" w14:textId="77777777" w:rsidR="007335A3" w:rsidRDefault="007335A3">
      <w:pPr>
        <w:spacing w:line="200" w:lineRule="exact"/>
      </w:pPr>
    </w:p>
    <w:p w14:paraId="3FAC003C" w14:textId="77777777" w:rsidR="007335A3" w:rsidRDefault="007335A3">
      <w:pPr>
        <w:spacing w:line="200" w:lineRule="exact"/>
      </w:pPr>
    </w:p>
    <w:p w14:paraId="4491D217" w14:textId="77777777" w:rsidR="007335A3" w:rsidRDefault="007335A3">
      <w:pPr>
        <w:spacing w:line="200" w:lineRule="exact"/>
      </w:pPr>
    </w:p>
    <w:p w14:paraId="2935A375" w14:textId="77777777" w:rsidR="007335A3" w:rsidRDefault="00E32F29">
      <w:pPr>
        <w:ind w:left="2660" w:right="2461"/>
        <w:jc w:val="center"/>
        <w:rPr>
          <w:sz w:val="24"/>
          <w:szCs w:val="24"/>
        </w:rPr>
      </w:pPr>
      <w:r>
        <w:rPr>
          <w:spacing w:val="-3"/>
          <w:sz w:val="24"/>
          <w:szCs w:val="24"/>
        </w:rPr>
        <w:t>I</w:t>
      </w:r>
      <w:r>
        <w:rPr>
          <w:sz w:val="24"/>
          <w:szCs w:val="24"/>
        </w:rPr>
        <w:t>n p</w:t>
      </w:r>
      <w:r>
        <w:rPr>
          <w:spacing w:val="1"/>
          <w:sz w:val="24"/>
          <w:szCs w:val="24"/>
        </w:rPr>
        <w:t>a</w:t>
      </w:r>
      <w:r>
        <w:rPr>
          <w:spacing w:val="-3"/>
          <w:sz w:val="24"/>
          <w:szCs w:val="24"/>
        </w:rPr>
        <w:t>r</w:t>
      </w:r>
      <w:r>
        <w:rPr>
          <w:sz w:val="24"/>
          <w:szCs w:val="24"/>
        </w:rPr>
        <w:t>t</w:t>
      </w:r>
      <w:r>
        <w:rPr>
          <w:spacing w:val="1"/>
          <w:sz w:val="24"/>
          <w:szCs w:val="24"/>
        </w:rPr>
        <w:t>i</w:t>
      </w:r>
      <w:r>
        <w:rPr>
          <w:spacing w:val="-1"/>
          <w:sz w:val="24"/>
          <w:szCs w:val="24"/>
        </w:rPr>
        <w:t>a</w:t>
      </w:r>
      <w:r>
        <w:rPr>
          <w:sz w:val="24"/>
          <w:szCs w:val="24"/>
        </w:rPr>
        <w:t>l</w:t>
      </w:r>
      <w:r>
        <w:rPr>
          <w:spacing w:val="1"/>
          <w:sz w:val="24"/>
          <w:szCs w:val="24"/>
        </w:rPr>
        <w:t xml:space="preserve"> </w:t>
      </w:r>
      <w:r>
        <w:rPr>
          <w:spacing w:val="-3"/>
          <w:sz w:val="24"/>
          <w:szCs w:val="24"/>
        </w:rPr>
        <w:t>f</w:t>
      </w:r>
      <w:r>
        <w:rPr>
          <w:sz w:val="24"/>
          <w:szCs w:val="24"/>
        </w:rPr>
        <w:t>u</w:t>
      </w:r>
      <w:r>
        <w:rPr>
          <w:spacing w:val="3"/>
          <w:sz w:val="24"/>
          <w:szCs w:val="24"/>
        </w:rPr>
        <w:t>l</w:t>
      </w:r>
      <w:r>
        <w:rPr>
          <w:spacing w:val="-1"/>
          <w:sz w:val="24"/>
          <w:szCs w:val="24"/>
        </w:rPr>
        <w:t>f</w:t>
      </w:r>
      <w:r>
        <w:rPr>
          <w:sz w:val="24"/>
          <w:szCs w:val="24"/>
        </w:rPr>
        <w:t>illm</w:t>
      </w:r>
      <w:r>
        <w:rPr>
          <w:spacing w:val="-1"/>
          <w:sz w:val="24"/>
          <w:szCs w:val="24"/>
        </w:rPr>
        <w:t>e</w:t>
      </w:r>
      <w:r>
        <w:rPr>
          <w:sz w:val="24"/>
          <w:szCs w:val="24"/>
        </w:rPr>
        <w:t>nt of</w:t>
      </w:r>
      <w:r>
        <w:rPr>
          <w:spacing w:val="3"/>
          <w:sz w:val="24"/>
          <w:szCs w:val="24"/>
        </w:rPr>
        <w:t xml:space="preserve"> </w:t>
      </w:r>
      <w:r>
        <w:rPr>
          <w:spacing w:val="-2"/>
          <w:sz w:val="24"/>
          <w:szCs w:val="24"/>
        </w:rPr>
        <w:t>d</w:t>
      </w:r>
      <w:r>
        <w:rPr>
          <w:spacing w:val="-1"/>
          <w:sz w:val="24"/>
          <w:szCs w:val="24"/>
        </w:rPr>
        <w:t>e</w:t>
      </w:r>
      <w:r>
        <w:rPr>
          <w:sz w:val="24"/>
          <w:szCs w:val="24"/>
        </w:rPr>
        <w:t>g</w:t>
      </w:r>
      <w:r>
        <w:rPr>
          <w:spacing w:val="-1"/>
          <w:sz w:val="24"/>
          <w:szCs w:val="24"/>
        </w:rPr>
        <w:t>re</w:t>
      </w:r>
      <w:r>
        <w:rPr>
          <w:sz w:val="24"/>
          <w:szCs w:val="24"/>
        </w:rPr>
        <w:t>e</w:t>
      </w:r>
      <w:r>
        <w:rPr>
          <w:spacing w:val="1"/>
          <w:sz w:val="24"/>
          <w:szCs w:val="24"/>
        </w:rPr>
        <w:t xml:space="preserve"> c</w:t>
      </w:r>
      <w:r>
        <w:rPr>
          <w:sz w:val="24"/>
          <w:szCs w:val="24"/>
        </w:rPr>
        <w:t>ou</w:t>
      </w:r>
      <w:r>
        <w:rPr>
          <w:spacing w:val="-3"/>
          <w:sz w:val="24"/>
          <w:szCs w:val="24"/>
        </w:rPr>
        <w:t>r</w:t>
      </w:r>
      <w:r>
        <w:rPr>
          <w:sz w:val="24"/>
          <w:szCs w:val="24"/>
        </w:rPr>
        <w:t>se</w:t>
      </w:r>
      <w:r>
        <w:rPr>
          <w:spacing w:val="-1"/>
          <w:sz w:val="24"/>
          <w:szCs w:val="24"/>
        </w:rPr>
        <w:t xml:space="preserve"> </w:t>
      </w:r>
      <w:r>
        <w:rPr>
          <w:sz w:val="24"/>
          <w:szCs w:val="24"/>
        </w:rPr>
        <w:t>in</w:t>
      </w:r>
    </w:p>
    <w:p w14:paraId="09CC96F3" w14:textId="77777777" w:rsidR="007335A3" w:rsidRDefault="007335A3">
      <w:pPr>
        <w:spacing w:before="16" w:line="260" w:lineRule="exact"/>
        <w:rPr>
          <w:sz w:val="26"/>
          <w:szCs w:val="26"/>
        </w:rPr>
      </w:pPr>
    </w:p>
    <w:p w14:paraId="08C79AC8" w14:textId="77777777" w:rsidR="007335A3" w:rsidRDefault="00E32F29">
      <w:pPr>
        <w:ind w:left="3411" w:right="3214"/>
        <w:jc w:val="center"/>
        <w:rPr>
          <w:sz w:val="24"/>
          <w:szCs w:val="24"/>
        </w:rPr>
      </w:pPr>
      <w:r>
        <w:rPr>
          <w:spacing w:val="-3"/>
          <w:sz w:val="24"/>
          <w:szCs w:val="24"/>
        </w:rPr>
        <w:t>I</w:t>
      </w:r>
      <w:r>
        <w:rPr>
          <w:sz w:val="24"/>
          <w:szCs w:val="24"/>
        </w:rPr>
        <w:t>n</w:t>
      </w:r>
      <w:r>
        <w:rPr>
          <w:spacing w:val="-3"/>
          <w:sz w:val="24"/>
          <w:szCs w:val="24"/>
        </w:rPr>
        <w:t>f</w:t>
      </w:r>
      <w:r>
        <w:rPr>
          <w:spacing w:val="2"/>
          <w:sz w:val="24"/>
          <w:szCs w:val="24"/>
        </w:rPr>
        <w:t>o</w:t>
      </w:r>
      <w:r>
        <w:rPr>
          <w:spacing w:val="-3"/>
          <w:sz w:val="24"/>
          <w:szCs w:val="24"/>
        </w:rPr>
        <w:t>r</w:t>
      </w:r>
      <w:r>
        <w:rPr>
          <w:sz w:val="24"/>
          <w:szCs w:val="24"/>
        </w:rPr>
        <w:t>m</w:t>
      </w:r>
      <w:r>
        <w:rPr>
          <w:spacing w:val="-1"/>
          <w:sz w:val="24"/>
          <w:szCs w:val="24"/>
        </w:rPr>
        <w:t>a</w:t>
      </w:r>
      <w:r>
        <w:rPr>
          <w:sz w:val="24"/>
          <w:szCs w:val="24"/>
        </w:rPr>
        <w:t>t</w:t>
      </w:r>
      <w:r>
        <w:rPr>
          <w:spacing w:val="1"/>
          <w:sz w:val="24"/>
          <w:szCs w:val="24"/>
        </w:rPr>
        <w:t>i</w:t>
      </w:r>
      <w:r>
        <w:rPr>
          <w:spacing w:val="2"/>
          <w:sz w:val="24"/>
          <w:szCs w:val="24"/>
        </w:rPr>
        <w:t>o</w:t>
      </w:r>
      <w:r>
        <w:rPr>
          <w:sz w:val="24"/>
          <w:szCs w:val="24"/>
        </w:rPr>
        <w:t xml:space="preserve">n </w:t>
      </w:r>
      <w:r>
        <w:rPr>
          <w:spacing w:val="-3"/>
          <w:sz w:val="24"/>
          <w:szCs w:val="24"/>
        </w:rPr>
        <w:t>T</w:t>
      </w:r>
      <w:r>
        <w:rPr>
          <w:spacing w:val="-1"/>
          <w:sz w:val="24"/>
          <w:szCs w:val="24"/>
        </w:rPr>
        <w:t>e</w:t>
      </w:r>
      <w:r>
        <w:rPr>
          <w:spacing w:val="1"/>
          <w:sz w:val="24"/>
          <w:szCs w:val="24"/>
        </w:rPr>
        <w:t>c</w:t>
      </w:r>
      <w:r>
        <w:rPr>
          <w:sz w:val="24"/>
          <w:szCs w:val="24"/>
        </w:rPr>
        <w:t>hnol</w:t>
      </w:r>
      <w:r>
        <w:rPr>
          <w:spacing w:val="-2"/>
          <w:sz w:val="24"/>
          <w:szCs w:val="24"/>
        </w:rPr>
        <w:t>o</w:t>
      </w:r>
      <w:r>
        <w:rPr>
          <w:sz w:val="24"/>
          <w:szCs w:val="24"/>
        </w:rPr>
        <w:t>gy</w:t>
      </w:r>
    </w:p>
    <w:p w14:paraId="6C89AE77" w14:textId="77777777" w:rsidR="007335A3" w:rsidRDefault="007335A3">
      <w:pPr>
        <w:spacing w:before="16" w:line="260" w:lineRule="exact"/>
        <w:rPr>
          <w:sz w:val="26"/>
          <w:szCs w:val="26"/>
        </w:rPr>
      </w:pPr>
    </w:p>
    <w:p w14:paraId="78F6F3D4" w14:textId="77777777" w:rsidR="007335A3" w:rsidRDefault="00E32F29">
      <w:pPr>
        <w:ind w:left="1030" w:right="828"/>
        <w:jc w:val="center"/>
        <w:rPr>
          <w:sz w:val="24"/>
          <w:szCs w:val="24"/>
        </w:rPr>
      </w:pPr>
      <w:r>
        <w:rPr>
          <w:sz w:val="24"/>
          <w:szCs w:val="24"/>
        </w:rPr>
        <w:t>As l</w:t>
      </w:r>
      <w:r>
        <w:rPr>
          <w:spacing w:val="-3"/>
          <w:sz w:val="24"/>
          <w:szCs w:val="24"/>
        </w:rPr>
        <w:t>a</w:t>
      </w:r>
      <w:r>
        <w:rPr>
          <w:spacing w:val="-2"/>
          <w:sz w:val="24"/>
          <w:szCs w:val="24"/>
        </w:rPr>
        <w:t>i</w:t>
      </w:r>
      <w:r>
        <w:rPr>
          <w:sz w:val="24"/>
          <w:szCs w:val="24"/>
        </w:rPr>
        <w:t>d d</w:t>
      </w:r>
      <w:r>
        <w:rPr>
          <w:spacing w:val="2"/>
          <w:sz w:val="24"/>
          <w:szCs w:val="24"/>
        </w:rPr>
        <w:t>o</w:t>
      </w:r>
      <w:r>
        <w:rPr>
          <w:sz w:val="24"/>
          <w:szCs w:val="24"/>
        </w:rPr>
        <w:t>wn by</w:t>
      </w:r>
      <w:r>
        <w:rPr>
          <w:spacing w:val="3"/>
          <w:sz w:val="24"/>
          <w:szCs w:val="24"/>
        </w:rPr>
        <w:t xml:space="preserve"> </w:t>
      </w:r>
      <w:r>
        <w:rPr>
          <w:sz w:val="24"/>
          <w:szCs w:val="24"/>
        </w:rPr>
        <w:t>Univ</w:t>
      </w:r>
      <w:r>
        <w:rPr>
          <w:spacing w:val="-3"/>
          <w:sz w:val="24"/>
          <w:szCs w:val="24"/>
        </w:rPr>
        <w:t>e</w:t>
      </w:r>
      <w:r>
        <w:rPr>
          <w:sz w:val="24"/>
          <w:szCs w:val="24"/>
        </w:rPr>
        <w:t>r</w:t>
      </w:r>
      <w:r>
        <w:rPr>
          <w:spacing w:val="2"/>
          <w:sz w:val="24"/>
          <w:szCs w:val="24"/>
        </w:rPr>
        <w:t>s</w:t>
      </w:r>
      <w:r>
        <w:rPr>
          <w:spacing w:val="1"/>
          <w:sz w:val="24"/>
          <w:szCs w:val="24"/>
        </w:rPr>
        <w:t>i</w:t>
      </w:r>
      <w:r>
        <w:rPr>
          <w:spacing w:val="-2"/>
          <w:sz w:val="24"/>
          <w:szCs w:val="24"/>
        </w:rPr>
        <w:t>t</w:t>
      </w:r>
      <w:r>
        <w:rPr>
          <w:sz w:val="24"/>
          <w:szCs w:val="24"/>
        </w:rPr>
        <w:t>y of Mumb</w:t>
      </w:r>
      <w:r>
        <w:rPr>
          <w:spacing w:val="-3"/>
          <w:sz w:val="24"/>
          <w:szCs w:val="24"/>
        </w:rPr>
        <w:t>a</w:t>
      </w:r>
      <w:r>
        <w:rPr>
          <w:sz w:val="24"/>
          <w:szCs w:val="24"/>
        </w:rPr>
        <w:t>i</w:t>
      </w:r>
      <w:r>
        <w:rPr>
          <w:spacing w:val="-2"/>
          <w:sz w:val="24"/>
          <w:szCs w:val="24"/>
        </w:rPr>
        <w:t xml:space="preserve"> </w:t>
      </w:r>
      <w:r>
        <w:rPr>
          <w:sz w:val="24"/>
          <w:szCs w:val="24"/>
        </w:rPr>
        <w:t>du</w:t>
      </w:r>
      <w:r>
        <w:rPr>
          <w:spacing w:val="4"/>
          <w:sz w:val="24"/>
          <w:szCs w:val="24"/>
        </w:rPr>
        <w:t>r</w:t>
      </w:r>
      <w:r>
        <w:rPr>
          <w:sz w:val="24"/>
          <w:szCs w:val="24"/>
        </w:rPr>
        <w:t>ing the</w:t>
      </w:r>
      <w:r>
        <w:rPr>
          <w:spacing w:val="-1"/>
          <w:sz w:val="24"/>
          <w:szCs w:val="24"/>
        </w:rPr>
        <w:t xml:space="preserve"> a</w:t>
      </w:r>
      <w:r>
        <w:rPr>
          <w:spacing w:val="1"/>
          <w:sz w:val="24"/>
          <w:szCs w:val="24"/>
        </w:rPr>
        <w:t>c</w:t>
      </w:r>
      <w:r>
        <w:rPr>
          <w:spacing w:val="-1"/>
          <w:sz w:val="24"/>
          <w:szCs w:val="24"/>
        </w:rPr>
        <w:t>a</w:t>
      </w:r>
      <w:r>
        <w:rPr>
          <w:sz w:val="24"/>
          <w:szCs w:val="24"/>
        </w:rPr>
        <w:t>d</w:t>
      </w:r>
      <w:r>
        <w:rPr>
          <w:spacing w:val="-3"/>
          <w:sz w:val="24"/>
          <w:szCs w:val="24"/>
        </w:rPr>
        <w:t>e</w:t>
      </w:r>
      <w:r>
        <w:rPr>
          <w:spacing w:val="-2"/>
          <w:sz w:val="24"/>
          <w:szCs w:val="24"/>
        </w:rPr>
        <w:t>m</w:t>
      </w:r>
      <w:r>
        <w:rPr>
          <w:spacing w:val="3"/>
          <w:sz w:val="24"/>
          <w:szCs w:val="24"/>
        </w:rPr>
        <w:t>i</w:t>
      </w:r>
      <w:r>
        <w:rPr>
          <w:sz w:val="24"/>
          <w:szCs w:val="24"/>
        </w:rPr>
        <w:t>c</w:t>
      </w:r>
      <w:r>
        <w:rPr>
          <w:spacing w:val="-1"/>
          <w:sz w:val="24"/>
          <w:szCs w:val="24"/>
        </w:rPr>
        <w:t xml:space="preserve"> </w:t>
      </w:r>
      <w:r>
        <w:rPr>
          <w:sz w:val="24"/>
          <w:szCs w:val="24"/>
        </w:rPr>
        <w:t>y</w:t>
      </w:r>
      <w:r>
        <w:rPr>
          <w:spacing w:val="-1"/>
          <w:sz w:val="24"/>
          <w:szCs w:val="24"/>
        </w:rPr>
        <w:t>e</w:t>
      </w:r>
      <w:r>
        <w:rPr>
          <w:spacing w:val="-3"/>
          <w:sz w:val="24"/>
          <w:szCs w:val="24"/>
        </w:rPr>
        <w:t>a</w:t>
      </w:r>
      <w:r>
        <w:rPr>
          <w:sz w:val="24"/>
          <w:szCs w:val="24"/>
        </w:rPr>
        <w:t>r</w:t>
      </w:r>
      <w:r>
        <w:rPr>
          <w:spacing w:val="-1"/>
          <w:sz w:val="24"/>
          <w:szCs w:val="24"/>
        </w:rPr>
        <w:t xml:space="preserve"> </w:t>
      </w:r>
      <w:r>
        <w:rPr>
          <w:sz w:val="24"/>
          <w:szCs w:val="24"/>
        </w:rPr>
        <w:t>20</w:t>
      </w:r>
      <w:r>
        <w:rPr>
          <w:spacing w:val="1"/>
          <w:sz w:val="24"/>
          <w:szCs w:val="24"/>
        </w:rPr>
        <w:t>2</w:t>
      </w:r>
      <w:r>
        <w:rPr>
          <w:sz w:val="24"/>
          <w:szCs w:val="24"/>
        </w:rPr>
        <w:t>1</w:t>
      </w:r>
      <w:r>
        <w:rPr>
          <w:spacing w:val="-1"/>
          <w:sz w:val="24"/>
          <w:szCs w:val="24"/>
        </w:rPr>
        <w:t>-</w:t>
      </w:r>
      <w:r>
        <w:rPr>
          <w:sz w:val="24"/>
          <w:szCs w:val="24"/>
        </w:rPr>
        <w:t>22</w:t>
      </w:r>
    </w:p>
    <w:p w14:paraId="34F4FBBC" w14:textId="77777777" w:rsidR="007335A3" w:rsidRDefault="007335A3">
      <w:pPr>
        <w:spacing w:before="2" w:line="140" w:lineRule="exact"/>
        <w:rPr>
          <w:sz w:val="15"/>
          <w:szCs w:val="15"/>
        </w:rPr>
      </w:pPr>
    </w:p>
    <w:p w14:paraId="356A2E8B" w14:textId="77777777" w:rsidR="007335A3" w:rsidRDefault="007335A3">
      <w:pPr>
        <w:spacing w:line="200" w:lineRule="exact"/>
      </w:pPr>
    </w:p>
    <w:p w14:paraId="45885CC4" w14:textId="77777777" w:rsidR="007335A3" w:rsidRDefault="007335A3">
      <w:pPr>
        <w:spacing w:line="200" w:lineRule="exact"/>
      </w:pPr>
    </w:p>
    <w:p w14:paraId="1B5BB5FA" w14:textId="77777777" w:rsidR="007335A3" w:rsidRDefault="00E32F29">
      <w:pPr>
        <w:ind w:left="3488" w:right="3285"/>
        <w:jc w:val="center"/>
        <w:rPr>
          <w:sz w:val="24"/>
          <w:szCs w:val="24"/>
        </w:rPr>
      </w:pPr>
      <w:r>
        <w:rPr>
          <w:sz w:val="24"/>
          <w:szCs w:val="24"/>
        </w:rPr>
        <w:t>Und</w:t>
      </w:r>
      <w:r>
        <w:rPr>
          <w:spacing w:val="-1"/>
          <w:sz w:val="24"/>
          <w:szCs w:val="24"/>
        </w:rPr>
        <w:t>e</w:t>
      </w:r>
      <w:r>
        <w:rPr>
          <w:sz w:val="24"/>
          <w:szCs w:val="24"/>
        </w:rPr>
        <w:t>r</w:t>
      </w:r>
      <w:r>
        <w:rPr>
          <w:spacing w:val="-1"/>
          <w:sz w:val="24"/>
          <w:szCs w:val="24"/>
        </w:rPr>
        <w:t xml:space="preserve"> </w:t>
      </w:r>
      <w:r>
        <w:rPr>
          <w:sz w:val="24"/>
          <w:szCs w:val="24"/>
        </w:rPr>
        <w:t>the Gui</w:t>
      </w:r>
      <w:r>
        <w:rPr>
          <w:spacing w:val="1"/>
          <w:sz w:val="24"/>
          <w:szCs w:val="24"/>
        </w:rPr>
        <w:t>d</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pacing w:val="2"/>
          <w:sz w:val="24"/>
          <w:szCs w:val="24"/>
        </w:rPr>
        <w:t>of</w:t>
      </w:r>
    </w:p>
    <w:p w14:paraId="28610B71" w14:textId="77777777" w:rsidR="007335A3" w:rsidRDefault="00E32F29">
      <w:pPr>
        <w:ind w:left="3313" w:right="3112"/>
        <w:jc w:val="center"/>
        <w:rPr>
          <w:sz w:val="24"/>
          <w:szCs w:val="24"/>
        </w:rPr>
      </w:pPr>
      <w:r>
        <w:rPr>
          <w:spacing w:val="-1"/>
          <w:sz w:val="24"/>
          <w:szCs w:val="24"/>
        </w:rPr>
        <w:t>“</w:t>
      </w:r>
      <w:r>
        <w:rPr>
          <w:spacing w:val="1"/>
          <w:sz w:val="24"/>
          <w:szCs w:val="24"/>
        </w:rPr>
        <w:t>P</w:t>
      </w:r>
      <w:r>
        <w:rPr>
          <w:spacing w:val="-1"/>
          <w:sz w:val="24"/>
          <w:szCs w:val="24"/>
        </w:rPr>
        <w:t>r</w:t>
      </w:r>
      <w:r>
        <w:rPr>
          <w:sz w:val="24"/>
          <w:szCs w:val="24"/>
        </w:rPr>
        <w:t>o</w:t>
      </w:r>
      <w:r>
        <w:rPr>
          <w:spacing w:val="-3"/>
          <w:sz w:val="24"/>
          <w:szCs w:val="24"/>
        </w:rPr>
        <w:t>f</w:t>
      </w:r>
      <w:r>
        <w:rPr>
          <w:sz w:val="24"/>
          <w:szCs w:val="24"/>
        </w:rPr>
        <w:t>.</w:t>
      </w:r>
      <w:r>
        <w:rPr>
          <w:spacing w:val="2"/>
          <w:sz w:val="24"/>
          <w:szCs w:val="24"/>
        </w:rPr>
        <w:t xml:space="preserve"> V</w:t>
      </w:r>
      <w:r>
        <w:rPr>
          <w:spacing w:val="3"/>
          <w:sz w:val="24"/>
          <w:szCs w:val="24"/>
        </w:rPr>
        <w:t>i</w:t>
      </w:r>
      <w:r>
        <w:rPr>
          <w:spacing w:val="2"/>
          <w:sz w:val="24"/>
          <w:szCs w:val="24"/>
        </w:rPr>
        <w:t>n</w:t>
      </w:r>
      <w:r>
        <w:rPr>
          <w:spacing w:val="3"/>
          <w:sz w:val="24"/>
          <w:szCs w:val="24"/>
        </w:rPr>
        <w:t>it</w:t>
      </w:r>
      <w:r>
        <w:rPr>
          <w:sz w:val="24"/>
          <w:szCs w:val="24"/>
        </w:rPr>
        <w:t>a</w:t>
      </w:r>
      <w:r>
        <w:rPr>
          <w:spacing w:val="6"/>
          <w:sz w:val="24"/>
          <w:szCs w:val="24"/>
        </w:rPr>
        <w:t xml:space="preserve"> </w:t>
      </w:r>
      <w:proofErr w:type="spellStart"/>
      <w:r>
        <w:rPr>
          <w:spacing w:val="3"/>
          <w:sz w:val="24"/>
          <w:szCs w:val="24"/>
        </w:rPr>
        <w:t>B</w:t>
      </w:r>
      <w:r>
        <w:rPr>
          <w:spacing w:val="2"/>
          <w:sz w:val="24"/>
          <w:szCs w:val="24"/>
        </w:rPr>
        <w:t>h</w:t>
      </w:r>
      <w:r>
        <w:rPr>
          <w:spacing w:val="4"/>
          <w:sz w:val="24"/>
          <w:szCs w:val="24"/>
        </w:rPr>
        <w:t>a</w:t>
      </w:r>
      <w:r>
        <w:rPr>
          <w:spacing w:val="2"/>
          <w:sz w:val="24"/>
          <w:szCs w:val="24"/>
        </w:rPr>
        <w:t>nd</w:t>
      </w:r>
      <w:r>
        <w:rPr>
          <w:spacing w:val="3"/>
          <w:sz w:val="24"/>
          <w:szCs w:val="24"/>
        </w:rPr>
        <w:t>i</w:t>
      </w:r>
      <w:r>
        <w:rPr>
          <w:spacing w:val="4"/>
          <w:sz w:val="24"/>
          <w:szCs w:val="24"/>
        </w:rPr>
        <w:t>w</w:t>
      </w:r>
      <w:r>
        <w:rPr>
          <w:spacing w:val="1"/>
          <w:sz w:val="24"/>
          <w:szCs w:val="24"/>
        </w:rPr>
        <w:t>a</w:t>
      </w:r>
      <w:r>
        <w:rPr>
          <w:spacing w:val="9"/>
          <w:sz w:val="24"/>
          <w:szCs w:val="24"/>
        </w:rPr>
        <w:t>d</w:t>
      </w:r>
      <w:proofErr w:type="spellEnd"/>
      <w:r>
        <w:rPr>
          <w:sz w:val="24"/>
          <w:szCs w:val="24"/>
        </w:rPr>
        <w:t>”</w:t>
      </w:r>
    </w:p>
    <w:p w14:paraId="2E00BCCD" w14:textId="77777777" w:rsidR="007335A3" w:rsidRDefault="007335A3">
      <w:pPr>
        <w:spacing w:before="8" w:line="140" w:lineRule="exact"/>
        <w:rPr>
          <w:sz w:val="15"/>
          <w:szCs w:val="15"/>
        </w:rPr>
      </w:pPr>
    </w:p>
    <w:p w14:paraId="6D57DAA3" w14:textId="77777777" w:rsidR="007335A3" w:rsidRDefault="007335A3">
      <w:pPr>
        <w:spacing w:line="200" w:lineRule="exact"/>
      </w:pPr>
    </w:p>
    <w:p w14:paraId="5E6B9B12" w14:textId="77777777" w:rsidR="007335A3" w:rsidRDefault="007335A3">
      <w:pPr>
        <w:spacing w:line="200" w:lineRule="exact"/>
      </w:pPr>
    </w:p>
    <w:p w14:paraId="6128E51E" w14:textId="77777777" w:rsidR="007335A3" w:rsidRDefault="007335A3">
      <w:pPr>
        <w:spacing w:line="200" w:lineRule="exact"/>
      </w:pPr>
    </w:p>
    <w:p w14:paraId="78EA9918" w14:textId="77777777" w:rsidR="007335A3" w:rsidRDefault="007335A3">
      <w:pPr>
        <w:spacing w:line="200" w:lineRule="exact"/>
      </w:pPr>
    </w:p>
    <w:p w14:paraId="5B002ED2" w14:textId="77777777" w:rsidR="007335A3" w:rsidRDefault="007335A3">
      <w:pPr>
        <w:spacing w:line="200" w:lineRule="exact"/>
      </w:pPr>
    </w:p>
    <w:p w14:paraId="311106EE" w14:textId="77777777" w:rsidR="007335A3" w:rsidRDefault="007335A3">
      <w:pPr>
        <w:spacing w:line="200" w:lineRule="exact"/>
      </w:pPr>
    </w:p>
    <w:p w14:paraId="7543ADBA" w14:textId="77777777" w:rsidR="007335A3" w:rsidRDefault="007335A3">
      <w:pPr>
        <w:spacing w:line="200" w:lineRule="exact"/>
      </w:pPr>
    </w:p>
    <w:p w14:paraId="406CAD89" w14:textId="77777777" w:rsidR="007335A3" w:rsidRDefault="00E32F29">
      <w:pPr>
        <w:ind w:right="149"/>
        <w:jc w:val="right"/>
        <w:rPr>
          <w:sz w:val="24"/>
          <w:szCs w:val="24"/>
        </w:rPr>
      </w:pPr>
      <w:r>
        <w:rPr>
          <w:spacing w:val="1"/>
          <w:sz w:val="24"/>
          <w:szCs w:val="24"/>
        </w:rPr>
        <w:t>S</w:t>
      </w:r>
      <w:r>
        <w:rPr>
          <w:sz w:val="24"/>
          <w:szCs w:val="24"/>
        </w:rPr>
        <w:t>ig</w:t>
      </w:r>
      <w:r>
        <w:rPr>
          <w:spacing w:val="1"/>
          <w:sz w:val="24"/>
          <w:szCs w:val="24"/>
        </w:rPr>
        <w:t>n</w:t>
      </w:r>
      <w:r>
        <w:rPr>
          <w:spacing w:val="-1"/>
          <w:sz w:val="24"/>
          <w:szCs w:val="24"/>
        </w:rPr>
        <w:t>a</w:t>
      </w:r>
      <w:r>
        <w:rPr>
          <w:sz w:val="24"/>
          <w:szCs w:val="24"/>
        </w:rPr>
        <w:t>tu</w:t>
      </w:r>
      <w:r>
        <w:rPr>
          <w:spacing w:val="-3"/>
          <w:sz w:val="24"/>
          <w:szCs w:val="24"/>
        </w:rPr>
        <w:t>r</w:t>
      </w:r>
      <w:r>
        <w:rPr>
          <w:sz w:val="24"/>
          <w:szCs w:val="24"/>
        </w:rPr>
        <w:t>e</w:t>
      </w:r>
      <w:r>
        <w:rPr>
          <w:spacing w:val="-1"/>
          <w:sz w:val="24"/>
          <w:szCs w:val="24"/>
        </w:rPr>
        <w:t xml:space="preserve"> </w:t>
      </w:r>
      <w:r>
        <w:rPr>
          <w:sz w:val="24"/>
          <w:szCs w:val="24"/>
        </w:rPr>
        <w:t>of</w:t>
      </w:r>
      <w:r>
        <w:rPr>
          <w:spacing w:val="-3"/>
          <w:sz w:val="24"/>
          <w:szCs w:val="24"/>
        </w:rPr>
        <w:t xml:space="preserve"> </w:t>
      </w:r>
      <w:r>
        <w:rPr>
          <w:sz w:val="24"/>
          <w:szCs w:val="24"/>
        </w:rPr>
        <w:t xml:space="preserve">Guide                                                                                  </w:t>
      </w:r>
      <w:r>
        <w:rPr>
          <w:spacing w:val="41"/>
          <w:sz w:val="24"/>
          <w:szCs w:val="24"/>
        </w:rPr>
        <w:t xml:space="preserve"> </w:t>
      </w:r>
      <w:r>
        <w:rPr>
          <w:sz w:val="24"/>
          <w:szCs w:val="24"/>
        </w:rPr>
        <w:t>H</w:t>
      </w:r>
      <w:r>
        <w:rPr>
          <w:spacing w:val="-1"/>
          <w:sz w:val="24"/>
          <w:szCs w:val="24"/>
        </w:rPr>
        <w:t>ea</w:t>
      </w:r>
      <w:r>
        <w:rPr>
          <w:sz w:val="24"/>
          <w:szCs w:val="24"/>
        </w:rPr>
        <w:t>d</w:t>
      </w:r>
      <w:r>
        <w:rPr>
          <w:spacing w:val="1"/>
          <w:sz w:val="24"/>
          <w:szCs w:val="24"/>
        </w:rPr>
        <w:t xml:space="preserve"> </w:t>
      </w:r>
      <w:r>
        <w:rPr>
          <w:spacing w:val="-2"/>
          <w:sz w:val="24"/>
          <w:szCs w:val="24"/>
        </w:rPr>
        <w:t>o</w:t>
      </w:r>
      <w:r>
        <w:rPr>
          <w:sz w:val="24"/>
          <w:szCs w:val="24"/>
        </w:rPr>
        <w:t>f</w:t>
      </w:r>
      <w:r>
        <w:rPr>
          <w:spacing w:val="-3"/>
          <w:sz w:val="24"/>
          <w:szCs w:val="24"/>
        </w:rPr>
        <w:t xml:space="preserve"> </w:t>
      </w:r>
      <w:r>
        <w:rPr>
          <w:spacing w:val="2"/>
          <w:sz w:val="24"/>
          <w:szCs w:val="24"/>
        </w:rPr>
        <w:t>D</w:t>
      </w:r>
      <w:r>
        <w:rPr>
          <w:spacing w:val="-1"/>
          <w:sz w:val="24"/>
          <w:szCs w:val="24"/>
        </w:rPr>
        <w:t>e</w:t>
      </w:r>
      <w:r>
        <w:rPr>
          <w:sz w:val="24"/>
          <w:szCs w:val="24"/>
        </w:rPr>
        <w:t>p</w:t>
      </w:r>
      <w:r>
        <w:rPr>
          <w:spacing w:val="4"/>
          <w:sz w:val="24"/>
          <w:szCs w:val="24"/>
        </w:rPr>
        <w:t>a</w:t>
      </w:r>
      <w:r>
        <w:rPr>
          <w:spacing w:val="-1"/>
          <w:sz w:val="24"/>
          <w:szCs w:val="24"/>
        </w:rPr>
        <w:t>r</w:t>
      </w:r>
      <w:r>
        <w:rPr>
          <w:sz w:val="24"/>
          <w:szCs w:val="24"/>
        </w:rPr>
        <w:t>t</w:t>
      </w:r>
      <w:r>
        <w:rPr>
          <w:spacing w:val="1"/>
          <w:sz w:val="24"/>
          <w:szCs w:val="24"/>
        </w:rPr>
        <w:t>m</w:t>
      </w:r>
      <w:r>
        <w:rPr>
          <w:spacing w:val="-1"/>
          <w:sz w:val="24"/>
          <w:szCs w:val="24"/>
        </w:rPr>
        <w:t>e</w:t>
      </w:r>
      <w:r>
        <w:rPr>
          <w:sz w:val="24"/>
          <w:szCs w:val="24"/>
        </w:rPr>
        <w:t>nt</w:t>
      </w:r>
    </w:p>
    <w:p w14:paraId="244A2914" w14:textId="77777777" w:rsidR="007335A3" w:rsidRDefault="007335A3">
      <w:pPr>
        <w:spacing w:line="200" w:lineRule="exact"/>
      </w:pPr>
    </w:p>
    <w:p w14:paraId="4C16A29B" w14:textId="77777777" w:rsidR="007335A3" w:rsidRDefault="007335A3">
      <w:pPr>
        <w:spacing w:line="200" w:lineRule="exact"/>
      </w:pPr>
    </w:p>
    <w:p w14:paraId="1B68F2F2" w14:textId="77777777" w:rsidR="007335A3" w:rsidRDefault="007335A3">
      <w:pPr>
        <w:spacing w:line="200" w:lineRule="exact"/>
      </w:pPr>
    </w:p>
    <w:p w14:paraId="243CF134" w14:textId="77777777" w:rsidR="007335A3" w:rsidRDefault="007335A3">
      <w:pPr>
        <w:spacing w:line="200" w:lineRule="exact"/>
      </w:pPr>
    </w:p>
    <w:p w14:paraId="50FE0FB6" w14:textId="77777777" w:rsidR="007335A3" w:rsidRDefault="007335A3">
      <w:pPr>
        <w:spacing w:line="200" w:lineRule="exact"/>
      </w:pPr>
    </w:p>
    <w:p w14:paraId="3DAD9F52" w14:textId="77777777" w:rsidR="007335A3" w:rsidRDefault="007335A3">
      <w:pPr>
        <w:spacing w:line="200" w:lineRule="exact"/>
      </w:pPr>
    </w:p>
    <w:p w14:paraId="48C5DD56" w14:textId="77777777" w:rsidR="007335A3" w:rsidRDefault="007335A3">
      <w:pPr>
        <w:spacing w:line="200" w:lineRule="exact"/>
      </w:pPr>
    </w:p>
    <w:p w14:paraId="69C91032" w14:textId="77777777" w:rsidR="007335A3" w:rsidRDefault="007335A3">
      <w:pPr>
        <w:spacing w:line="200" w:lineRule="exact"/>
      </w:pPr>
    </w:p>
    <w:p w14:paraId="617F33D7" w14:textId="77777777" w:rsidR="007335A3" w:rsidRDefault="007335A3">
      <w:pPr>
        <w:spacing w:before="12" w:line="280" w:lineRule="exact"/>
        <w:rPr>
          <w:sz w:val="28"/>
          <w:szCs w:val="28"/>
        </w:rPr>
      </w:pPr>
    </w:p>
    <w:p w14:paraId="67F4AB99" w14:textId="77777777" w:rsidR="007335A3" w:rsidRDefault="00E32F29">
      <w:pPr>
        <w:ind w:left="100"/>
        <w:rPr>
          <w:sz w:val="24"/>
          <w:szCs w:val="24"/>
        </w:rPr>
      </w:pPr>
      <w:r>
        <w:rPr>
          <w:spacing w:val="2"/>
          <w:sz w:val="24"/>
          <w:szCs w:val="24"/>
        </w:rPr>
        <w:t>E</w:t>
      </w:r>
      <w:r>
        <w:rPr>
          <w:sz w:val="24"/>
          <w:szCs w:val="24"/>
        </w:rPr>
        <w:t>x</w:t>
      </w:r>
      <w:r>
        <w:rPr>
          <w:spacing w:val="-1"/>
          <w:sz w:val="24"/>
          <w:szCs w:val="24"/>
        </w:rPr>
        <w:t>a</w:t>
      </w:r>
      <w:r>
        <w:rPr>
          <w:sz w:val="24"/>
          <w:szCs w:val="24"/>
        </w:rPr>
        <w:t>m</w:t>
      </w:r>
      <w:r>
        <w:rPr>
          <w:spacing w:val="1"/>
          <w:sz w:val="24"/>
          <w:szCs w:val="24"/>
        </w:rPr>
        <w:t>i</w:t>
      </w:r>
      <w:r>
        <w:rPr>
          <w:spacing w:val="-2"/>
          <w:sz w:val="24"/>
          <w:szCs w:val="24"/>
        </w:rPr>
        <w:t>n</w:t>
      </w:r>
      <w:r>
        <w:rPr>
          <w:spacing w:val="-1"/>
          <w:sz w:val="24"/>
          <w:szCs w:val="24"/>
        </w:rPr>
        <w:t>e</w:t>
      </w:r>
      <w:r>
        <w:rPr>
          <w:sz w:val="24"/>
          <w:szCs w:val="24"/>
        </w:rPr>
        <w:t>r</w:t>
      </w:r>
      <w:r>
        <w:rPr>
          <w:spacing w:val="-1"/>
          <w:sz w:val="24"/>
          <w:szCs w:val="24"/>
        </w:rPr>
        <w:t xml:space="preserve"> </w:t>
      </w:r>
      <w:r>
        <w:rPr>
          <w:sz w:val="24"/>
          <w:szCs w:val="24"/>
        </w:rPr>
        <w:t xml:space="preserve">1                                     </w:t>
      </w:r>
      <w:r>
        <w:rPr>
          <w:spacing w:val="41"/>
          <w:sz w:val="24"/>
          <w:szCs w:val="24"/>
        </w:rPr>
        <w:t xml:space="preserve"> </w:t>
      </w:r>
      <w:r>
        <w:rPr>
          <w:spacing w:val="2"/>
          <w:sz w:val="24"/>
          <w:szCs w:val="24"/>
        </w:rPr>
        <w:t>E</w:t>
      </w:r>
      <w:r>
        <w:rPr>
          <w:sz w:val="24"/>
          <w:szCs w:val="24"/>
        </w:rPr>
        <w:t>x</w:t>
      </w:r>
      <w:r>
        <w:rPr>
          <w:spacing w:val="-1"/>
          <w:sz w:val="24"/>
          <w:szCs w:val="24"/>
        </w:rPr>
        <w:t>a</w:t>
      </w:r>
      <w:r>
        <w:rPr>
          <w:sz w:val="24"/>
          <w:szCs w:val="24"/>
        </w:rPr>
        <w:t>m</w:t>
      </w:r>
      <w:r>
        <w:rPr>
          <w:spacing w:val="1"/>
          <w:sz w:val="24"/>
          <w:szCs w:val="24"/>
        </w:rPr>
        <w:t>i</w:t>
      </w:r>
      <w:r>
        <w:rPr>
          <w:spacing w:val="-2"/>
          <w:sz w:val="24"/>
          <w:szCs w:val="24"/>
        </w:rPr>
        <w:t>n</w:t>
      </w:r>
      <w:r>
        <w:rPr>
          <w:spacing w:val="-1"/>
          <w:sz w:val="24"/>
          <w:szCs w:val="24"/>
        </w:rPr>
        <w:t>e</w:t>
      </w:r>
      <w:r>
        <w:rPr>
          <w:sz w:val="24"/>
          <w:szCs w:val="24"/>
        </w:rPr>
        <w:t>r</w:t>
      </w:r>
      <w:r>
        <w:rPr>
          <w:spacing w:val="-1"/>
          <w:sz w:val="24"/>
          <w:szCs w:val="24"/>
        </w:rPr>
        <w:t xml:space="preserve"> </w:t>
      </w:r>
      <w:r>
        <w:rPr>
          <w:sz w:val="24"/>
          <w:szCs w:val="24"/>
        </w:rPr>
        <w:t>2</w:t>
      </w:r>
      <w:r>
        <w:rPr>
          <w:sz w:val="24"/>
          <w:szCs w:val="24"/>
        </w:rPr>
        <w:t xml:space="preserve">                                           </w:t>
      </w:r>
      <w:r>
        <w:rPr>
          <w:spacing w:val="17"/>
          <w:sz w:val="24"/>
          <w:szCs w:val="24"/>
        </w:rPr>
        <w:t xml:space="preserve"> </w:t>
      </w:r>
      <w:r>
        <w:rPr>
          <w:spacing w:val="2"/>
          <w:sz w:val="24"/>
          <w:szCs w:val="24"/>
        </w:rPr>
        <w:t>P</w:t>
      </w:r>
      <w:r>
        <w:rPr>
          <w:spacing w:val="-1"/>
          <w:sz w:val="24"/>
          <w:szCs w:val="24"/>
        </w:rPr>
        <w:t>r</w:t>
      </w:r>
      <w:r>
        <w:rPr>
          <w:sz w:val="24"/>
          <w:szCs w:val="24"/>
        </w:rPr>
        <w:t>in</w:t>
      </w:r>
      <w:r>
        <w:rPr>
          <w:spacing w:val="-1"/>
          <w:sz w:val="24"/>
          <w:szCs w:val="24"/>
        </w:rPr>
        <w:t>c</w:t>
      </w:r>
      <w:r>
        <w:rPr>
          <w:sz w:val="24"/>
          <w:szCs w:val="24"/>
        </w:rPr>
        <w:t>ip</w:t>
      </w:r>
      <w:r>
        <w:rPr>
          <w:spacing w:val="-1"/>
          <w:sz w:val="24"/>
          <w:szCs w:val="24"/>
        </w:rPr>
        <w:t>al</w:t>
      </w:r>
    </w:p>
    <w:p w14:paraId="30680D63" w14:textId="77777777" w:rsidR="007335A3" w:rsidRDefault="00E32F29">
      <w:pPr>
        <w:ind w:right="107"/>
        <w:jc w:val="right"/>
        <w:rPr>
          <w:sz w:val="24"/>
          <w:szCs w:val="24"/>
        </w:rPr>
        <w:sectPr w:rsidR="007335A3">
          <w:pgSz w:w="11920" w:h="16840"/>
          <w:pgMar w:top="1380" w:right="1520" w:bottom="280" w:left="1340" w:header="720" w:footer="720" w:gutter="0"/>
          <w:cols w:space="720"/>
        </w:sectPr>
      </w:pPr>
      <w:r>
        <w:rPr>
          <w:sz w:val="24"/>
          <w:szCs w:val="24"/>
        </w:rPr>
        <w:t>D</w:t>
      </w:r>
      <w:r>
        <w:rPr>
          <w:spacing w:val="-1"/>
          <w:sz w:val="24"/>
          <w:szCs w:val="24"/>
        </w:rPr>
        <w:t>r</w:t>
      </w:r>
      <w:r>
        <w:rPr>
          <w:sz w:val="24"/>
          <w:szCs w:val="24"/>
        </w:rPr>
        <w:t xml:space="preserve">. </w:t>
      </w:r>
      <w:r>
        <w:rPr>
          <w:spacing w:val="1"/>
          <w:sz w:val="24"/>
          <w:szCs w:val="24"/>
        </w:rPr>
        <w:t>S</w:t>
      </w:r>
      <w:r>
        <w:rPr>
          <w:sz w:val="24"/>
          <w:szCs w:val="24"/>
        </w:rPr>
        <w:t xml:space="preserve">. A. </w:t>
      </w:r>
      <w:proofErr w:type="spellStart"/>
      <w:r>
        <w:rPr>
          <w:spacing w:val="1"/>
          <w:sz w:val="24"/>
          <w:szCs w:val="24"/>
        </w:rPr>
        <w:t>P</w:t>
      </w:r>
      <w:r>
        <w:rPr>
          <w:spacing w:val="-1"/>
          <w:sz w:val="24"/>
          <w:szCs w:val="24"/>
        </w:rPr>
        <w:t>a</w:t>
      </w:r>
      <w:r>
        <w:rPr>
          <w:sz w:val="24"/>
          <w:szCs w:val="24"/>
        </w:rPr>
        <w:t>t</w:t>
      </w:r>
      <w:r>
        <w:rPr>
          <w:spacing w:val="-1"/>
          <w:sz w:val="24"/>
          <w:szCs w:val="24"/>
        </w:rPr>
        <w:t>e</w:t>
      </w:r>
      <w:r>
        <w:rPr>
          <w:sz w:val="24"/>
          <w:szCs w:val="24"/>
        </w:rPr>
        <w:t>k</w:t>
      </w:r>
      <w:r>
        <w:rPr>
          <w:spacing w:val="-1"/>
          <w:sz w:val="24"/>
          <w:szCs w:val="24"/>
        </w:rPr>
        <w:t>a</w:t>
      </w:r>
      <w:r>
        <w:rPr>
          <w:sz w:val="24"/>
          <w:szCs w:val="24"/>
        </w:rPr>
        <w:t>r</w:t>
      </w:r>
      <w:proofErr w:type="spellEnd"/>
    </w:p>
    <w:p w14:paraId="22D64BA9" w14:textId="77777777" w:rsidR="007335A3" w:rsidRDefault="00E32F29">
      <w:pPr>
        <w:spacing w:line="200" w:lineRule="exact"/>
      </w:pPr>
      <w:r>
        <w:lastRenderedPageBreak/>
        <w:pict w14:anchorId="12A3D197">
          <v:shape id="_x0000_s1239" type="#_x0000_t202" style="position:absolute;margin-left:548.45pt;margin-top:731.8pt;width:23.95pt;height:35.65pt;z-index:-251667456;mso-position-horizontal-relative:page;mso-position-vertical-relative:page" filled="f" stroked="f">
            <v:textbox style="layout-flow:vertical;mso-layout-flow-alt:bottom-to-top" inset="0,0,0,0">
              <w:txbxContent>
                <w:p w14:paraId="7C75A4C6"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3</w:t>
                  </w:r>
                </w:p>
              </w:txbxContent>
            </v:textbox>
            <w10:wrap anchorx="page" anchory="page"/>
          </v:shape>
        </w:pict>
      </w:r>
      <w:r>
        <w:pict w14:anchorId="31AC5C28">
          <v:group id="_x0000_s1221" style="position:absolute;margin-left:23.7pt;margin-top:23.75pt;width:548pt;height:794.5pt;z-index:-251668480;mso-position-horizontal-relative:page;mso-position-vertical-relative:page" coordorigin="474,475" coordsize="10960,15890">
            <v:shape id="_x0000_s1238" style="position:absolute;left:480;top:485;width:29;height:0" coordorigin="480,485" coordsize="29,0" path="m480,485r29,e" filled="f" strokeweight=".58pt">
              <v:path arrowok="t"/>
            </v:shape>
            <v:shape id="_x0000_s1237" style="position:absolute;left:490;top:499;width:10;height:0" coordorigin="490,499" coordsize="10,0" path="m490,499r9,e" filled="f" strokecolor="white" strokeweight="1.06pt">
              <v:path arrowok="t"/>
            </v:shape>
            <v:shape id="_x0000_s1236" style="position:absolute;left:490;top:494;width:19;height:0" coordorigin="490,494" coordsize="19,0" path="m490,494r19,e" filled="f" strokecolor="white" strokeweight=".58pt">
              <v:path arrowok="t"/>
            </v:shape>
            <v:shape id="_x0000_s1235" style="position:absolute;left:509;top:485;width:10891;height:0" coordorigin="509,485" coordsize="10891,0" path="m509,485r10891,e" filled="f" strokeweight=".58pt">
              <v:path arrowok="t"/>
            </v:shape>
            <v:shape id="_x0000_s1234" style="position:absolute;left:509;top:504;width:10891;height:0" coordorigin="509,504" coordsize="10891,0" path="m509,504r10891,e" filled="f" strokeweight=".58pt">
              <v:path arrowok="t"/>
            </v:shape>
            <v:shape id="_x0000_s1233" style="position:absolute;left:11400;top:485;width:29;height:0" coordorigin="11400,485" coordsize="29,0" path="m11400,485r29,e" filled="f" strokeweight=".58pt">
              <v:path arrowok="t"/>
            </v:shape>
            <v:shape id="_x0000_s1232" style="position:absolute;left:500;top:490;width:0;height:15862" coordorigin="500,490" coordsize="0,15862" path="m500,490r,15861e" filled="f" strokeweight=".58pt">
              <v:path arrowok="t"/>
            </v:shape>
            <v:shape id="_x0000_s1231" style="position:absolute;left:504;top:509;width:0;height:15823" coordorigin="504,509" coordsize="0,15823" path="m504,509r,15823e" filled="f" strokeweight=".58pt">
              <v:path arrowok="t"/>
            </v:shape>
            <v:shape id="_x0000_s1230" style="position:absolute;left:11409;top:490;width:0;height:15862" coordorigin="11409,490" coordsize="0,15862" path="m11409,490r,15861e" filled="f" strokeweight=".58pt">
              <v:path arrowok="t"/>
            </v:shape>
            <v:shape id="_x0000_s1229" style="position:absolute;left:11410;top:485;width:0;height:15871" coordorigin="11410,485" coordsize="0,15871" path="m11410,485r,15871e" filled="f" strokecolor="white" strokeweight=".96pt">
              <v:path arrowok="t"/>
            </v:shape>
            <v:shape id="_x0000_s1228" style="position:absolute;left:11405;top:509;width:0;height:15823" coordorigin="11405,509" coordsize="0,15823" path="m11405,509r,15823e" filled="f" strokeweight=".58pt">
              <v:path arrowok="t"/>
            </v:shape>
            <v:shape id="_x0000_s1227" style="position:absolute;left:480;top:16356;width:29;height:0" coordorigin="480,16356" coordsize="29,0" path="m480,16356r29,e" filled="f" strokeweight=".58pt">
              <v:path arrowok="t"/>
            </v:shape>
            <v:shape id="_x0000_s1226" style="position:absolute;left:490;top:16342;width:10;height:0" coordorigin="490,16342" coordsize="10,0" path="m490,16342r9,e" filled="f" strokecolor="white" strokeweight=".37392mm">
              <v:path arrowok="t"/>
            </v:shape>
            <v:shape id="_x0000_s1225" style="position:absolute;left:490;top:16346;width:19;height:0" coordorigin="490,16346" coordsize="19,0" path="m490,16346r19,e" filled="f" strokecolor="white" strokeweight=".58pt">
              <v:path arrowok="t"/>
            </v:shape>
            <v:shape id="_x0000_s1224" style="position:absolute;left:509;top:16356;width:10891;height:0" coordorigin="509,16356" coordsize="10891,0" path="m509,16356r10891,e" filled="f" strokeweight=".58pt">
              <v:path arrowok="t"/>
            </v:shape>
            <v:shape id="_x0000_s1223" style="position:absolute;left:509;top:16337;width:10891;height:0" coordorigin="509,16337" coordsize="10891,0" path="m509,16337r10891,e" filled="f" strokeweight=".58pt">
              <v:path arrowok="t"/>
            </v:shape>
            <v:shape id="_x0000_s1222" style="position:absolute;left:11400;top:16356;width:29;height:0" coordorigin="11400,16356" coordsize="29,0" path="m11400,16356r29,e" filled="f" strokeweight=".58pt">
              <v:path arrowok="t"/>
            </v:shape>
            <w10:wrap anchorx="page" anchory="page"/>
          </v:group>
        </w:pict>
      </w:r>
    </w:p>
    <w:p w14:paraId="12214AD2" w14:textId="77777777" w:rsidR="007335A3" w:rsidRDefault="007335A3">
      <w:pPr>
        <w:spacing w:line="200" w:lineRule="exact"/>
      </w:pPr>
    </w:p>
    <w:p w14:paraId="22400526" w14:textId="77777777" w:rsidR="007335A3" w:rsidRDefault="007335A3">
      <w:pPr>
        <w:spacing w:line="200" w:lineRule="exact"/>
      </w:pPr>
    </w:p>
    <w:p w14:paraId="0D1258C0" w14:textId="77777777" w:rsidR="007335A3" w:rsidRDefault="007335A3">
      <w:pPr>
        <w:spacing w:line="200" w:lineRule="exact"/>
      </w:pPr>
    </w:p>
    <w:p w14:paraId="13E37E57" w14:textId="77777777" w:rsidR="007335A3" w:rsidRDefault="007335A3">
      <w:pPr>
        <w:spacing w:before="12" w:line="280" w:lineRule="exact"/>
        <w:rPr>
          <w:sz w:val="28"/>
          <w:szCs w:val="28"/>
        </w:rPr>
      </w:pPr>
    </w:p>
    <w:p w14:paraId="1972991D" w14:textId="77777777" w:rsidR="007335A3" w:rsidRDefault="00E32F29">
      <w:pPr>
        <w:spacing w:line="580" w:lineRule="exact"/>
        <w:ind w:left="2260"/>
        <w:rPr>
          <w:sz w:val="52"/>
          <w:szCs w:val="52"/>
        </w:rPr>
      </w:pPr>
      <w:r>
        <w:rPr>
          <w:b/>
          <w:position w:val="-1"/>
          <w:sz w:val="52"/>
          <w:szCs w:val="52"/>
          <w:u w:val="thick" w:color="000000"/>
        </w:rPr>
        <w:t>A</w:t>
      </w:r>
      <w:r>
        <w:rPr>
          <w:b/>
          <w:spacing w:val="1"/>
          <w:position w:val="-1"/>
          <w:sz w:val="52"/>
          <w:szCs w:val="52"/>
          <w:u w:val="thick" w:color="000000"/>
        </w:rPr>
        <w:t>C</w:t>
      </w:r>
      <w:r>
        <w:rPr>
          <w:b/>
          <w:spacing w:val="-2"/>
          <w:position w:val="-1"/>
          <w:sz w:val="52"/>
          <w:szCs w:val="52"/>
          <w:u w:val="thick" w:color="000000"/>
        </w:rPr>
        <w:t>K</w:t>
      </w:r>
      <w:r>
        <w:rPr>
          <w:b/>
          <w:position w:val="-1"/>
          <w:sz w:val="52"/>
          <w:szCs w:val="52"/>
          <w:u w:val="thick" w:color="000000"/>
        </w:rPr>
        <w:t>NO</w:t>
      </w:r>
      <w:r>
        <w:rPr>
          <w:b/>
          <w:spacing w:val="-2"/>
          <w:position w:val="-1"/>
          <w:sz w:val="52"/>
          <w:szCs w:val="52"/>
          <w:u w:val="thick" w:color="000000"/>
        </w:rPr>
        <w:t>WL</w:t>
      </w:r>
      <w:r>
        <w:rPr>
          <w:b/>
          <w:spacing w:val="-1"/>
          <w:position w:val="-1"/>
          <w:sz w:val="52"/>
          <w:szCs w:val="52"/>
          <w:u w:val="thick" w:color="000000"/>
        </w:rPr>
        <w:t>E</w:t>
      </w:r>
      <w:r>
        <w:rPr>
          <w:b/>
          <w:spacing w:val="-2"/>
          <w:position w:val="-1"/>
          <w:sz w:val="52"/>
          <w:szCs w:val="52"/>
          <w:u w:val="thick" w:color="000000"/>
        </w:rPr>
        <w:t>G</w:t>
      </w:r>
      <w:r>
        <w:rPr>
          <w:b/>
          <w:spacing w:val="1"/>
          <w:position w:val="-1"/>
          <w:sz w:val="52"/>
          <w:szCs w:val="52"/>
          <w:u w:val="thick" w:color="000000"/>
        </w:rPr>
        <w:t>E</w:t>
      </w:r>
      <w:r>
        <w:rPr>
          <w:b/>
          <w:spacing w:val="-2"/>
          <w:position w:val="-1"/>
          <w:sz w:val="52"/>
          <w:szCs w:val="52"/>
          <w:u w:val="thick" w:color="000000"/>
        </w:rPr>
        <w:t>ME</w:t>
      </w:r>
      <w:r>
        <w:rPr>
          <w:b/>
          <w:spacing w:val="8"/>
          <w:position w:val="-1"/>
          <w:sz w:val="52"/>
          <w:szCs w:val="52"/>
          <w:u w:val="thick" w:color="000000"/>
        </w:rPr>
        <w:t>N</w:t>
      </w:r>
      <w:r>
        <w:rPr>
          <w:b/>
          <w:position w:val="-1"/>
          <w:sz w:val="52"/>
          <w:szCs w:val="52"/>
          <w:u w:val="thick" w:color="000000"/>
        </w:rPr>
        <w:t>T</w:t>
      </w:r>
    </w:p>
    <w:p w14:paraId="5C68A847" w14:textId="77777777" w:rsidR="007335A3" w:rsidRDefault="007335A3">
      <w:pPr>
        <w:spacing w:before="7" w:line="160" w:lineRule="exact"/>
        <w:rPr>
          <w:sz w:val="17"/>
          <w:szCs w:val="17"/>
        </w:rPr>
      </w:pPr>
    </w:p>
    <w:p w14:paraId="360C9538" w14:textId="77777777" w:rsidR="007335A3" w:rsidRDefault="007335A3">
      <w:pPr>
        <w:spacing w:line="200" w:lineRule="exact"/>
      </w:pPr>
    </w:p>
    <w:p w14:paraId="1BC54EA0" w14:textId="77777777" w:rsidR="007335A3" w:rsidRDefault="007335A3">
      <w:pPr>
        <w:spacing w:line="200" w:lineRule="exact"/>
      </w:pPr>
    </w:p>
    <w:p w14:paraId="7B661C53" w14:textId="77777777" w:rsidR="007335A3" w:rsidRDefault="007335A3">
      <w:pPr>
        <w:spacing w:line="200" w:lineRule="exact"/>
      </w:pPr>
    </w:p>
    <w:p w14:paraId="175991F1" w14:textId="77777777" w:rsidR="007335A3" w:rsidRDefault="007335A3">
      <w:pPr>
        <w:spacing w:line="200" w:lineRule="exact"/>
      </w:pPr>
    </w:p>
    <w:p w14:paraId="624092B4" w14:textId="77777777" w:rsidR="007335A3" w:rsidRDefault="007335A3">
      <w:pPr>
        <w:spacing w:line="200" w:lineRule="exact"/>
      </w:pPr>
    </w:p>
    <w:p w14:paraId="62490085" w14:textId="77777777" w:rsidR="007335A3" w:rsidRDefault="007335A3">
      <w:pPr>
        <w:spacing w:line="200" w:lineRule="exact"/>
      </w:pPr>
    </w:p>
    <w:p w14:paraId="25A5D532" w14:textId="77777777" w:rsidR="007335A3" w:rsidRDefault="007335A3">
      <w:pPr>
        <w:spacing w:line="200" w:lineRule="exact"/>
      </w:pPr>
    </w:p>
    <w:p w14:paraId="65F0A1B3" w14:textId="77777777" w:rsidR="007335A3" w:rsidRDefault="007335A3">
      <w:pPr>
        <w:spacing w:line="200" w:lineRule="exact"/>
      </w:pPr>
    </w:p>
    <w:p w14:paraId="5B783541" w14:textId="77777777" w:rsidR="007335A3" w:rsidRDefault="00E32F29">
      <w:pPr>
        <w:spacing w:before="29" w:line="360" w:lineRule="auto"/>
        <w:ind w:left="100" w:right="77"/>
        <w:jc w:val="both"/>
        <w:rPr>
          <w:sz w:val="24"/>
          <w:szCs w:val="24"/>
        </w:rPr>
      </w:pPr>
      <w:r>
        <w:rPr>
          <w:spacing w:val="-1"/>
          <w:sz w:val="24"/>
          <w:szCs w:val="24"/>
        </w:rPr>
        <w:t>W</w:t>
      </w:r>
      <w:r>
        <w:rPr>
          <w:sz w:val="24"/>
          <w:szCs w:val="24"/>
        </w:rPr>
        <w:t>e</w:t>
      </w:r>
      <w:r>
        <w:rPr>
          <w:spacing w:val="-1"/>
          <w:sz w:val="24"/>
          <w:szCs w:val="24"/>
        </w:rPr>
        <w:t xml:space="preserve"> </w:t>
      </w:r>
      <w:r>
        <w:rPr>
          <w:sz w:val="24"/>
          <w:szCs w:val="24"/>
        </w:rPr>
        <w:t>would l</w:t>
      </w:r>
      <w:r>
        <w:rPr>
          <w:spacing w:val="1"/>
          <w:sz w:val="24"/>
          <w:szCs w:val="24"/>
        </w:rPr>
        <w:t>i</w:t>
      </w:r>
      <w:r>
        <w:rPr>
          <w:sz w:val="24"/>
          <w:szCs w:val="24"/>
        </w:rPr>
        <w:t>ke</w:t>
      </w:r>
      <w:r>
        <w:rPr>
          <w:spacing w:val="-1"/>
          <w:sz w:val="24"/>
          <w:szCs w:val="24"/>
        </w:rPr>
        <w:t xml:space="preserve"> </w:t>
      </w:r>
      <w:r>
        <w:rPr>
          <w:sz w:val="24"/>
          <w:szCs w:val="24"/>
        </w:rPr>
        <w:t>to exp</w:t>
      </w:r>
      <w:r>
        <w:rPr>
          <w:spacing w:val="-1"/>
          <w:sz w:val="24"/>
          <w:szCs w:val="24"/>
        </w:rPr>
        <w:t>re</w:t>
      </w:r>
      <w:r>
        <w:rPr>
          <w:sz w:val="24"/>
          <w:szCs w:val="24"/>
        </w:rPr>
        <w:t>ss</w:t>
      </w:r>
      <w:r>
        <w:rPr>
          <w:spacing w:val="3"/>
          <w:sz w:val="24"/>
          <w:szCs w:val="24"/>
        </w:rPr>
        <w:t xml:space="preserve"> </w:t>
      </w:r>
      <w:r>
        <w:rPr>
          <w:sz w:val="24"/>
          <w:szCs w:val="24"/>
        </w:rPr>
        <w:t xml:space="preserve">our </w:t>
      </w:r>
      <w:r>
        <w:rPr>
          <w:spacing w:val="-1"/>
          <w:sz w:val="24"/>
          <w:szCs w:val="24"/>
        </w:rPr>
        <w:t>dee</w:t>
      </w:r>
      <w:r>
        <w:rPr>
          <w:sz w:val="24"/>
          <w:szCs w:val="24"/>
        </w:rPr>
        <w:t>p</w:t>
      </w:r>
      <w:r>
        <w:rPr>
          <w:spacing w:val="-1"/>
          <w:sz w:val="24"/>
          <w:szCs w:val="24"/>
        </w:rPr>
        <w:t>e</w:t>
      </w:r>
      <w:r>
        <w:rPr>
          <w:sz w:val="24"/>
          <w:szCs w:val="24"/>
        </w:rPr>
        <w:t>st app</w:t>
      </w:r>
      <w:r>
        <w:rPr>
          <w:spacing w:val="1"/>
          <w:sz w:val="24"/>
          <w:szCs w:val="24"/>
        </w:rPr>
        <w:t>r</w:t>
      </w:r>
      <w:r>
        <w:rPr>
          <w:spacing w:val="-1"/>
          <w:sz w:val="24"/>
          <w:szCs w:val="24"/>
        </w:rPr>
        <w:t>ec</w:t>
      </w:r>
      <w:r>
        <w:rPr>
          <w:sz w:val="24"/>
          <w:szCs w:val="24"/>
        </w:rPr>
        <w:t>iation</w:t>
      </w:r>
      <w:r>
        <w:rPr>
          <w:spacing w:val="3"/>
          <w:sz w:val="24"/>
          <w:szCs w:val="24"/>
        </w:rPr>
        <w:t xml:space="preserve"> </w:t>
      </w:r>
      <w:r>
        <w:rPr>
          <w:sz w:val="24"/>
          <w:szCs w:val="24"/>
        </w:rPr>
        <w:t xml:space="preserve">to all </w:t>
      </w:r>
      <w:r>
        <w:rPr>
          <w:spacing w:val="1"/>
          <w:sz w:val="24"/>
          <w:szCs w:val="24"/>
        </w:rPr>
        <w:t>t</w:t>
      </w:r>
      <w:r>
        <w:rPr>
          <w:sz w:val="24"/>
          <w:szCs w:val="24"/>
        </w:rPr>
        <w:t>hose</w:t>
      </w:r>
      <w:r>
        <w:rPr>
          <w:spacing w:val="-1"/>
          <w:sz w:val="24"/>
          <w:szCs w:val="24"/>
        </w:rPr>
        <w:t xml:space="preserve"> </w:t>
      </w:r>
      <w:r>
        <w:rPr>
          <w:sz w:val="24"/>
          <w:szCs w:val="24"/>
        </w:rPr>
        <w:t>who p</w:t>
      </w:r>
      <w:r>
        <w:rPr>
          <w:spacing w:val="-1"/>
          <w:sz w:val="24"/>
          <w:szCs w:val="24"/>
        </w:rPr>
        <w:t>r</w:t>
      </w:r>
      <w:r>
        <w:rPr>
          <w:sz w:val="24"/>
          <w:szCs w:val="24"/>
        </w:rPr>
        <w:t>ovided us the possibil</w:t>
      </w:r>
      <w:r>
        <w:rPr>
          <w:spacing w:val="-1"/>
          <w:sz w:val="24"/>
          <w:szCs w:val="24"/>
        </w:rPr>
        <w:t>i</w:t>
      </w:r>
      <w:r>
        <w:rPr>
          <w:sz w:val="24"/>
          <w:szCs w:val="24"/>
        </w:rPr>
        <w:t>ty to</w:t>
      </w:r>
      <w:r>
        <w:rPr>
          <w:spacing w:val="1"/>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 th</w:t>
      </w:r>
      <w:r>
        <w:rPr>
          <w:spacing w:val="1"/>
          <w:sz w:val="24"/>
          <w:szCs w:val="24"/>
        </w:rPr>
        <w:t>i</w:t>
      </w:r>
      <w:r>
        <w:rPr>
          <w:sz w:val="24"/>
          <w:szCs w:val="24"/>
        </w:rPr>
        <w:t>s</w:t>
      </w:r>
      <w:r>
        <w:rPr>
          <w:spacing w:val="1"/>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w:t>
      </w:r>
      <w:r>
        <w:rPr>
          <w:spacing w:val="1"/>
          <w:sz w:val="24"/>
          <w:szCs w:val="24"/>
        </w:rPr>
        <w:t xml:space="preserve"> </w:t>
      </w:r>
      <w:r>
        <w:rPr>
          <w:spacing w:val="-1"/>
          <w:sz w:val="24"/>
          <w:szCs w:val="24"/>
        </w:rPr>
        <w:t>W</w:t>
      </w:r>
      <w:r>
        <w:rPr>
          <w:sz w:val="24"/>
          <w:szCs w:val="24"/>
        </w:rPr>
        <w:t>e</w:t>
      </w:r>
      <w:r>
        <w:rPr>
          <w:spacing w:val="2"/>
          <w:sz w:val="24"/>
          <w:szCs w:val="24"/>
        </w:rPr>
        <w:t xml:space="preserve"> </w:t>
      </w:r>
      <w:r>
        <w:rPr>
          <w:spacing w:val="-1"/>
          <w:sz w:val="24"/>
          <w:szCs w:val="24"/>
        </w:rPr>
        <w:t>e</w:t>
      </w:r>
      <w:r>
        <w:rPr>
          <w:sz w:val="24"/>
          <w:szCs w:val="24"/>
        </w:rPr>
        <w:t>xpr</w:t>
      </w:r>
      <w:r>
        <w:rPr>
          <w:spacing w:val="-2"/>
          <w:sz w:val="24"/>
          <w:szCs w:val="24"/>
        </w:rPr>
        <w:t>e</w:t>
      </w:r>
      <w:r>
        <w:rPr>
          <w:sz w:val="24"/>
          <w:szCs w:val="24"/>
        </w:rPr>
        <w:t>ss</w:t>
      </w:r>
      <w:r>
        <w:rPr>
          <w:spacing w:val="3"/>
          <w:sz w:val="24"/>
          <w:szCs w:val="24"/>
        </w:rPr>
        <w:t xml:space="preserve"> </w:t>
      </w:r>
      <w:r>
        <w:rPr>
          <w:sz w:val="24"/>
          <w:szCs w:val="24"/>
        </w:rPr>
        <w:t>our pr</w:t>
      </w:r>
      <w:r>
        <w:rPr>
          <w:spacing w:val="1"/>
          <w:sz w:val="24"/>
          <w:szCs w:val="24"/>
        </w:rPr>
        <w:t>o</w:t>
      </w:r>
      <w:r>
        <w:rPr>
          <w:sz w:val="24"/>
          <w:szCs w:val="24"/>
        </w:rPr>
        <w:t>fo</w:t>
      </w:r>
      <w:r>
        <w:rPr>
          <w:spacing w:val="1"/>
          <w:sz w:val="24"/>
          <w:szCs w:val="24"/>
        </w:rPr>
        <w:t>u</w:t>
      </w:r>
      <w:r>
        <w:rPr>
          <w:sz w:val="24"/>
          <w:szCs w:val="24"/>
        </w:rPr>
        <w:t>nd</w:t>
      </w:r>
      <w:r>
        <w:rPr>
          <w:spacing w:val="1"/>
          <w:sz w:val="24"/>
          <w:szCs w:val="24"/>
        </w:rPr>
        <w:t xml:space="preserve"> </w:t>
      </w:r>
      <w:r>
        <w:rPr>
          <w:sz w:val="24"/>
          <w:szCs w:val="24"/>
        </w:rPr>
        <w:t>gr</w:t>
      </w:r>
      <w:r>
        <w:rPr>
          <w:spacing w:val="-2"/>
          <w:sz w:val="24"/>
          <w:szCs w:val="24"/>
        </w:rPr>
        <w:t>a</w:t>
      </w:r>
      <w:r>
        <w:rPr>
          <w:sz w:val="24"/>
          <w:szCs w:val="24"/>
        </w:rPr>
        <w:t>t</w:t>
      </w:r>
      <w:r>
        <w:rPr>
          <w:spacing w:val="1"/>
          <w:sz w:val="24"/>
          <w:szCs w:val="24"/>
        </w:rPr>
        <w:t>i</w:t>
      </w:r>
      <w:r>
        <w:rPr>
          <w:sz w:val="24"/>
          <w:szCs w:val="24"/>
        </w:rPr>
        <w:t xml:space="preserve">tude </w:t>
      </w:r>
      <w:r>
        <w:rPr>
          <w:spacing w:val="2"/>
          <w:sz w:val="24"/>
          <w:szCs w:val="24"/>
        </w:rPr>
        <w:t>w</w:t>
      </w:r>
      <w:r>
        <w:rPr>
          <w:sz w:val="24"/>
          <w:szCs w:val="24"/>
        </w:rPr>
        <w:t>e give to</w:t>
      </w:r>
      <w:r>
        <w:rPr>
          <w:spacing w:val="3"/>
          <w:sz w:val="24"/>
          <w:szCs w:val="24"/>
        </w:rPr>
        <w:t xml:space="preserve"> </w:t>
      </w:r>
      <w:r>
        <w:rPr>
          <w:sz w:val="24"/>
          <w:szCs w:val="24"/>
        </w:rPr>
        <w:t>our</w:t>
      </w:r>
      <w:r>
        <w:rPr>
          <w:spacing w:val="7"/>
          <w:sz w:val="24"/>
          <w:szCs w:val="24"/>
        </w:rPr>
        <w:t xml:space="preserve"> </w:t>
      </w:r>
      <w:r>
        <w:rPr>
          <w:b/>
          <w:sz w:val="24"/>
          <w:szCs w:val="24"/>
        </w:rPr>
        <w:t>P</w:t>
      </w:r>
      <w:r>
        <w:rPr>
          <w:b/>
          <w:spacing w:val="-1"/>
          <w:sz w:val="24"/>
          <w:szCs w:val="24"/>
        </w:rPr>
        <w:t>r</w:t>
      </w:r>
      <w:r>
        <w:rPr>
          <w:b/>
          <w:spacing w:val="2"/>
          <w:sz w:val="24"/>
          <w:szCs w:val="24"/>
        </w:rPr>
        <w:t>o</w:t>
      </w:r>
      <w:r>
        <w:rPr>
          <w:b/>
          <w:sz w:val="24"/>
          <w:szCs w:val="24"/>
        </w:rPr>
        <w:t>f.</w:t>
      </w:r>
      <w:r>
        <w:rPr>
          <w:b/>
          <w:spacing w:val="1"/>
          <w:sz w:val="24"/>
          <w:szCs w:val="24"/>
        </w:rPr>
        <w:t xml:space="preserve"> </w:t>
      </w:r>
      <w:r>
        <w:rPr>
          <w:b/>
          <w:sz w:val="24"/>
          <w:szCs w:val="24"/>
        </w:rPr>
        <w:t>Vi</w:t>
      </w:r>
      <w:r>
        <w:rPr>
          <w:b/>
          <w:spacing w:val="1"/>
          <w:sz w:val="24"/>
          <w:szCs w:val="24"/>
        </w:rPr>
        <w:t>n</w:t>
      </w:r>
      <w:r>
        <w:rPr>
          <w:b/>
          <w:sz w:val="24"/>
          <w:szCs w:val="24"/>
        </w:rPr>
        <w:t xml:space="preserve">ita </w:t>
      </w:r>
      <w:proofErr w:type="spellStart"/>
      <w:r>
        <w:rPr>
          <w:b/>
          <w:sz w:val="24"/>
          <w:szCs w:val="24"/>
        </w:rPr>
        <w:t>B</w:t>
      </w:r>
      <w:r>
        <w:rPr>
          <w:b/>
          <w:spacing w:val="1"/>
          <w:sz w:val="24"/>
          <w:szCs w:val="24"/>
        </w:rPr>
        <w:t>h</w:t>
      </w:r>
      <w:r>
        <w:rPr>
          <w:b/>
          <w:sz w:val="24"/>
          <w:szCs w:val="24"/>
        </w:rPr>
        <w:t>a</w:t>
      </w:r>
      <w:r>
        <w:rPr>
          <w:b/>
          <w:spacing w:val="1"/>
          <w:sz w:val="24"/>
          <w:szCs w:val="24"/>
        </w:rPr>
        <w:t>n</w:t>
      </w:r>
      <w:r>
        <w:rPr>
          <w:b/>
          <w:spacing w:val="-1"/>
          <w:sz w:val="24"/>
          <w:szCs w:val="24"/>
        </w:rPr>
        <w:t>d</w:t>
      </w:r>
      <w:r>
        <w:rPr>
          <w:b/>
          <w:sz w:val="24"/>
          <w:szCs w:val="24"/>
        </w:rPr>
        <w:t>iwad</w:t>
      </w:r>
      <w:proofErr w:type="spellEnd"/>
      <w:r>
        <w:rPr>
          <w:b/>
          <w:spacing w:val="3"/>
          <w:sz w:val="24"/>
          <w:szCs w:val="24"/>
        </w:rPr>
        <w:t xml:space="preserve"> </w:t>
      </w:r>
      <w:r>
        <w:rPr>
          <w:sz w:val="24"/>
          <w:szCs w:val="24"/>
        </w:rPr>
        <w:t>M</w:t>
      </w:r>
      <w:r>
        <w:rPr>
          <w:spacing w:val="-1"/>
          <w:sz w:val="24"/>
          <w:szCs w:val="24"/>
        </w:rPr>
        <w:t>a</w:t>
      </w:r>
      <w:r>
        <w:rPr>
          <w:sz w:val="24"/>
          <w:szCs w:val="24"/>
        </w:rPr>
        <w:t>’</w:t>
      </w:r>
      <w:r>
        <w:rPr>
          <w:spacing w:val="-2"/>
          <w:sz w:val="24"/>
          <w:szCs w:val="24"/>
        </w:rPr>
        <w:t>a</w:t>
      </w:r>
      <w:r>
        <w:rPr>
          <w:sz w:val="24"/>
          <w:szCs w:val="24"/>
        </w:rPr>
        <w:t>m,</w:t>
      </w:r>
      <w:r>
        <w:rPr>
          <w:spacing w:val="2"/>
          <w:sz w:val="24"/>
          <w:szCs w:val="24"/>
        </w:rPr>
        <w:t xml:space="preserve"> </w:t>
      </w:r>
      <w:r>
        <w:rPr>
          <w:sz w:val="24"/>
          <w:szCs w:val="24"/>
        </w:rPr>
        <w:t>our</w:t>
      </w:r>
      <w:r>
        <w:rPr>
          <w:spacing w:val="3"/>
          <w:sz w:val="24"/>
          <w:szCs w:val="24"/>
        </w:rPr>
        <w:t xml:space="preserve"> </w:t>
      </w:r>
      <w:r>
        <w:rPr>
          <w:sz w:val="24"/>
          <w:szCs w:val="24"/>
        </w:rPr>
        <w:t>r</w:t>
      </w:r>
      <w:r>
        <w:rPr>
          <w:spacing w:val="-2"/>
          <w:sz w:val="24"/>
          <w:szCs w:val="24"/>
        </w:rPr>
        <w:t>e</w:t>
      </w:r>
      <w:r>
        <w:rPr>
          <w:sz w:val="24"/>
          <w:szCs w:val="24"/>
        </w:rPr>
        <w:t>sp</w:t>
      </w:r>
      <w:r>
        <w:rPr>
          <w:spacing w:val="1"/>
          <w:sz w:val="24"/>
          <w:szCs w:val="24"/>
        </w:rPr>
        <w:t>e</w:t>
      </w:r>
      <w:r>
        <w:rPr>
          <w:spacing w:val="-1"/>
          <w:sz w:val="24"/>
          <w:szCs w:val="24"/>
        </w:rPr>
        <w:t>c</w:t>
      </w:r>
      <w:r>
        <w:rPr>
          <w:sz w:val="24"/>
          <w:szCs w:val="24"/>
        </w:rPr>
        <w:t>table pro</w:t>
      </w:r>
      <w:r>
        <w:rPr>
          <w:spacing w:val="2"/>
          <w:sz w:val="24"/>
          <w:szCs w:val="24"/>
        </w:rPr>
        <w:t>j</w:t>
      </w:r>
      <w:r>
        <w:rPr>
          <w:spacing w:val="-1"/>
          <w:sz w:val="24"/>
          <w:szCs w:val="24"/>
        </w:rPr>
        <w:t>ec</w:t>
      </w:r>
      <w:r>
        <w:rPr>
          <w:sz w:val="24"/>
          <w:szCs w:val="24"/>
        </w:rPr>
        <w:t>t</w:t>
      </w:r>
      <w:r>
        <w:rPr>
          <w:spacing w:val="2"/>
          <w:sz w:val="24"/>
          <w:szCs w:val="24"/>
        </w:rPr>
        <w:t xml:space="preserve"> </w:t>
      </w:r>
      <w:r>
        <w:rPr>
          <w:sz w:val="24"/>
          <w:szCs w:val="24"/>
        </w:rPr>
        <w:t>gu</w:t>
      </w:r>
      <w:r>
        <w:rPr>
          <w:spacing w:val="3"/>
          <w:sz w:val="24"/>
          <w:szCs w:val="24"/>
        </w:rPr>
        <w:t>i</w:t>
      </w:r>
      <w:r>
        <w:rPr>
          <w:sz w:val="24"/>
          <w:szCs w:val="24"/>
        </w:rPr>
        <w:t>d</w:t>
      </w:r>
      <w:r>
        <w:rPr>
          <w:spacing w:val="-1"/>
          <w:sz w:val="24"/>
          <w:szCs w:val="24"/>
        </w:rPr>
        <w:t>e</w:t>
      </w:r>
      <w:r>
        <w:rPr>
          <w:sz w:val="24"/>
          <w:szCs w:val="24"/>
        </w:rPr>
        <w:t>,</w:t>
      </w:r>
      <w:r>
        <w:rPr>
          <w:spacing w:val="1"/>
          <w:sz w:val="24"/>
          <w:szCs w:val="24"/>
        </w:rPr>
        <w:t xml:space="preserve"> </w:t>
      </w:r>
      <w:r>
        <w:rPr>
          <w:sz w:val="24"/>
          <w:szCs w:val="24"/>
        </w:rPr>
        <w:t xml:space="preserve">for </w:t>
      </w:r>
      <w:r>
        <w:rPr>
          <w:spacing w:val="2"/>
          <w:sz w:val="24"/>
          <w:szCs w:val="24"/>
        </w:rPr>
        <w:t>h</w:t>
      </w:r>
      <w:r>
        <w:rPr>
          <w:spacing w:val="-1"/>
          <w:sz w:val="24"/>
          <w:szCs w:val="24"/>
        </w:rPr>
        <w:t>e</w:t>
      </w:r>
      <w:r>
        <w:rPr>
          <w:sz w:val="24"/>
          <w:szCs w:val="24"/>
        </w:rPr>
        <w:t>r gi</w:t>
      </w:r>
      <w:r>
        <w:rPr>
          <w:spacing w:val="3"/>
          <w:sz w:val="24"/>
          <w:szCs w:val="24"/>
        </w:rPr>
        <w:t>g</w:t>
      </w:r>
      <w:r>
        <w:rPr>
          <w:spacing w:val="-1"/>
          <w:sz w:val="24"/>
          <w:szCs w:val="24"/>
        </w:rPr>
        <w:t>a</w:t>
      </w:r>
      <w:r>
        <w:rPr>
          <w:sz w:val="24"/>
          <w:szCs w:val="24"/>
        </w:rPr>
        <w:t>nt</w:t>
      </w:r>
      <w:r>
        <w:rPr>
          <w:spacing w:val="1"/>
          <w:sz w:val="24"/>
          <w:szCs w:val="24"/>
        </w:rPr>
        <w:t>i</w:t>
      </w:r>
      <w:r>
        <w:rPr>
          <w:sz w:val="24"/>
          <w:szCs w:val="24"/>
        </w:rPr>
        <w:t>c su</w:t>
      </w:r>
      <w:r>
        <w:rPr>
          <w:spacing w:val="2"/>
          <w:sz w:val="24"/>
          <w:szCs w:val="24"/>
        </w:rPr>
        <w:t>p</w:t>
      </w:r>
      <w:r>
        <w:rPr>
          <w:sz w:val="24"/>
          <w:szCs w:val="24"/>
        </w:rPr>
        <w:t>port</w:t>
      </w:r>
      <w:r>
        <w:rPr>
          <w:spacing w:val="6"/>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guida</w:t>
      </w:r>
      <w:r>
        <w:rPr>
          <w:spacing w:val="2"/>
          <w:sz w:val="24"/>
          <w:szCs w:val="24"/>
        </w:rPr>
        <w:t>n</w:t>
      </w:r>
      <w:r>
        <w:rPr>
          <w:spacing w:val="-1"/>
          <w:sz w:val="24"/>
          <w:szCs w:val="24"/>
        </w:rPr>
        <w:t>ce</w:t>
      </w:r>
      <w:r>
        <w:rPr>
          <w:sz w:val="24"/>
          <w:szCs w:val="24"/>
        </w:rPr>
        <w:t xml:space="preserve">. </w:t>
      </w:r>
      <w:r>
        <w:rPr>
          <w:spacing w:val="-1"/>
          <w:sz w:val="24"/>
          <w:szCs w:val="24"/>
        </w:rPr>
        <w:t>W</w:t>
      </w:r>
      <w:r>
        <w:rPr>
          <w:sz w:val="24"/>
          <w:szCs w:val="24"/>
        </w:rPr>
        <w:t>i</w:t>
      </w:r>
      <w:r>
        <w:rPr>
          <w:spacing w:val="1"/>
          <w:sz w:val="24"/>
          <w:szCs w:val="24"/>
        </w:rPr>
        <w:t>t</w:t>
      </w:r>
      <w:r>
        <w:rPr>
          <w:sz w:val="24"/>
          <w:szCs w:val="24"/>
        </w:rPr>
        <w:t>hout her</w:t>
      </w:r>
      <w:r>
        <w:rPr>
          <w:spacing w:val="-1"/>
          <w:sz w:val="24"/>
          <w:szCs w:val="24"/>
        </w:rPr>
        <w:t xml:space="preserve"> c</w:t>
      </w:r>
      <w:r>
        <w:rPr>
          <w:sz w:val="24"/>
          <w:szCs w:val="24"/>
        </w:rPr>
        <w:t>ouns</w:t>
      </w:r>
      <w:r>
        <w:rPr>
          <w:spacing w:val="-1"/>
          <w:sz w:val="24"/>
          <w:szCs w:val="24"/>
        </w:rPr>
        <w:t>e</w:t>
      </w:r>
      <w:r>
        <w:rPr>
          <w:sz w:val="24"/>
          <w:szCs w:val="24"/>
        </w:rPr>
        <w:t>l</w:t>
      </w:r>
      <w:r>
        <w:rPr>
          <w:spacing w:val="1"/>
          <w:sz w:val="24"/>
          <w:szCs w:val="24"/>
        </w:rPr>
        <w:t>i</w:t>
      </w:r>
      <w:r>
        <w:rPr>
          <w:sz w:val="24"/>
          <w:szCs w:val="24"/>
        </w:rPr>
        <w:t xml:space="preserve">ng </w:t>
      </w:r>
      <w:r>
        <w:rPr>
          <w:spacing w:val="2"/>
          <w:sz w:val="24"/>
          <w:szCs w:val="24"/>
        </w:rPr>
        <w:t>o</w:t>
      </w:r>
      <w:r>
        <w:rPr>
          <w:sz w:val="24"/>
          <w:szCs w:val="24"/>
        </w:rPr>
        <w:t>ur p</w:t>
      </w:r>
      <w:r>
        <w:rPr>
          <w:spacing w:val="-1"/>
          <w:sz w:val="24"/>
          <w:szCs w:val="24"/>
        </w:rPr>
        <w:t>r</w:t>
      </w:r>
      <w:r>
        <w:rPr>
          <w:sz w:val="24"/>
          <w:szCs w:val="24"/>
        </w:rPr>
        <w:t>oje</w:t>
      </w:r>
      <w:r>
        <w:rPr>
          <w:spacing w:val="-1"/>
          <w:sz w:val="24"/>
          <w:szCs w:val="24"/>
        </w:rPr>
        <w:t>c</w:t>
      </w:r>
      <w:r>
        <w:rPr>
          <w:sz w:val="24"/>
          <w:szCs w:val="24"/>
        </w:rPr>
        <w:t>t would not</w:t>
      </w:r>
      <w:r>
        <w:rPr>
          <w:spacing w:val="1"/>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1"/>
          <w:sz w:val="24"/>
          <w:szCs w:val="24"/>
        </w:rPr>
        <w:t xml:space="preserve"> </w:t>
      </w:r>
      <w:r>
        <w:rPr>
          <w:sz w:val="24"/>
          <w:szCs w:val="24"/>
        </w:rPr>
        <w:t>s</w:t>
      </w:r>
      <w:r>
        <w:rPr>
          <w:spacing w:val="-1"/>
          <w:sz w:val="24"/>
          <w:szCs w:val="24"/>
        </w:rPr>
        <w:t>ee</w:t>
      </w:r>
      <w:r>
        <w:rPr>
          <w:sz w:val="24"/>
          <w:szCs w:val="24"/>
        </w:rPr>
        <w:t>n the light</w:t>
      </w:r>
      <w:r>
        <w:rPr>
          <w:spacing w:val="1"/>
          <w:sz w:val="24"/>
          <w:szCs w:val="24"/>
        </w:rPr>
        <w:t xml:space="preserve"> </w:t>
      </w:r>
      <w:r>
        <w:rPr>
          <w:sz w:val="24"/>
          <w:szCs w:val="24"/>
        </w:rPr>
        <w:t>of the</w:t>
      </w:r>
      <w:r>
        <w:rPr>
          <w:spacing w:val="-1"/>
          <w:sz w:val="24"/>
          <w:szCs w:val="24"/>
        </w:rPr>
        <w:t xml:space="preserve"> </w:t>
      </w:r>
      <w:r>
        <w:rPr>
          <w:spacing w:val="2"/>
          <w:sz w:val="24"/>
          <w:szCs w:val="24"/>
        </w:rPr>
        <w:t>d</w:t>
      </w:r>
      <w:r>
        <w:rPr>
          <w:spacing w:val="1"/>
          <w:sz w:val="24"/>
          <w:szCs w:val="24"/>
        </w:rPr>
        <w:t>a</w:t>
      </w:r>
      <w:r>
        <w:rPr>
          <w:sz w:val="24"/>
          <w:szCs w:val="24"/>
        </w:rPr>
        <w:t>y.</w:t>
      </w:r>
    </w:p>
    <w:p w14:paraId="2D9FE7AA" w14:textId="77777777" w:rsidR="007335A3" w:rsidRDefault="007335A3">
      <w:pPr>
        <w:spacing w:before="5" w:line="160" w:lineRule="exact"/>
        <w:rPr>
          <w:sz w:val="16"/>
          <w:szCs w:val="16"/>
        </w:rPr>
      </w:pPr>
    </w:p>
    <w:p w14:paraId="6A87318F" w14:textId="77777777" w:rsidR="007335A3" w:rsidRDefault="007335A3">
      <w:pPr>
        <w:spacing w:line="200" w:lineRule="exact"/>
      </w:pPr>
    </w:p>
    <w:p w14:paraId="5F851BC1" w14:textId="77777777" w:rsidR="007335A3" w:rsidRDefault="007335A3">
      <w:pPr>
        <w:spacing w:line="200" w:lineRule="exact"/>
      </w:pPr>
    </w:p>
    <w:p w14:paraId="1086AF08" w14:textId="77777777" w:rsidR="007335A3" w:rsidRDefault="00E32F29">
      <w:pPr>
        <w:ind w:left="100" w:right="985"/>
        <w:jc w:val="both"/>
        <w:rPr>
          <w:sz w:val="24"/>
          <w:szCs w:val="24"/>
        </w:rPr>
      </w:pPr>
      <w:proofErr w:type="gramStart"/>
      <w:r>
        <w:rPr>
          <w:spacing w:val="-1"/>
          <w:sz w:val="24"/>
          <w:szCs w:val="24"/>
        </w:rPr>
        <w:t>W</w:t>
      </w:r>
      <w:r>
        <w:rPr>
          <w:sz w:val="24"/>
          <w:szCs w:val="24"/>
        </w:rPr>
        <w:t xml:space="preserve">e </w:t>
      </w:r>
      <w:r>
        <w:rPr>
          <w:spacing w:val="1"/>
          <w:sz w:val="24"/>
          <w:szCs w:val="24"/>
        </w:rPr>
        <w:t xml:space="preserve"> </w:t>
      </w:r>
      <w:r>
        <w:rPr>
          <w:spacing w:val="-1"/>
          <w:sz w:val="24"/>
          <w:szCs w:val="24"/>
        </w:rPr>
        <w:t>e</w:t>
      </w:r>
      <w:r>
        <w:rPr>
          <w:sz w:val="24"/>
          <w:szCs w:val="24"/>
        </w:rPr>
        <w:t>xt</w:t>
      </w:r>
      <w:r>
        <w:rPr>
          <w:spacing w:val="-3"/>
          <w:sz w:val="24"/>
          <w:szCs w:val="24"/>
        </w:rPr>
        <w:t>e</w:t>
      </w:r>
      <w:r>
        <w:rPr>
          <w:sz w:val="24"/>
          <w:szCs w:val="24"/>
        </w:rPr>
        <w:t>nd</w:t>
      </w:r>
      <w:proofErr w:type="gramEnd"/>
      <w:r>
        <w:rPr>
          <w:sz w:val="24"/>
          <w:szCs w:val="24"/>
        </w:rPr>
        <w:t xml:space="preserve"> </w:t>
      </w:r>
      <w:r>
        <w:rPr>
          <w:spacing w:val="5"/>
          <w:sz w:val="24"/>
          <w:szCs w:val="24"/>
        </w:rPr>
        <w:t xml:space="preserve"> </w:t>
      </w:r>
      <w:r>
        <w:rPr>
          <w:sz w:val="24"/>
          <w:szCs w:val="24"/>
        </w:rPr>
        <w:t xml:space="preserve">our </w:t>
      </w:r>
      <w:r>
        <w:rPr>
          <w:spacing w:val="4"/>
          <w:sz w:val="24"/>
          <w:szCs w:val="24"/>
        </w:rPr>
        <w:t xml:space="preserve"> </w:t>
      </w:r>
      <w:r>
        <w:rPr>
          <w:sz w:val="24"/>
          <w:szCs w:val="24"/>
        </w:rPr>
        <w:t>sin</w:t>
      </w:r>
      <w:r>
        <w:rPr>
          <w:spacing w:val="-1"/>
          <w:sz w:val="24"/>
          <w:szCs w:val="24"/>
        </w:rPr>
        <w:t>c</w:t>
      </w:r>
      <w:r>
        <w:rPr>
          <w:spacing w:val="-3"/>
          <w:sz w:val="24"/>
          <w:szCs w:val="24"/>
        </w:rPr>
        <w:t>e</w:t>
      </w:r>
      <w:r>
        <w:rPr>
          <w:spacing w:val="4"/>
          <w:sz w:val="24"/>
          <w:szCs w:val="24"/>
        </w:rPr>
        <w:t>r</w:t>
      </w:r>
      <w:r>
        <w:rPr>
          <w:sz w:val="24"/>
          <w:szCs w:val="24"/>
        </w:rPr>
        <w:t xml:space="preserve">e </w:t>
      </w:r>
      <w:r>
        <w:rPr>
          <w:spacing w:val="4"/>
          <w:sz w:val="24"/>
          <w:szCs w:val="24"/>
        </w:rPr>
        <w:t xml:space="preserve"> </w:t>
      </w:r>
      <w:r>
        <w:rPr>
          <w:sz w:val="24"/>
          <w:szCs w:val="24"/>
        </w:rPr>
        <w:t>th</w:t>
      </w:r>
      <w:r>
        <w:rPr>
          <w:spacing w:val="-3"/>
          <w:sz w:val="24"/>
          <w:szCs w:val="24"/>
        </w:rPr>
        <w:t>a</w:t>
      </w:r>
      <w:r>
        <w:rPr>
          <w:sz w:val="24"/>
          <w:szCs w:val="24"/>
        </w:rPr>
        <w:t xml:space="preserve">nks </w:t>
      </w:r>
      <w:r>
        <w:rPr>
          <w:spacing w:val="7"/>
          <w:sz w:val="24"/>
          <w:szCs w:val="24"/>
        </w:rPr>
        <w:t xml:space="preserve"> </w:t>
      </w:r>
      <w:r>
        <w:rPr>
          <w:sz w:val="24"/>
          <w:szCs w:val="24"/>
        </w:rPr>
        <w:t xml:space="preserve">to </w:t>
      </w:r>
      <w:r>
        <w:rPr>
          <w:spacing w:val="7"/>
          <w:sz w:val="24"/>
          <w:szCs w:val="24"/>
        </w:rPr>
        <w:t xml:space="preserve"> </w:t>
      </w:r>
      <w:r>
        <w:rPr>
          <w:b/>
          <w:spacing w:val="2"/>
          <w:sz w:val="24"/>
          <w:szCs w:val="24"/>
        </w:rPr>
        <w:t>D</w:t>
      </w:r>
      <w:r>
        <w:rPr>
          <w:b/>
          <w:spacing w:val="-1"/>
          <w:sz w:val="24"/>
          <w:szCs w:val="24"/>
        </w:rPr>
        <w:t>r</w:t>
      </w:r>
      <w:r>
        <w:rPr>
          <w:b/>
          <w:sz w:val="24"/>
          <w:szCs w:val="24"/>
        </w:rPr>
        <w:t>. Vi</w:t>
      </w:r>
      <w:r>
        <w:rPr>
          <w:b/>
          <w:spacing w:val="1"/>
          <w:sz w:val="24"/>
          <w:szCs w:val="24"/>
        </w:rPr>
        <w:t>p</w:t>
      </w:r>
      <w:r>
        <w:rPr>
          <w:b/>
          <w:spacing w:val="-1"/>
          <w:sz w:val="24"/>
          <w:szCs w:val="24"/>
        </w:rPr>
        <w:t>u</w:t>
      </w:r>
      <w:r>
        <w:rPr>
          <w:b/>
          <w:sz w:val="24"/>
          <w:szCs w:val="24"/>
        </w:rPr>
        <w:t xml:space="preserve">l </w:t>
      </w:r>
      <w:proofErr w:type="spellStart"/>
      <w:r>
        <w:rPr>
          <w:b/>
          <w:sz w:val="24"/>
          <w:szCs w:val="24"/>
        </w:rPr>
        <w:t>Dala</w:t>
      </w:r>
      <w:r>
        <w:rPr>
          <w:b/>
          <w:spacing w:val="2"/>
          <w:sz w:val="24"/>
          <w:szCs w:val="24"/>
        </w:rPr>
        <w:t>l</w:t>
      </w:r>
      <w:proofErr w:type="spellEnd"/>
      <w:r>
        <w:rPr>
          <w:sz w:val="24"/>
          <w:szCs w:val="24"/>
        </w:rPr>
        <w:t xml:space="preserve">, </w:t>
      </w:r>
      <w:r>
        <w:rPr>
          <w:spacing w:val="5"/>
          <w:sz w:val="24"/>
          <w:szCs w:val="24"/>
        </w:rPr>
        <w:t xml:space="preserve"> </w:t>
      </w:r>
      <w:r>
        <w:rPr>
          <w:spacing w:val="2"/>
          <w:sz w:val="24"/>
          <w:szCs w:val="24"/>
        </w:rPr>
        <w:t>H</w:t>
      </w:r>
      <w:r>
        <w:rPr>
          <w:spacing w:val="-1"/>
          <w:sz w:val="24"/>
          <w:szCs w:val="24"/>
        </w:rPr>
        <w:t>e</w:t>
      </w:r>
      <w:r>
        <w:rPr>
          <w:spacing w:val="-3"/>
          <w:sz w:val="24"/>
          <w:szCs w:val="24"/>
        </w:rPr>
        <w:t>a</w:t>
      </w:r>
      <w:r>
        <w:rPr>
          <w:sz w:val="24"/>
          <w:szCs w:val="24"/>
        </w:rPr>
        <w:t xml:space="preserve">d </w:t>
      </w:r>
      <w:r>
        <w:rPr>
          <w:spacing w:val="5"/>
          <w:sz w:val="24"/>
          <w:szCs w:val="24"/>
        </w:rPr>
        <w:t xml:space="preserve"> </w:t>
      </w:r>
      <w:r>
        <w:rPr>
          <w:sz w:val="24"/>
          <w:szCs w:val="24"/>
        </w:rPr>
        <w:t xml:space="preserve">of </w:t>
      </w:r>
      <w:r>
        <w:rPr>
          <w:spacing w:val="4"/>
          <w:sz w:val="24"/>
          <w:szCs w:val="24"/>
        </w:rPr>
        <w:t xml:space="preserve"> </w:t>
      </w:r>
      <w:r>
        <w:rPr>
          <w:sz w:val="24"/>
          <w:szCs w:val="24"/>
        </w:rPr>
        <w:t xml:space="preserve">the </w:t>
      </w:r>
      <w:r>
        <w:rPr>
          <w:spacing w:val="1"/>
          <w:sz w:val="24"/>
          <w:szCs w:val="24"/>
        </w:rPr>
        <w:t xml:space="preserve"> </w:t>
      </w:r>
      <w:r>
        <w:rPr>
          <w:sz w:val="24"/>
          <w:szCs w:val="24"/>
        </w:rPr>
        <w:t>D</w:t>
      </w:r>
      <w:r>
        <w:rPr>
          <w:spacing w:val="-1"/>
          <w:sz w:val="24"/>
          <w:szCs w:val="24"/>
        </w:rPr>
        <w:t>e</w:t>
      </w:r>
      <w:r>
        <w:rPr>
          <w:sz w:val="24"/>
          <w:szCs w:val="24"/>
        </w:rPr>
        <w:t>p</w:t>
      </w:r>
      <w:r>
        <w:rPr>
          <w:spacing w:val="1"/>
          <w:sz w:val="24"/>
          <w:szCs w:val="24"/>
        </w:rPr>
        <w:t>a</w:t>
      </w:r>
      <w:r>
        <w:rPr>
          <w:spacing w:val="-1"/>
          <w:sz w:val="24"/>
          <w:szCs w:val="24"/>
        </w:rPr>
        <w:t>rt</w:t>
      </w:r>
      <w:r>
        <w:rPr>
          <w:spacing w:val="3"/>
          <w:sz w:val="24"/>
          <w:szCs w:val="24"/>
        </w:rPr>
        <w:t>m</w:t>
      </w:r>
      <w:r>
        <w:rPr>
          <w:spacing w:val="-1"/>
          <w:sz w:val="24"/>
          <w:szCs w:val="24"/>
        </w:rPr>
        <w:t>e</w:t>
      </w:r>
      <w:r>
        <w:rPr>
          <w:sz w:val="24"/>
          <w:szCs w:val="24"/>
        </w:rPr>
        <w:t xml:space="preserve">nt </w:t>
      </w:r>
      <w:r>
        <w:rPr>
          <w:spacing w:val="3"/>
          <w:sz w:val="24"/>
          <w:szCs w:val="24"/>
        </w:rPr>
        <w:t xml:space="preserve"> </w:t>
      </w:r>
      <w:r>
        <w:rPr>
          <w:sz w:val="24"/>
          <w:szCs w:val="24"/>
        </w:rPr>
        <w:t>of</w:t>
      </w:r>
    </w:p>
    <w:p w14:paraId="19F5794F" w14:textId="77777777" w:rsidR="007335A3" w:rsidRDefault="007335A3">
      <w:pPr>
        <w:spacing w:before="7" w:line="120" w:lineRule="exact"/>
        <w:rPr>
          <w:sz w:val="13"/>
          <w:szCs w:val="13"/>
        </w:rPr>
      </w:pPr>
    </w:p>
    <w:p w14:paraId="793B9666" w14:textId="77777777" w:rsidR="007335A3" w:rsidRDefault="00E32F29">
      <w:pPr>
        <w:ind w:left="100" w:right="519"/>
        <w:jc w:val="both"/>
        <w:rPr>
          <w:sz w:val="24"/>
          <w:szCs w:val="24"/>
        </w:rPr>
      </w:pPr>
      <w:r>
        <w:rPr>
          <w:spacing w:val="-3"/>
          <w:sz w:val="24"/>
          <w:szCs w:val="24"/>
        </w:rPr>
        <w:t>I</w:t>
      </w:r>
      <w:r>
        <w:rPr>
          <w:spacing w:val="2"/>
          <w:sz w:val="24"/>
          <w:szCs w:val="24"/>
        </w:rPr>
        <w:t>n</w:t>
      </w:r>
      <w:r>
        <w:rPr>
          <w:sz w:val="24"/>
          <w:szCs w:val="24"/>
        </w:rPr>
        <w:t>fo</w:t>
      </w:r>
      <w:r>
        <w:rPr>
          <w:spacing w:val="-1"/>
          <w:sz w:val="24"/>
          <w:szCs w:val="24"/>
        </w:rPr>
        <w:t>r</w:t>
      </w:r>
      <w:r>
        <w:rPr>
          <w:sz w:val="24"/>
          <w:szCs w:val="24"/>
        </w:rPr>
        <w:t>m</w:t>
      </w:r>
      <w:r>
        <w:rPr>
          <w:spacing w:val="-3"/>
          <w:sz w:val="24"/>
          <w:szCs w:val="24"/>
        </w:rPr>
        <w:t>a</w:t>
      </w:r>
      <w:r>
        <w:rPr>
          <w:sz w:val="24"/>
          <w:szCs w:val="24"/>
        </w:rPr>
        <w:t>t</w:t>
      </w:r>
      <w:r>
        <w:rPr>
          <w:spacing w:val="-2"/>
          <w:sz w:val="24"/>
          <w:szCs w:val="24"/>
        </w:rPr>
        <w:t>i</w:t>
      </w:r>
      <w:r>
        <w:rPr>
          <w:sz w:val="24"/>
          <w:szCs w:val="24"/>
        </w:rPr>
        <w:t>on</w:t>
      </w:r>
      <w:r>
        <w:rPr>
          <w:spacing w:val="24"/>
          <w:sz w:val="24"/>
          <w:szCs w:val="24"/>
        </w:rPr>
        <w:t xml:space="preserve"> </w:t>
      </w:r>
      <w:r>
        <w:rPr>
          <w:sz w:val="24"/>
          <w:szCs w:val="24"/>
        </w:rPr>
        <w:t>T</w:t>
      </w:r>
      <w:r>
        <w:rPr>
          <w:spacing w:val="-3"/>
          <w:sz w:val="24"/>
          <w:szCs w:val="24"/>
        </w:rPr>
        <w:t>e</w:t>
      </w:r>
      <w:r>
        <w:rPr>
          <w:spacing w:val="-1"/>
          <w:sz w:val="24"/>
          <w:szCs w:val="24"/>
        </w:rPr>
        <w:t>c</w:t>
      </w:r>
      <w:r>
        <w:rPr>
          <w:sz w:val="24"/>
          <w:szCs w:val="24"/>
        </w:rPr>
        <w:t>hno</w:t>
      </w:r>
      <w:r>
        <w:rPr>
          <w:spacing w:val="-2"/>
          <w:sz w:val="24"/>
          <w:szCs w:val="24"/>
        </w:rPr>
        <w:t>l</w:t>
      </w:r>
      <w:r>
        <w:rPr>
          <w:sz w:val="24"/>
          <w:szCs w:val="24"/>
        </w:rPr>
        <w:t>ogy</w:t>
      </w:r>
      <w:r>
        <w:rPr>
          <w:spacing w:val="1"/>
          <w:sz w:val="24"/>
          <w:szCs w:val="24"/>
        </w:rPr>
        <w:t xml:space="preserve"> </w:t>
      </w:r>
      <w:r>
        <w:rPr>
          <w:sz w:val="24"/>
          <w:szCs w:val="24"/>
        </w:rPr>
        <w:t>for</w:t>
      </w:r>
      <w:r>
        <w:rPr>
          <w:spacing w:val="18"/>
          <w:sz w:val="24"/>
          <w:szCs w:val="24"/>
        </w:rPr>
        <w:t xml:space="preserve"> </w:t>
      </w:r>
      <w:r>
        <w:rPr>
          <w:sz w:val="24"/>
          <w:szCs w:val="24"/>
        </w:rPr>
        <w:t>o</w:t>
      </w:r>
      <w:r>
        <w:rPr>
          <w:spacing w:val="-1"/>
          <w:sz w:val="24"/>
          <w:szCs w:val="24"/>
        </w:rPr>
        <w:t>f</w:t>
      </w:r>
      <w:r>
        <w:rPr>
          <w:spacing w:val="6"/>
          <w:sz w:val="24"/>
          <w:szCs w:val="24"/>
        </w:rPr>
        <w:t>f</w:t>
      </w:r>
      <w:r>
        <w:rPr>
          <w:spacing w:val="-1"/>
          <w:sz w:val="24"/>
          <w:szCs w:val="24"/>
        </w:rPr>
        <w:t>er</w:t>
      </w:r>
      <w:r>
        <w:rPr>
          <w:spacing w:val="-2"/>
          <w:sz w:val="24"/>
          <w:szCs w:val="24"/>
        </w:rPr>
        <w:t>i</w:t>
      </w:r>
      <w:r>
        <w:rPr>
          <w:sz w:val="24"/>
          <w:szCs w:val="24"/>
        </w:rPr>
        <w:t>ng</w:t>
      </w:r>
      <w:r>
        <w:rPr>
          <w:spacing w:val="19"/>
          <w:sz w:val="24"/>
          <w:szCs w:val="24"/>
        </w:rPr>
        <w:t xml:space="preserve"> </w:t>
      </w:r>
      <w:r>
        <w:rPr>
          <w:sz w:val="24"/>
          <w:szCs w:val="24"/>
        </w:rPr>
        <w:t>v</w:t>
      </w:r>
      <w:r>
        <w:rPr>
          <w:spacing w:val="-1"/>
          <w:sz w:val="24"/>
          <w:szCs w:val="24"/>
        </w:rPr>
        <w:t>a</w:t>
      </w:r>
      <w:r>
        <w:rPr>
          <w:spacing w:val="-2"/>
          <w:sz w:val="24"/>
          <w:szCs w:val="24"/>
        </w:rPr>
        <w:t>l</w:t>
      </w:r>
      <w:r>
        <w:rPr>
          <w:spacing w:val="5"/>
          <w:sz w:val="24"/>
          <w:szCs w:val="24"/>
        </w:rPr>
        <w:t>u</w:t>
      </w:r>
      <w:r>
        <w:rPr>
          <w:spacing w:val="-1"/>
          <w:sz w:val="24"/>
          <w:szCs w:val="24"/>
        </w:rPr>
        <w:t>a</w:t>
      </w:r>
      <w:r>
        <w:rPr>
          <w:sz w:val="24"/>
          <w:szCs w:val="24"/>
        </w:rPr>
        <w:t>ble</w:t>
      </w:r>
      <w:r>
        <w:rPr>
          <w:spacing w:val="21"/>
          <w:sz w:val="24"/>
          <w:szCs w:val="24"/>
        </w:rPr>
        <w:t xml:space="preserve"> </w:t>
      </w:r>
      <w:r>
        <w:rPr>
          <w:spacing w:val="-1"/>
          <w:sz w:val="24"/>
          <w:szCs w:val="24"/>
        </w:rPr>
        <w:t>a</w:t>
      </w:r>
      <w:r>
        <w:rPr>
          <w:sz w:val="24"/>
          <w:szCs w:val="24"/>
        </w:rPr>
        <w:t>dv</w:t>
      </w:r>
      <w:r>
        <w:rPr>
          <w:spacing w:val="-2"/>
          <w:sz w:val="24"/>
          <w:szCs w:val="24"/>
        </w:rPr>
        <w:t>i</w:t>
      </w:r>
      <w:r>
        <w:rPr>
          <w:spacing w:val="1"/>
          <w:sz w:val="24"/>
          <w:szCs w:val="24"/>
        </w:rPr>
        <w:t>c</w:t>
      </w:r>
      <w:r>
        <w:rPr>
          <w:sz w:val="24"/>
          <w:szCs w:val="24"/>
        </w:rPr>
        <w:t>e</w:t>
      </w:r>
      <w:r>
        <w:rPr>
          <w:spacing w:val="18"/>
          <w:sz w:val="24"/>
          <w:szCs w:val="24"/>
        </w:rPr>
        <w:t xml:space="preserve"> </w:t>
      </w:r>
      <w:r>
        <w:rPr>
          <w:spacing w:val="-1"/>
          <w:sz w:val="24"/>
          <w:szCs w:val="24"/>
        </w:rPr>
        <w:t>a</w:t>
      </w:r>
      <w:r>
        <w:rPr>
          <w:sz w:val="24"/>
          <w:szCs w:val="24"/>
        </w:rPr>
        <w:t>t</w:t>
      </w:r>
      <w:r>
        <w:rPr>
          <w:spacing w:val="17"/>
          <w:sz w:val="24"/>
          <w:szCs w:val="24"/>
        </w:rPr>
        <w:t xml:space="preserve"> </w:t>
      </w:r>
      <w:r>
        <w:rPr>
          <w:spacing w:val="-1"/>
          <w:sz w:val="24"/>
          <w:szCs w:val="24"/>
        </w:rPr>
        <w:t>e</w:t>
      </w:r>
      <w:r>
        <w:rPr>
          <w:sz w:val="24"/>
          <w:szCs w:val="24"/>
        </w:rPr>
        <w:t>v</w:t>
      </w:r>
      <w:r>
        <w:rPr>
          <w:spacing w:val="-1"/>
          <w:sz w:val="24"/>
          <w:szCs w:val="24"/>
        </w:rPr>
        <w:t>er</w:t>
      </w:r>
      <w:r>
        <w:rPr>
          <w:sz w:val="24"/>
          <w:szCs w:val="24"/>
        </w:rPr>
        <w:t>y</w:t>
      </w:r>
      <w:r>
        <w:rPr>
          <w:spacing w:val="19"/>
          <w:sz w:val="24"/>
          <w:szCs w:val="24"/>
        </w:rPr>
        <w:t xml:space="preserve"> </w:t>
      </w:r>
      <w:r>
        <w:rPr>
          <w:spacing w:val="3"/>
          <w:sz w:val="24"/>
          <w:szCs w:val="24"/>
        </w:rPr>
        <w:t>st</w:t>
      </w:r>
      <w:r>
        <w:rPr>
          <w:spacing w:val="-1"/>
          <w:sz w:val="24"/>
          <w:szCs w:val="24"/>
        </w:rPr>
        <w:t>a</w:t>
      </w:r>
      <w:r>
        <w:rPr>
          <w:sz w:val="24"/>
          <w:szCs w:val="24"/>
        </w:rPr>
        <w:t>ge</w:t>
      </w:r>
      <w:r>
        <w:rPr>
          <w:spacing w:val="16"/>
          <w:sz w:val="24"/>
          <w:szCs w:val="24"/>
        </w:rPr>
        <w:t xml:space="preserve"> </w:t>
      </w:r>
      <w:r>
        <w:rPr>
          <w:sz w:val="24"/>
          <w:szCs w:val="24"/>
        </w:rPr>
        <w:t>of</w:t>
      </w:r>
      <w:r>
        <w:rPr>
          <w:spacing w:val="18"/>
          <w:sz w:val="24"/>
          <w:szCs w:val="24"/>
        </w:rPr>
        <w:t xml:space="preserve"> </w:t>
      </w:r>
      <w:r>
        <w:rPr>
          <w:sz w:val="24"/>
          <w:szCs w:val="24"/>
        </w:rPr>
        <w:t>th</w:t>
      </w:r>
      <w:r>
        <w:rPr>
          <w:spacing w:val="-2"/>
          <w:sz w:val="24"/>
          <w:szCs w:val="24"/>
        </w:rPr>
        <w:t>i</w:t>
      </w:r>
      <w:r>
        <w:rPr>
          <w:sz w:val="24"/>
          <w:szCs w:val="24"/>
        </w:rPr>
        <w:t>s</w:t>
      </w:r>
      <w:r>
        <w:rPr>
          <w:spacing w:val="32"/>
          <w:sz w:val="24"/>
          <w:szCs w:val="24"/>
        </w:rPr>
        <w:t xml:space="preserve"> </w:t>
      </w:r>
      <w:r>
        <w:rPr>
          <w:sz w:val="24"/>
          <w:szCs w:val="24"/>
        </w:rPr>
        <w:t>und</w:t>
      </w:r>
      <w:r>
        <w:rPr>
          <w:spacing w:val="-1"/>
          <w:sz w:val="24"/>
          <w:szCs w:val="24"/>
        </w:rPr>
        <w:t>e</w:t>
      </w:r>
      <w:r>
        <w:rPr>
          <w:spacing w:val="4"/>
          <w:sz w:val="24"/>
          <w:szCs w:val="24"/>
        </w:rPr>
        <w:t>r</w:t>
      </w:r>
      <w:r>
        <w:rPr>
          <w:sz w:val="24"/>
          <w:szCs w:val="24"/>
        </w:rPr>
        <w:t>t</w:t>
      </w:r>
      <w:r>
        <w:rPr>
          <w:spacing w:val="-1"/>
          <w:sz w:val="24"/>
          <w:szCs w:val="24"/>
        </w:rPr>
        <w:t>a</w:t>
      </w:r>
      <w:r>
        <w:rPr>
          <w:sz w:val="24"/>
          <w:szCs w:val="24"/>
        </w:rPr>
        <w:t>k</w:t>
      </w:r>
      <w:r>
        <w:rPr>
          <w:spacing w:val="-2"/>
          <w:sz w:val="24"/>
          <w:szCs w:val="24"/>
        </w:rPr>
        <w:t>i</w:t>
      </w:r>
      <w:r>
        <w:rPr>
          <w:sz w:val="24"/>
          <w:szCs w:val="24"/>
        </w:rPr>
        <w:t>ng.</w:t>
      </w:r>
    </w:p>
    <w:p w14:paraId="7E05CAED" w14:textId="77777777" w:rsidR="007335A3" w:rsidRDefault="007335A3">
      <w:pPr>
        <w:spacing w:before="9" w:line="120" w:lineRule="exact"/>
        <w:rPr>
          <w:sz w:val="13"/>
          <w:szCs w:val="13"/>
        </w:rPr>
      </w:pPr>
    </w:p>
    <w:p w14:paraId="3F46DA50" w14:textId="77777777" w:rsidR="007335A3" w:rsidRDefault="00E32F29">
      <w:pPr>
        <w:spacing w:line="359" w:lineRule="auto"/>
        <w:ind w:left="100" w:right="60"/>
        <w:rPr>
          <w:sz w:val="24"/>
          <w:szCs w:val="24"/>
        </w:rPr>
      </w:pPr>
      <w:r>
        <w:rPr>
          <w:spacing w:val="-1"/>
          <w:sz w:val="24"/>
          <w:szCs w:val="24"/>
        </w:rPr>
        <w:t>W</w:t>
      </w:r>
      <w:r>
        <w:rPr>
          <w:sz w:val="24"/>
          <w:szCs w:val="24"/>
        </w:rPr>
        <w:t>e</w:t>
      </w:r>
      <w:r>
        <w:rPr>
          <w:spacing w:val="-3"/>
          <w:sz w:val="24"/>
          <w:szCs w:val="24"/>
        </w:rPr>
        <w:t xml:space="preserve"> </w:t>
      </w:r>
      <w:r>
        <w:rPr>
          <w:spacing w:val="-1"/>
          <w:sz w:val="24"/>
          <w:szCs w:val="24"/>
        </w:rPr>
        <w:t>w</w:t>
      </w:r>
      <w:r>
        <w:rPr>
          <w:sz w:val="24"/>
          <w:szCs w:val="24"/>
        </w:rPr>
        <w:t>ould</w:t>
      </w:r>
      <w:r>
        <w:rPr>
          <w:spacing w:val="50"/>
          <w:sz w:val="24"/>
          <w:szCs w:val="24"/>
        </w:rPr>
        <w:t xml:space="preserve"> </w:t>
      </w:r>
      <w:r>
        <w:rPr>
          <w:sz w:val="24"/>
          <w:szCs w:val="24"/>
        </w:rPr>
        <w:t>like</w:t>
      </w:r>
      <w:r>
        <w:rPr>
          <w:spacing w:val="49"/>
          <w:sz w:val="24"/>
          <w:szCs w:val="24"/>
        </w:rPr>
        <w:t xml:space="preserve"> </w:t>
      </w:r>
      <w:r>
        <w:rPr>
          <w:sz w:val="24"/>
          <w:szCs w:val="24"/>
        </w:rPr>
        <w:t>to</w:t>
      </w:r>
      <w:r>
        <w:rPr>
          <w:spacing w:val="53"/>
          <w:sz w:val="24"/>
          <w:szCs w:val="24"/>
        </w:rPr>
        <w:t xml:space="preserve"> </w:t>
      </w:r>
      <w:r>
        <w:rPr>
          <w:sz w:val="24"/>
          <w:szCs w:val="24"/>
        </w:rPr>
        <w:t>th</w:t>
      </w:r>
      <w:r>
        <w:rPr>
          <w:spacing w:val="-3"/>
          <w:sz w:val="24"/>
          <w:szCs w:val="24"/>
        </w:rPr>
        <w:t>a</w:t>
      </w:r>
      <w:r>
        <w:rPr>
          <w:sz w:val="24"/>
          <w:szCs w:val="24"/>
        </w:rPr>
        <w:t>nk</w:t>
      </w:r>
      <w:r>
        <w:rPr>
          <w:spacing w:val="53"/>
          <w:sz w:val="24"/>
          <w:szCs w:val="24"/>
        </w:rPr>
        <w:t xml:space="preserve"> </w:t>
      </w:r>
      <w:r>
        <w:rPr>
          <w:spacing w:val="-1"/>
          <w:sz w:val="24"/>
          <w:szCs w:val="24"/>
        </w:rPr>
        <w:t>a</w:t>
      </w:r>
      <w:r>
        <w:rPr>
          <w:spacing w:val="3"/>
          <w:sz w:val="24"/>
          <w:szCs w:val="24"/>
        </w:rPr>
        <w:t>l</w:t>
      </w:r>
      <w:r>
        <w:rPr>
          <w:sz w:val="24"/>
          <w:szCs w:val="24"/>
        </w:rPr>
        <w:t>l</w:t>
      </w:r>
      <w:r>
        <w:rPr>
          <w:spacing w:val="48"/>
          <w:sz w:val="24"/>
          <w:szCs w:val="24"/>
        </w:rPr>
        <w:t xml:space="preserve"> </w:t>
      </w:r>
      <w:r>
        <w:rPr>
          <w:sz w:val="24"/>
          <w:szCs w:val="24"/>
        </w:rPr>
        <w:t>t</w:t>
      </w:r>
      <w:r>
        <w:rPr>
          <w:spacing w:val="5"/>
          <w:sz w:val="24"/>
          <w:szCs w:val="24"/>
        </w:rPr>
        <w:t>h</w:t>
      </w:r>
      <w:r>
        <w:rPr>
          <w:sz w:val="24"/>
          <w:szCs w:val="24"/>
        </w:rPr>
        <w:t>e</w:t>
      </w:r>
      <w:r>
        <w:rPr>
          <w:spacing w:val="47"/>
          <w:sz w:val="24"/>
          <w:szCs w:val="24"/>
        </w:rPr>
        <w:t xml:space="preserve"> </w:t>
      </w:r>
      <w:r>
        <w:rPr>
          <w:spacing w:val="3"/>
          <w:sz w:val="24"/>
          <w:szCs w:val="24"/>
        </w:rPr>
        <w:t>s</w:t>
      </w:r>
      <w:r>
        <w:rPr>
          <w:sz w:val="24"/>
          <w:szCs w:val="24"/>
        </w:rPr>
        <w:t>t</w:t>
      </w:r>
      <w:r>
        <w:rPr>
          <w:spacing w:val="-3"/>
          <w:sz w:val="24"/>
          <w:szCs w:val="24"/>
        </w:rPr>
        <w:t>a</w:t>
      </w:r>
      <w:r>
        <w:rPr>
          <w:spacing w:val="-1"/>
          <w:sz w:val="24"/>
          <w:szCs w:val="24"/>
        </w:rPr>
        <w:t>f</w:t>
      </w:r>
      <w:r>
        <w:rPr>
          <w:sz w:val="24"/>
          <w:szCs w:val="24"/>
        </w:rPr>
        <w:t>f</w:t>
      </w:r>
      <w:r>
        <w:rPr>
          <w:spacing w:val="54"/>
          <w:sz w:val="24"/>
          <w:szCs w:val="24"/>
        </w:rPr>
        <w:t xml:space="preserve"> </w:t>
      </w:r>
      <w:r>
        <w:rPr>
          <w:sz w:val="24"/>
          <w:szCs w:val="24"/>
        </w:rPr>
        <w:t>m</w:t>
      </w:r>
      <w:r>
        <w:rPr>
          <w:spacing w:val="1"/>
          <w:sz w:val="24"/>
          <w:szCs w:val="24"/>
        </w:rPr>
        <w:t>e</w:t>
      </w:r>
      <w:r>
        <w:rPr>
          <w:sz w:val="24"/>
          <w:szCs w:val="24"/>
        </w:rPr>
        <w:t>mb</w:t>
      </w:r>
      <w:r>
        <w:rPr>
          <w:spacing w:val="-1"/>
          <w:sz w:val="24"/>
          <w:szCs w:val="24"/>
        </w:rPr>
        <w:t>er</w:t>
      </w:r>
      <w:r>
        <w:rPr>
          <w:sz w:val="24"/>
          <w:szCs w:val="24"/>
        </w:rPr>
        <w:t>s</w:t>
      </w:r>
      <w:r>
        <w:rPr>
          <w:spacing w:val="49"/>
          <w:sz w:val="24"/>
          <w:szCs w:val="24"/>
        </w:rPr>
        <w:t xml:space="preserve"> </w:t>
      </w:r>
      <w:r>
        <w:rPr>
          <w:sz w:val="24"/>
          <w:szCs w:val="24"/>
        </w:rPr>
        <w:t>who</w:t>
      </w:r>
      <w:r>
        <w:rPr>
          <w:spacing w:val="55"/>
          <w:sz w:val="24"/>
          <w:szCs w:val="24"/>
        </w:rPr>
        <w:t xml:space="preserve"> </w:t>
      </w:r>
      <w:r>
        <w:rPr>
          <w:spacing w:val="2"/>
          <w:sz w:val="24"/>
          <w:szCs w:val="24"/>
        </w:rPr>
        <w:t>w</w:t>
      </w:r>
      <w:r>
        <w:rPr>
          <w:sz w:val="24"/>
          <w:szCs w:val="24"/>
        </w:rPr>
        <w:t>i</w:t>
      </w:r>
      <w:r>
        <w:rPr>
          <w:spacing w:val="-2"/>
          <w:sz w:val="24"/>
          <w:szCs w:val="24"/>
        </w:rPr>
        <w:t>l</w:t>
      </w:r>
      <w:r>
        <w:rPr>
          <w:sz w:val="24"/>
          <w:szCs w:val="24"/>
        </w:rPr>
        <w:t>l</w:t>
      </w:r>
      <w:r>
        <w:rPr>
          <w:spacing w:val="-2"/>
          <w:sz w:val="24"/>
          <w:szCs w:val="24"/>
        </w:rPr>
        <w:t>i</w:t>
      </w:r>
      <w:r>
        <w:rPr>
          <w:sz w:val="24"/>
          <w:szCs w:val="24"/>
        </w:rPr>
        <w:t>ng</w:t>
      </w:r>
      <w:r>
        <w:rPr>
          <w:spacing w:val="-2"/>
          <w:sz w:val="24"/>
          <w:szCs w:val="24"/>
        </w:rPr>
        <w:t>l</w:t>
      </w:r>
      <w:r>
        <w:rPr>
          <w:sz w:val="24"/>
          <w:szCs w:val="24"/>
        </w:rPr>
        <w:t>y</w:t>
      </w:r>
      <w:r>
        <w:rPr>
          <w:spacing w:val="55"/>
          <w:sz w:val="24"/>
          <w:szCs w:val="24"/>
        </w:rPr>
        <w:t xml:space="preserve"> </w:t>
      </w:r>
      <w:r>
        <w:rPr>
          <w:sz w:val="24"/>
          <w:szCs w:val="24"/>
        </w:rPr>
        <w:t>h</w:t>
      </w:r>
      <w:r>
        <w:rPr>
          <w:spacing w:val="-1"/>
          <w:sz w:val="24"/>
          <w:szCs w:val="24"/>
        </w:rPr>
        <w:t>e</w:t>
      </w:r>
      <w:r>
        <w:rPr>
          <w:spacing w:val="-2"/>
          <w:sz w:val="24"/>
          <w:szCs w:val="24"/>
        </w:rPr>
        <w:t>l</w:t>
      </w:r>
      <w:r>
        <w:rPr>
          <w:spacing w:val="5"/>
          <w:sz w:val="24"/>
          <w:szCs w:val="24"/>
        </w:rPr>
        <w:t>p</w:t>
      </w:r>
      <w:r>
        <w:rPr>
          <w:spacing w:val="-1"/>
          <w:sz w:val="24"/>
          <w:szCs w:val="24"/>
        </w:rPr>
        <w:t>e</w:t>
      </w:r>
      <w:r>
        <w:rPr>
          <w:sz w:val="24"/>
          <w:szCs w:val="24"/>
        </w:rPr>
        <w:t>d</w:t>
      </w:r>
      <w:r>
        <w:rPr>
          <w:spacing w:val="48"/>
          <w:sz w:val="24"/>
          <w:szCs w:val="24"/>
        </w:rPr>
        <w:t xml:space="preserve"> </w:t>
      </w:r>
      <w:r>
        <w:rPr>
          <w:spacing w:val="-2"/>
          <w:sz w:val="24"/>
          <w:szCs w:val="24"/>
        </w:rPr>
        <w:t>u</w:t>
      </w:r>
      <w:r>
        <w:rPr>
          <w:spacing w:val="3"/>
          <w:sz w:val="24"/>
          <w:szCs w:val="24"/>
        </w:rPr>
        <w:t>s</w:t>
      </w:r>
      <w:r>
        <w:rPr>
          <w:sz w:val="24"/>
          <w:szCs w:val="24"/>
        </w:rPr>
        <w:t xml:space="preserve">.  </w:t>
      </w:r>
      <w:r>
        <w:rPr>
          <w:spacing w:val="4"/>
          <w:sz w:val="24"/>
          <w:szCs w:val="24"/>
        </w:rPr>
        <w:t>W</w:t>
      </w:r>
      <w:r>
        <w:rPr>
          <w:sz w:val="24"/>
          <w:szCs w:val="24"/>
        </w:rPr>
        <w:t>e</w:t>
      </w:r>
      <w:r>
        <w:rPr>
          <w:spacing w:val="47"/>
          <w:sz w:val="24"/>
          <w:szCs w:val="24"/>
        </w:rPr>
        <w:t xml:space="preserve"> </w:t>
      </w:r>
      <w:r>
        <w:rPr>
          <w:spacing w:val="-1"/>
          <w:sz w:val="24"/>
          <w:szCs w:val="24"/>
        </w:rPr>
        <w:t>a</w:t>
      </w:r>
      <w:r>
        <w:rPr>
          <w:spacing w:val="4"/>
          <w:sz w:val="24"/>
          <w:szCs w:val="24"/>
        </w:rPr>
        <w:t>r</w:t>
      </w:r>
      <w:r>
        <w:rPr>
          <w:sz w:val="24"/>
          <w:szCs w:val="24"/>
        </w:rPr>
        <w:t>e</w:t>
      </w:r>
      <w:r>
        <w:rPr>
          <w:spacing w:val="47"/>
          <w:sz w:val="24"/>
          <w:szCs w:val="24"/>
        </w:rPr>
        <w:t xml:space="preserve"> </w:t>
      </w:r>
      <w:r>
        <w:rPr>
          <w:sz w:val="24"/>
          <w:szCs w:val="24"/>
        </w:rPr>
        <w:t>g</w:t>
      </w:r>
      <w:r>
        <w:rPr>
          <w:spacing w:val="2"/>
          <w:sz w:val="24"/>
          <w:szCs w:val="24"/>
        </w:rPr>
        <w:t>r</w:t>
      </w:r>
      <w:r>
        <w:rPr>
          <w:spacing w:val="1"/>
          <w:sz w:val="24"/>
          <w:szCs w:val="24"/>
        </w:rPr>
        <w:t>a</w:t>
      </w:r>
      <w:r>
        <w:rPr>
          <w:sz w:val="24"/>
          <w:szCs w:val="24"/>
        </w:rPr>
        <w:t>t</w:t>
      </w:r>
      <w:r>
        <w:rPr>
          <w:spacing w:val="-1"/>
          <w:sz w:val="24"/>
          <w:szCs w:val="24"/>
        </w:rPr>
        <w:t>e</w:t>
      </w:r>
      <w:r>
        <w:rPr>
          <w:sz w:val="24"/>
          <w:szCs w:val="24"/>
        </w:rPr>
        <w:t>ful to V</w:t>
      </w:r>
      <w:r>
        <w:rPr>
          <w:spacing w:val="-1"/>
          <w:sz w:val="24"/>
          <w:szCs w:val="24"/>
        </w:rPr>
        <w:t>ID</w:t>
      </w:r>
      <w:r>
        <w:rPr>
          <w:spacing w:val="4"/>
          <w:sz w:val="24"/>
          <w:szCs w:val="24"/>
        </w:rPr>
        <w:t>Y</w:t>
      </w:r>
      <w:r>
        <w:rPr>
          <w:sz w:val="24"/>
          <w:szCs w:val="24"/>
        </w:rPr>
        <w:t>AL</w:t>
      </w:r>
      <w:r>
        <w:rPr>
          <w:spacing w:val="-3"/>
          <w:sz w:val="24"/>
          <w:szCs w:val="24"/>
        </w:rPr>
        <w:t>A</w:t>
      </w:r>
      <w:r>
        <w:rPr>
          <w:spacing w:val="2"/>
          <w:sz w:val="24"/>
          <w:szCs w:val="24"/>
        </w:rPr>
        <w:t>N</w:t>
      </w:r>
      <w:r>
        <w:rPr>
          <w:sz w:val="24"/>
          <w:szCs w:val="24"/>
        </w:rPr>
        <w:t>K</w:t>
      </w:r>
      <w:r>
        <w:rPr>
          <w:spacing w:val="2"/>
          <w:sz w:val="24"/>
          <w:szCs w:val="24"/>
        </w:rPr>
        <w:t>A</w:t>
      </w:r>
      <w:r>
        <w:rPr>
          <w:sz w:val="24"/>
          <w:szCs w:val="24"/>
        </w:rPr>
        <w:t>R</w:t>
      </w:r>
      <w:r>
        <w:rPr>
          <w:spacing w:val="3"/>
          <w:sz w:val="24"/>
          <w:szCs w:val="24"/>
        </w:rPr>
        <w:t xml:space="preserve"> </w:t>
      </w:r>
      <w:r>
        <w:rPr>
          <w:spacing w:val="-8"/>
          <w:sz w:val="24"/>
          <w:szCs w:val="24"/>
        </w:rPr>
        <w:t>I</w:t>
      </w:r>
      <w:r>
        <w:rPr>
          <w:spacing w:val="3"/>
          <w:sz w:val="24"/>
          <w:szCs w:val="24"/>
        </w:rPr>
        <w:t>N</w:t>
      </w:r>
      <w:r>
        <w:rPr>
          <w:spacing w:val="1"/>
          <w:sz w:val="24"/>
          <w:szCs w:val="24"/>
        </w:rPr>
        <w:t>S</w:t>
      </w:r>
      <w:r>
        <w:rPr>
          <w:sz w:val="24"/>
          <w:szCs w:val="24"/>
        </w:rPr>
        <w:t>T</w:t>
      </w:r>
      <w:r>
        <w:rPr>
          <w:spacing w:val="-1"/>
          <w:sz w:val="24"/>
          <w:szCs w:val="24"/>
        </w:rPr>
        <w:t>I</w:t>
      </w:r>
      <w:r>
        <w:rPr>
          <w:spacing w:val="-3"/>
          <w:sz w:val="24"/>
          <w:szCs w:val="24"/>
        </w:rPr>
        <w:t>T</w:t>
      </w:r>
      <w:r>
        <w:rPr>
          <w:sz w:val="24"/>
          <w:szCs w:val="24"/>
        </w:rPr>
        <w:t>U</w:t>
      </w:r>
      <w:r>
        <w:rPr>
          <w:spacing w:val="-1"/>
          <w:sz w:val="24"/>
          <w:szCs w:val="24"/>
        </w:rPr>
        <w:t>T</w:t>
      </w:r>
      <w:r>
        <w:rPr>
          <w:sz w:val="24"/>
          <w:szCs w:val="24"/>
        </w:rPr>
        <w:t xml:space="preserve">E </w:t>
      </w:r>
      <w:r>
        <w:rPr>
          <w:spacing w:val="2"/>
          <w:sz w:val="24"/>
          <w:szCs w:val="24"/>
        </w:rPr>
        <w:t>O</w:t>
      </w:r>
      <w:r>
        <w:rPr>
          <w:sz w:val="24"/>
          <w:szCs w:val="24"/>
        </w:rPr>
        <w:t>F</w:t>
      </w:r>
      <w:r>
        <w:rPr>
          <w:spacing w:val="-4"/>
          <w:sz w:val="24"/>
          <w:szCs w:val="24"/>
        </w:rPr>
        <w:t xml:space="preserve"> </w:t>
      </w:r>
      <w:r>
        <w:rPr>
          <w:sz w:val="24"/>
          <w:szCs w:val="24"/>
        </w:rPr>
        <w:t>T</w:t>
      </w:r>
      <w:r>
        <w:rPr>
          <w:spacing w:val="-3"/>
          <w:sz w:val="24"/>
          <w:szCs w:val="24"/>
        </w:rPr>
        <w:t>E</w:t>
      </w:r>
      <w:r>
        <w:rPr>
          <w:spacing w:val="1"/>
          <w:sz w:val="24"/>
          <w:szCs w:val="24"/>
        </w:rPr>
        <w:t>C</w:t>
      </w:r>
      <w:r>
        <w:rPr>
          <w:sz w:val="24"/>
          <w:szCs w:val="24"/>
        </w:rPr>
        <w:t>H</w:t>
      </w:r>
      <w:r>
        <w:rPr>
          <w:spacing w:val="2"/>
          <w:sz w:val="24"/>
          <w:szCs w:val="24"/>
        </w:rPr>
        <w:t>NO</w:t>
      </w:r>
      <w:r>
        <w:rPr>
          <w:sz w:val="24"/>
          <w:szCs w:val="24"/>
        </w:rPr>
        <w:t>LOGY</w:t>
      </w:r>
      <w:r>
        <w:rPr>
          <w:spacing w:val="2"/>
          <w:sz w:val="24"/>
          <w:szCs w:val="24"/>
        </w:rPr>
        <w:t xml:space="preserve"> </w:t>
      </w:r>
      <w:r>
        <w:rPr>
          <w:sz w:val="24"/>
          <w:szCs w:val="24"/>
        </w:rPr>
        <w:t>f</w:t>
      </w:r>
      <w:r>
        <w:rPr>
          <w:spacing w:val="1"/>
          <w:sz w:val="24"/>
          <w:szCs w:val="24"/>
        </w:rPr>
        <w:t>o</w:t>
      </w:r>
      <w:r>
        <w:rPr>
          <w:sz w:val="24"/>
          <w:szCs w:val="24"/>
        </w:rPr>
        <w:t>r giving us t</w:t>
      </w:r>
      <w:r>
        <w:rPr>
          <w:spacing w:val="5"/>
          <w:sz w:val="24"/>
          <w:szCs w:val="24"/>
        </w:rPr>
        <w:t>h</w:t>
      </w:r>
      <w:r>
        <w:rPr>
          <w:sz w:val="24"/>
          <w:szCs w:val="24"/>
        </w:rPr>
        <w:t>is</w:t>
      </w:r>
      <w:r>
        <w:rPr>
          <w:spacing w:val="-2"/>
          <w:sz w:val="24"/>
          <w:szCs w:val="24"/>
        </w:rPr>
        <w:t xml:space="preserve"> </w:t>
      </w:r>
      <w:r>
        <w:rPr>
          <w:sz w:val="24"/>
          <w:szCs w:val="24"/>
        </w:rPr>
        <w:t>opportuni</w:t>
      </w:r>
      <w:r>
        <w:rPr>
          <w:spacing w:val="-2"/>
          <w:sz w:val="24"/>
          <w:szCs w:val="24"/>
        </w:rPr>
        <w:t>t</w:t>
      </w:r>
      <w:r>
        <w:rPr>
          <w:sz w:val="24"/>
          <w:szCs w:val="24"/>
        </w:rPr>
        <w:t>y.</w:t>
      </w:r>
    </w:p>
    <w:p w14:paraId="1C31FE6A" w14:textId="77777777" w:rsidR="007335A3" w:rsidRDefault="007335A3">
      <w:pPr>
        <w:spacing w:line="200" w:lineRule="exact"/>
      </w:pPr>
    </w:p>
    <w:p w14:paraId="44F9E9B2" w14:textId="77777777" w:rsidR="007335A3" w:rsidRDefault="007335A3">
      <w:pPr>
        <w:spacing w:before="17" w:line="240" w:lineRule="exact"/>
        <w:rPr>
          <w:sz w:val="24"/>
          <w:szCs w:val="24"/>
        </w:rPr>
      </w:pPr>
    </w:p>
    <w:p w14:paraId="42872C8D" w14:textId="77777777" w:rsidR="007335A3" w:rsidRDefault="00E32F29">
      <w:pPr>
        <w:spacing w:line="400" w:lineRule="atLeast"/>
        <w:ind w:left="100" w:right="803"/>
        <w:rPr>
          <w:sz w:val="24"/>
          <w:szCs w:val="24"/>
        </w:rPr>
      </w:pPr>
      <w:r>
        <w:rPr>
          <w:sz w:val="24"/>
          <w:szCs w:val="24"/>
        </w:rPr>
        <w:t>The</w:t>
      </w:r>
      <w:r>
        <w:rPr>
          <w:spacing w:val="52"/>
          <w:sz w:val="24"/>
          <w:szCs w:val="24"/>
        </w:rPr>
        <w:t xml:space="preserve"> </w:t>
      </w:r>
      <w:r>
        <w:rPr>
          <w:sz w:val="24"/>
          <w:szCs w:val="24"/>
        </w:rPr>
        <w:t>d</w:t>
      </w:r>
      <w:r>
        <w:rPr>
          <w:spacing w:val="-1"/>
          <w:sz w:val="24"/>
          <w:szCs w:val="24"/>
        </w:rPr>
        <w:t>a</w:t>
      </w:r>
      <w:r>
        <w:rPr>
          <w:sz w:val="24"/>
          <w:szCs w:val="24"/>
        </w:rPr>
        <w:t>ys</w:t>
      </w:r>
      <w:r>
        <w:rPr>
          <w:spacing w:val="55"/>
          <w:sz w:val="24"/>
          <w:szCs w:val="24"/>
        </w:rPr>
        <w:t xml:space="preserve"> </w:t>
      </w:r>
      <w:r>
        <w:rPr>
          <w:spacing w:val="2"/>
          <w:sz w:val="24"/>
          <w:szCs w:val="24"/>
        </w:rPr>
        <w:t>w</w:t>
      </w:r>
      <w:r>
        <w:rPr>
          <w:sz w:val="24"/>
          <w:szCs w:val="24"/>
        </w:rPr>
        <w:t>e</w:t>
      </w:r>
      <w:r>
        <w:rPr>
          <w:spacing w:val="52"/>
          <w:sz w:val="24"/>
          <w:szCs w:val="24"/>
        </w:rPr>
        <w:t xml:space="preserve"> </w:t>
      </w:r>
      <w:r>
        <w:rPr>
          <w:sz w:val="24"/>
          <w:szCs w:val="24"/>
        </w:rPr>
        <w:t>h</w:t>
      </w:r>
      <w:r>
        <w:rPr>
          <w:spacing w:val="-1"/>
          <w:sz w:val="24"/>
          <w:szCs w:val="24"/>
        </w:rPr>
        <w:t>a</w:t>
      </w:r>
      <w:r>
        <w:rPr>
          <w:sz w:val="24"/>
          <w:szCs w:val="24"/>
        </w:rPr>
        <w:t>ve</w:t>
      </w:r>
      <w:r>
        <w:rPr>
          <w:spacing w:val="52"/>
          <w:sz w:val="24"/>
          <w:szCs w:val="24"/>
        </w:rPr>
        <w:t xml:space="preserve"> </w:t>
      </w:r>
      <w:r>
        <w:rPr>
          <w:spacing w:val="3"/>
          <w:sz w:val="24"/>
          <w:szCs w:val="24"/>
        </w:rPr>
        <w:t>s</w:t>
      </w:r>
      <w:r>
        <w:rPr>
          <w:sz w:val="24"/>
          <w:szCs w:val="24"/>
        </w:rPr>
        <w:t>pent</w:t>
      </w:r>
      <w:r>
        <w:rPr>
          <w:spacing w:val="53"/>
          <w:sz w:val="24"/>
          <w:szCs w:val="24"/>
        </w:rPr>
        <w:t xml:space="preserve"> </w:t>
      </w:r>
      <w:r>
        <w:rPr>
          <w:sz w:val="24"/>
          <w:szCs w:val="24"/>
        </w:rPr>
        <w:t>in</w:t>
      </w:r>
      <w:r>
        <w:rPr>
          <w:spacing w:val="53"/>
          <w:sz w:val="24"/>
          <w:szCs w:val="24"/>
        </w:rPr>
        <w:t xml:space="preserve"> </w:t>
      </w:r>
      <w:r>
        <w:rPr>
          <w:sz w:val="24"/>
          <w:szCs w:val="24"/>
        </w:rPr>
        <w:t>the</w:t>
      </w:r>
      <w:r>
        <w:rPr>
          <w:spacing w:val="52"/>
          <w:sz w:val="24"/>
          <w:szCs w:val="24"/>
        </w:rPr>
        <w:t xml:space="preserve"> </w:t>
      </w:r>
      <w:r>
        <w:rPr>
          <w:sz w:val="24"/>
          <w:szCs w:val="24"/>
        </w:rPr>
        <w:t>i</w:t>
      </w:r>
      <w:r>
        <w:rPr>
          <w:spacing w:val="-2"/>
          <w:sz w:val="24"/>
          <w:szCs w:val="24"/>
        </w:rPr>
        <w:t>n</w:t>
      </w:r>
      <w:r>
        <w:rPr>
          <w:sz w:val="24"/>
          <w:szCs w:val="24"/>
        </w:rPr>
        <w:t>s</w:t>
      </w:r>
      <w:r>
        <w:rPr>
          <w:spacing w:val="-2"/>
          <w:sz w:val="24"/>
          <w:szCs w:val="24"/>
        </w:rPr>
        <w:t>t</w:t>
      </w:r>
      <w:r>
        <w:rPr>
          <w:sz w:val="24"/>
          <w:szCs w:val="24"/>
        </w:rPr>
        <w:t>i</w:t>
      </w:r>
      <w:r>
        <w:rPr>
          <w:spacing w:val="-2"/>
          <w:sz w:val="24"/>
          <w:szCs w:val="24"/>
        </w:rPr>
        <w:t>t</w:t>
      </w:r>
      <w:r>
        <w:rPr>
          <w:sz w:val="24"/>
          <w:szCs w:val="24"/>
        </w:rPr>
        <w:t>u</w:t>
      </w:r>
      <w:r>
        <w:rPr>
          <w:spacing w:val="-2"/>
          <w:sz w:val="24"/>
          <w:szCs w:val="24"/>
        </w:rPr>
        <w:t>t</w:t>
      </w:r>
      <w:r>
        <w:rPr>
          <w:sz w:val="24"/>
          <w:szCs w:val="24"/>
        </w:rPr>
        <w:t>e</w:t>
      </w:r>
      <w:r>
        <w:rPr>
          <w:spacing w:val="52"/>
          <w:sz w:val="24"/>
          <w:szCs w:val="24"/>
        </w:rPr>
        <w:t xml:space="preserve"> </w:t>
      </w:r>
      <w:r>
        <w:rPr>
          <w:spacing w:val="2"/>
          <w:sz w:val="24"/>
          <w:szCs w:val="24"/>
        </w:rPr>
        <w:t>w</w:t>
      </w:r>
      <w:r>
        <w:rPr>
          <w:spacing w:val="-2"/>
          <w:sz w:val="24"/>
          <w:szCs w:val="24"/>
        </w:rPr>
        <w:t>i</w:t>
      </w:r>
      <w:r>
        <w:rPr>
          <w:sz w:val="24"/>
          <w:szCs w:val="24"/>
        </w:rPr>
        <w:t>ll</w:t>
      </w:r>
      <w:r>
        <w:rPr>
          <w:spacing w:val="51"/>
          <w:sz w:val="24"/>
          <w:szCs w:val="24"/>
        </w:rPr>
        <w:t xml:space="preserve"> </w:t>
      </w:r>
      <w:r>
        <w:rPr>
          <w:spacing w:val="-1"/>
          <w:sz w:val="24"/>
          <w:szCs w:val="24"/>
        </w:rPr>
        <w:t>a</w:t>
      </w:r>
      <w:r>
        <w:rPr>
          <w:spacing w:val="-4"/>
          <w:sz w:val="24"/>
          <w:szCs w:val="24"/>
        </w:rPr>
        <w:t>l</w:t>
      </w:r>
      <w:r>
        <w:rPr>
          <w:spacing w:val="7"/>
          <w:sz w:val="24"/>
          <w:szCs w:val="24"/>
        </w:rPr>
        <w:t>w</w:t>
      </w:r>
      <w:r>
        <w:rPr>
          <w:spacing w:val="-1"/>
          <w:sz w:val="24"/>
          <w:szCs w:val="24"/>
        </w:rPr>
        <w:t>a</w:t>
      </w:r>
      <w:r>
        <w:rPr>
          <w:sz w:val="24"/>
          <w:szCs w:val="24"/>
        </w:rPr>
        <w:t>ys</w:t>
      </w:r>
      <w:r>
        <w:rPr>
          <w:spacing w:val="55"/>
          <w:sz w:val="24"/>
          <w:szCs w:val="24"/>
        </w:rPr>
        <w:t xml:space="preserve"> </w:t>
      </w:r>
      <w:r>
        <w:rPr>
          <w:sz w:val="24"/>
          <w:szCs w:val="24"/>
        </w:rPr>
        <w:t>be</w:t>
      </w:r>
      <w:r>
        <w:rPr>
          <w:spacing w:val="52"/>
          <w:sz w:val="24"/>
          <w:szCs w:val="24"/>
        </w:rPr>
        <w:t xml:space="preserve"> </w:t>
      </w:r>
      <w:r>
        <w:rPr>
          <w:spacing w:val="-1"/>
          <w:sz w:val="24"/>
          <w:szCs w:val="24"/>
        </w:rPr>
        <w:t>re</w:t>
      </w:r>
      <w:r>
        <w:rPr>
          <w:spacing w:val="-2"/>
          <w:sz w:val="24"/>
          <w:szCs w:val="24"/>
        </w:rPr>
        <w:t>m</w:t>
      </w:r>
      <w:r>
        <w:rPr>
          <w:spacing w:val="-3"/>
          <w:sz w:val="24"/>
          <w:szCs w:val="24"/>
        </w:rPr>
        <w:t>e</w:t>
      </w:r>
      <w:r>
        <w:rPr>
          <w:sz w:val="24"/>
          <w:szCs w:val="24"/>
        </w:rPr>
        <w:t>mb</w:t>
      </w:r>
      <w:r>
        <w:rPr>
          <w:spacing w:val="-3"/>
          <w:sz w:val="24"/>
          <w:szCs w:val="24"/>
        </w:rPr>
        <w:t>e</w:t>
      </w:r>
      <w:r>
        <w:rPr>
          <w:spacing w:val="-1"/>
          <w:sz w:val="24"/>
          <w:szCs w:val="24"/>
        </w:rPr>
        <w:t>re</w:t>
      </w:r>
      <w:r>
        <w:rPr>
          <w:sz w:val="24"/>
          <w:szCs w:val="24"/>
        </w:rPr>
        <w:t>d</w:t>
      </w:r>
      <w:r>
        <w:rPr>
          <w:spacing w:val="55"/>
          <w:sz w:val="24"/>
          <w:szCs w:val="24"/>
        </w:rPr>
        <w:t xml:space="preserve"> </w:t>
      </w:r>
      <w:r>
        <w:rPr>
          <w:spacing w:val="-1"/>
          <w:sz w:val="24"/>
          <w:szCs w:val="24"/>
        </w:rPr>
        <w:t>a</w:t>
      </w:r>
      <w:r>
        <w:rPr>
          <w:sz w:val="24"/>
          <w:szCs w:val="24"/>
        </w:rPr>
        <w:t>nd</w:t>
      </w:r>
      <w:r>
        <w:rPr>
          <w:spacing w:val="56"/>
          <w:sz w:val="24"/>
          <w:szCs w:val="24"/>
        </w:rPr>
        <w:t xml:space="preserve"> </w:t>
      </w:r>
      <w:r>
        <w:rPr>
          <w:spacing w:val="-1"/>
          <w:sz w:val="24"/>
          <w:szCs w:val="24"/>
        </w:rPr>
        <w:t>a</w:t>
      </w:r>
      <w:r>
        <w:rPr>
          <w:sz w:val="24"/>
          <w:szCs w:val="24"/>
        </w:rPr>
        <w:t>lso</w:t>
      </w:r>
      <w:r>
        <w:rPr>
          <w:spacing w:val="50"/>
          <w:sz w:val="24"/>
          <w:szCs w:val="24"/>
        </w:rPr>
        <w:t xml:space="preserve"> </w:t>
      </w:r>
      <w:r>
        <w:rPr>
          <w:spacing w:val="5"/>
          <w:sz w:val="24"/>
          <w:szCs w:val="24"/>
        </w:rPr>
        <w:t>b</w:t>
      </w:r>
      <w:r>
        <w:rPr>
          <w:sz w:val="24"/>
          <w:szCs w:val="24"/>
        </w:rPr>
        <w:t xml:space="preserve">e </w:t>
      </w:r>
      <w:r>
        <w:rPr>
          <w:spacing w:val="-1"/>
          <w:sz w:val="24"/>
          <w:szCs w:val="24"/>
        </w:rPr>
        <w:t>re</w:t>
      </w:r>
      <w:r>
        <w:rPr>
          <w:spacing w:val="-3"/>
          <w:sz w:val="24"/>
          <w:szCs w:val="24"/>
        </w:rPr>
        <w:t>c</w:t>
      </w:r>
      <w:r>
        <w:rPr>
          <w:sz w:val="24"/>
          <w:szCs w:val="24"/>
        </w:rPr>
        <w:t>kon</w:t>
      </w:r>
      <w:r>
        <w:rPr>
          <w:spacing w:val="-1"/>
          <w:sz w:val="24"/>
          <w:szCs w:val="24"/>
        </w:rPr>
        <w:t>e</w:t>
      </w:r>
      <w:r>
        <w:rPr>
          <w:sz w:val="24"/>
          <w:szCs w:val="24"/>
        </w:rPr>
        <w:t xml:space="preserve">d </w:t>
      </w:r>
      <w:r>
        <w:rPr>
          <w:spacing w:val="-3"/>
          <w:sz w:val="24"/>
          <w:szCs w:val="24"/>
        </w:rPr>
        <w:t>a</w:t>
      </w:r>
      <w:r>
        <w:rPr>
          <w:sz w:val="24"/>
          <w:szCs w:val="24"/>
        </w:rPr>
        <w:t>s gu</w:t>
      </w:r>
      <w:r>
        <w:rPr>
          <w:spacing w:val="1"/>
          <w:sz w:val="24"/>
          <w:szCs w:val="24"/>
        </w:rPr>
        <w:t>i</w:t>
      </w:r>
      <w:r>
        <w:rPr>
          <w:spacing w:val="5"/>
          <w:sz w:val="24"/>
          <w:szCs w:val="24"/>
        </w:rPr>
        <w:t>d</w:t>
      </w:r>
      <w:r>
        <w:rPr>
          <w:sz w:val="24"/>
          <w:szCs w:val="24"/>
        </w:rPr>
        <w:t xml:space="preserve">ing </w:t>
      </w:r>
      <w:r>
        <w:rPr>
          <w:spacing w:val="-2"/>
          <w:sz w:val="24"/>
          <w:szCs w:val="24"/>
        </w:rPr>
        <w:t>i</w:t>
      </w:r>
      <w:r>
        <w:rPr>
          <w:sz w:val="24"/>
          <w:szCs w:val="24"/>
        </w:rPr>
        <w:t xml:space="preserve">n our </w:t>
      </w:r>
      <w:r>
        <w:rPr>
          <w:spacing w:val="-1"/>
          <w:sz w:val="24"/>
          <w:szCs w:val="24"/>
        </w:rPr>
        <w:t>c</w:t>
      </w:r>
      <w:r>
        <w:rPr>
          <w:spacing w:val="-3"/>
          <w:sz w:val="24"/>
          <w:szCs w:val="24"/>
        </w:rPr>
        <w:t>a</w:t>
      </w:r>
      <w:r>
        <w:rPr>
          <w:spacing w:val="4"/>
          <w:sz w:val="24"/>
          <w:szCs w:val="24"/>
        </w:rPr>
        <w:t>r</w:t>
      </w:r>
      <w:r>
        <w:rPr>
          <w:spacing w:val="-1"/>
          <w:sz w:val="24"/>
          <w:szCs w:val="24"/>
        </w:rPr>
        <w:t>eer.</w:t>
      </w:r>
    </w:p>
    <w:p w14:paraId="56C503B9" w14:textId="77777777" w:rsidR="007335A3" w:rsidRDefault="007335A3">
      <w:pPr>
        <w:spacing w:before="9" w:line="120" w:lineRule="exact"/>
        <w:rPr>
          <w:sz w:val="13"/>
          <w:szCs w:val="13"/>
        </w:rPr>
      </w:pPr>
    </w:p>
    <w:p w14:paraId="5F2CBCA0" w14:textId="5B15F0C2" w:rsidR="007335A3" w:rsidRDefault="00E32F29">
      <w:pPr>
        <w:ind w:left="5864"/>
        <w:rPr>
          <w:sz w:val="24"/>
          <w:szCs w:val="24"/>
        </w:rPr>
      </w:pPr>
      <w:r>
        <w:rPr>
          <w:b/>
          <w:sz w:val="24"/>
          <w:szCs w:val="24"/>
        </w:rPr>
        <w:t xml:space="preserve">1.   </w:t>
      </w:r>
      <w:r w:rsidR="00CC7AA0">
        <w:rPr>
          <w:b/>
          <w:sz w:val="24"/>
          <w:szCs w:val="24"/>
        </w:rPr>
        <w:t>Rushikesh Tayade</w:t>
      </w:r>
    </w:p>
    <w:p w14:paraId="524D3FF5" w14:textId="77777777" w:rsidR="007335A3" w:rsidRDefault="007335A3">
      <w:pPr>
        <w:spacing w:before="16" w:line="260" w:lineRule="exact"/>
        <w:rPr>
          <w:sz w:val="26"/>
          <w:szCs w:val="26"/>
        </w:rPr>
      </w:pPr>
    </w:p>
    <w:p w14:paraId="789B812D" w14:textId="269AA35C" w:rsidR="007335A3" w:rsidRDefault="00E32F29">
      <w:pPr>
        <w:ind w:left="5864"/>
        <w:rPr>
          <w:sz w:val="24"/>
          <w:szCs w:val="24"/>
        </w:rPr>
      </w:pPr>
      <w:r>
        <w:rPr>
          <w:b/>
          <w:sz w:val="24"/>
          <w:szCs w:val="24"/>
        </w:rPr>
        <w:t xml:space="preserve">2.   </w:t>
      </w:r>
      <w:r w:rsidR="00CC7AA0">
        <w:rPr>
          <w:b/>
          <w:sz w:val="24"/>
          <w:szCs w:val="24"/>
        </w:rPr>
        <w:t xml:space="preserve">Ankit </w:t>
      </w:r>
      <w:proofErr w:type="spellStart"/>
      <w:r w:rsidR="00CC7AA0">
        <w:rPr>
          <w:b/>
          <w:sz w:val="24"/>
          <w:szCs w:val="24"/>
        </w:rPr>
        <w:t>Shahane</w:t>
      </w:r>
      <w:proofErr w:type="spellEnd"/>
    </w:p>
    <w:p w14:paraId="00B7A020" w14:textId="77777777" w:rsidR="007335A3" w:rsidRDefault="007335A3">
      <w:pPr>
        <w:spacing w:before="16" w:line="260" w:lineRule="exact"/>
        <w:rPr>
          <w:sz w:val="26"/>
          <w:szCs w:val="26"/>
        </w:rPr>
      </w:pPr>
    </w:p>
    <w:p w14:paraId="1F869A02" w14:textId="6A1BEF39" w:rsidR="007335A3" w:rsidRDefault="00E32F29">
      <w:pPr>
        <w:ind w:left="5864"/>
        <w:rPr>
          <w:sz w:val="24"/>
          <w:szCs w:val="24"/>
        </w:rPr>
        <w:sectPr w:rsidR="007335A3">
          <w:pgSz w:w="11920" w:h="16840"/>
          <w:pgMar w:top="1560" w:right="1320" w:bottom="280" w:left="1340" w:header="720" w:footer="720" w:gutter="0"/>
          <w:cols w:space="720"/>
        </w:sectPr>
      </w:pPr>
      <w:r>
        <w:rPr>
          <w:b/>
          <w:sz w:val="24"/>
          <w:szCs w:val="24"/>
        </w:rPr>
        <w:t xml:space="preserve">3.   </w:t>
      </w:r>
      <w:r w:rsidR="00CC7AA0">
        <w:rPr>
          <w:b/>
          <w:sz w:val="24"/>
          <w:szCs w:val="24"/>
        </w:rPr>
        <w:t xml:space="preserve">Sahil </w:t>
      </w:r>
      <w:proofErr w:type="spellStart"/>
      <w:r w:rsidR="00CC7AA0">
        <w:rPr>
          <w:b/>
          <w:sz w:val="24"/>
          <w:szCs w:val="24"/>
        </w:rPr>
        <w:t>Pote</w:t>
      </w:r>
      <w:proofErr w:type="spellEnd"/>
    </w:p>
    <w:p w14:paraId="09CF02EB" w14:textId="77777777" w:rsidR="007335A3" w:rsidRDefault="00E32F29">
      <w:pPr>
        <w:spacing w:before="7" w:line="180" w:lineRule="exact"/>
        <w:rPr>
          <w:sz w:val="19"/>
          <w:szCs w:val="19"/>
        </w:rPr>
      </w:pPr>
      <w:r>
        <w:lastRenderedPageBreak/>
        <w:pict w14:anchorId="3C583D41">
          <v:shape id="_x0000_s1220" type="#_x0000_t202" style="position:absolute;margin-left:548.45pt;margin-top:731.8pt;width:23.95pt;height:35.65pt;z-index:-251665408;mso-position-horizontal-relative:page;mso-position-vertical-relative:page" filled="f" stroked="f">
            <v:textbox style="layout-flow:vertical;mso-layout-flow-alt:bottom-to-top" inset="0,0,0,0">
              <w:txbxContent>
                <w:p w14:paraId="3ED3DB5B"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4</w:t>
                  </w:r>
                </w:p>
              </w:txbxContent>
            </v:textbox>
            <w10:wrap anchorx="page" anchory="page"/>
          </v:shape>
        </w:pict>
      </w:r>
      <w:r>
        <w:pict w14:anchorId="2032AE79">
          <v:group id="_x0000_s1202" style="position:absolute;margin-left:23.7pt;margin-top:23.75pt;width:548pt;height:794.5pt;z-index:-251666432;mso-position-horizontal-relative:page;mso-position-vertical-relative:page" coordorigin="474,475" coordsize="10960,15890">
            <v:shape id="_x0000_s1219" style="position:absolute;left:480;top:485;width:29;height:0" coordorigin="480,485" coordsize="29,0" path="m480,485r29,e" filled="f" strokeweight=".58pt">
              <v:path arrowok="t"/>
            </v:shape>
            <v:shape id="_x0000_s1218" style="position:absolute;left:490;top:499;width:10;height:0" coordorigin="490,499" coordsize="10,0" path="m490,499r9,e" filled="f" strokecolor="white" strokeweight="1.06pt">
              <v:path arrowok="t"/>
            </v:shape>
            <v:shape id="_x0000_s1217" style="position:absolute;left:490;top:494;width:19;height:0" coordorigin="490,494" coordsize="19,0" path="m490,494r19,e" filled="f" strokecolor="white" strokeweight=".58pt">
              <v:path arrowok="t"/>
            </v:shape>
            <v:shape id="_x0000_s1216" style="position:absolute;left:509;top:485;width:10891;height:0" coordorigin="509,485" coordsize="10891,0" path="m509,485r10891,e" filled="f" strokeweight=".58pt">
              <v:path arrowok="t"/>
            </v:shape>
            <v:shape id="_x0000_s1215" style="position:absolute;left:509;top:504;width:10891;height:0" coordorigin="509,504" coordsize="10891,0" path="m509,504r10891,e" filled="f" strokeweight=".58pt">
              <v:path arrowok="t"/>
            </v:shape>
            <v:shape id="_x0000_s1214" style="position:absolute;left:11400;top:485;width:29;height:0" coordorigin="11400,485" coordsize="29,0" path="m11400,485r29,e" filled="f" strokeweight=".58pt">
              <v:path arrowok="t"/>
            </v:shape>
            <v:shape id="_x0000_s1213" style="position:absolute;left:500;top:490;width:0;height:15862" coordorigin="500,490" coordsize="0,15862" path="m500,490r,15861e" filled="f" strokeweight=".58pt">
              <v:path arrowok="t"/>
            </v:shape>
            <v:shape id="_x0000_s1212" style="position:absolute;left:504;top:509;width:0;height:15823" coordorigin="504,509" coordsize="0,15823" path="m504,509r,15823e" filled="f" strokeweight=".58pt">
              <v:path arrowok="t"/>
            </v:shape>
            <v:shape id="_x0000_s1211" style="position:absolute;left:11409;top:490;width:0;height:15862" coordorigin="11409,490" coordsize="0,15862" path="m11409,490r,15861e" filled="f" strokeweight=".58pt">
              <v:path arrowok="t"/>
            </v:shape>
            <v:shape id="_x0000_s1210" style="position:absolute;left:11410;top:485;width:0;height:15871" coordorigin="11410,485" coordsize="0,15871" path="m11410,485r,15871e" filled="f" strokecolor="white" strokeweight=".96pt">
              <v:path arrowok="t"/>
            </v:shape>
            <v:shape id="_x0000_s1209" style="position:absolute;left:11405;top:509;width:0;height:15823" coordorigin="11405,509" coordsize="0,15823" path="m11405,509r,15823e" filled="f" strokeweight=".58pt">
              <v:path arrowok="t"/>
            </v:shape>
            <v:shape id="_x0000_s1208" style="position:absolute;left:480;top:16356;width:29;height:0" coordorigin="480,16356" coordsize="29,0" path="m480,16356r29,e" filled="f" strokeweight=".58pt">
              <v:path arrowok="t"/>
            </v:shape>
            <v:shape id="_x0000_s1207" style="position:absolute;left:490;top:16342;width:10;height:0" coordorigin="490,16342" coordsize="10,0" path="m490,16342r9,e" filled="f" strokecolor="white" strokeweight=".37392mm">
              <v:path arrowok="t"/>
            </v:shape>
            <v:shape id="_x0000_s1206" style="position:absolute;left:490;top:16346;width:19;height:0" coordorigin="490,16346" coordsize="19,0" path="m490,16346r19,e" filled="f" strokecolor="white" strokeweight=".58pt">
              <v:path arrowok="t"/>
            </v:shape>
            <v:shape id="_x0000_s1205" style="position:absolute;left:509;top:16356;width:10891;height:0" coordorigin="509,16356" coordsize="10891,0" path="m509,16356r10891,e" filled="f" strokeweight=".58pt">
              <v:path arrowok="t"/>
            </v:shape>
            <v:shape id="_x0000_s1204" style="position:absolute;left:509;top:16337;width:10891;height:0" coordorigin="509,16337" coordsize="10891,0" path="m509,16337r10891,e" filled="f" strokeweight=".58pt">
              <v:path arrowok="t"/>
            </v:shape>
            <v:shape id="_x0000_s1203" style="position:absolute;left:11400;top:16356;width:29;height:0" coordorigin="11400,16356" coordsize="29,0" path="m11400,16356r29,e" filled="f" strokeweight=".58pt">
              <v:path arrowok="t"/>
            </v:shape>
            <w10:wrap anchorx="page" anchory="page"/>
          </v:group>
        </w:pict>
      </w:r>
    </w:p>
    <w:p w14:paraId="65AF9539" w14:textId="77777777" w:rsidR="007335A3" w:rsidRDefault="00E32F29">
      <w:pPr>
        <w:spacing w:line="580" w:lineRule="exact"/>
        <w:ind w:left="2861"/>
        <w:rPr>
          <w:sz w:val="52"/>
          <w:szCs w:val="52"/>
        </w:rPr>
      </w:pPr>
      <w:r>
        <w:rPr>
          <w:b/>
          <w:spacing w:val="-2"/>
          <w:position w:val="-1"/>
          <w:sz w:val="52"/>
          <w:szCs w:val="52"/>
          <w:u w:val="thick" w:color="000000"/>
        </w:rPr>
        <w:t>T</w:t>
      </w:r>
      <w:r>
        <w:rPr>
          <w:b/>
          <w:position w:val="-1"/>
          <w:sz w:val="52"/>
          <w:szCs w:val="52"/>
          <w:u w:val="thick" w:color="000000"/>
        </w:rPr>
        <w:t>a</w:t>
      </w:r>
      <w:r>
        <w:rPr>
          <w:b/>
          <w:spacing w:val="2"/>
          <w:position w:val="-1"/>
          <w:sz w:val="52"/>
          <w:szCs w:val="52"/>
          <w:u w:val="thick" w:color="000000"/>
        </w:rPr>
        <w:t>b</w:t>
      </w:r>
      <w:r>
        <w:rPr>
          <w:b/>
          <w:position w:val="-1"/>
          <w:sz w:val="52"/>
          <w:szCs w:val="52"/>
          <w:u w:val="thick" w:color="000000"/>
        </w:rPr>
        <w:t>le</w:t>
      </w:r>
      <w:r>
        <w:rPr>
          <w:b/>
          <w:spacing w:val="-5"/>
          <w:position w:val="-1"/>
          <w:sz w:val="52"/>
          <w:szCs w:val="52"/>
          <w:u w:val="thick" w:color="000000"/>
        </w:rPr>
        <w:t xml:space="preserve"> </w:t>
      </w:r>
      <w:r>
        <w:rPr>
          <w:b/>
          <w:position w:val="-1"/>
          <w:sz w:val="52"/>
          <w:szCs w:val="52"/>
          <w:u w:val="thick" w:color="000000"/>
        </w:rPr>
        <w:t>of</w:t>
      </w:r>
      <w:r>
        <w:rPr>
          <w:b/>
          <w:spacing w:val="1"/>
          <w:position w:val="-1"/>
          <w:sz w:val="52"/>
          <w:szCs w:val="52"/>
          <w:u w:val="thick" w:color="000000"/>
        </w:rPr>
        <w:t xml:space="preserve"> </w:t>
      </w:r>
      <w:r>
        <w:rPr>
          <w:b/>
          <w:position w:val="-1"/>
          <w:sz w:val="52"/>
          <w:szCs w:val="52"/>
          <w:u w:val="thick" w:color="000000"/>
        </w:rPr>
        <w:t>C</w:t>
      </w:r>
      <w:r>
        <w:rPr>
          <w:b/>
          <w:spacing w:val="2"/>
          <w:position w:val="-1"/>
          <w:sz w:val="52"/>
          <w:szCs w:val="52"/>
          <w:u w:val="thick" w:color="000000"/>
        </w:rPr>
        <w:t>ont</w:t>
      </w:r>
      <w:r>
        <w:rPr>
          <w:b/>
          <w:spacing w:val="-1"/>
          <w:position w:val="-1"/>
          <w:sz w:val="52"/>
          <w:szCs w:val="52"/>
          <w:u w:val="thick" w:color="000000"/>
        </w:rPr>
        <w:t>e</w:t>
      </w:r>
      <w:r>
        <w:rPr>
          <w:b/>
          <w:spacing w:val="1"/>
          <w:position w:val="-1"/>
          <w:sz w:val="52"/>
          <w:szCs w:val="52"/>
          <w:u w:val="thick" w:color="000000"/>
        </w:rPr>
        <w:t>n</w:t>
      </w:r>
      <w:r>
        <w:rPr>
          <w:b/>
          <w:spacing w:val="-1"/>
          <w:position w:val="-1"/>
          <w:sz w:val="52"/>
          <w:szCs w:val="52"/>
          <w:u w:val="thick" w:color="000000"/>
        </w:rPr>
        <w:t>t</w:t>
      </w:r>
      <w:r>
        <w:rPr>
          <w:b/>
          <w:position w:val="-1"/>
          <w:sz w:val="52"/>
          <w:szCs w:val="52"/>
          <w:u w:val="thick" w:color="000000"/>
        </w:rPr>
        <w:t>s</w:t>
      </w:r>
    </w:p>
    <w:p w14:paraId="1BFC9579" w14:textId="77777777" w:rsidR="007335A3" w:rsidRDefault="007335A3">
      <w:pPr>
        <w:spacing w:line="200" w:lineRule="exact"/>
      </w:pPr>
    </w:p>
    <w:p w14:paraId="43FEF203" w14:textId="77777777" w:rsidR="007335A3" w:rsidRDefault="007335A3">
      <w:pPr>
        <w:spacing w:before="6" w:line="280" w:lineRule="exact"/>
        <w:rPr>
          <w:sz w:val="28"/>
          <w:szCs w:val="28"/>
        </w:rPr>
      </w:pPr>
    </w:p>
    <w:tbl>
      <w:tblPr>
        <w:tblW w:w="0" w:type="auto"/>
        <w:tblInd w:w="111" w:type="dxa"/>
        <w:tblLayout w:type="fixed"/>
        <w:tblCellMar>
          <w:left w:w="0" w:type="dxa"/>
          <w:right w:w="0" w:type="dxa"/>
        </w:tblCellMar>
        <w:tblLook w:val="01E0" w:firstRow="1" w:lastRow="1" w:firstColumn="1" w:lastColumn="1" w:noHBand="0" w:noVBand="0"/>
      </w:tblPr>
      <w:tblGrid>
        <w:gridCol w:w="2095"/>
        <w:gridCol w:w="5247"/>
        <w:gridCol w:w="1906"/>
      </w:tblGrid>
      <w:tr w:rsidR="007335A3" w14:paraId="1EF0858D" w14:textId="77777777">
        <w:trPr>
          <w:trHeight w:hRule="exact" w:val="564"/>
        </w:trPr>
        <w:tc>
          <w:tcPr>
            <w:tcW w:w="2095" w:type="dxa"/>
            <w:tcBorders>
              <w:top w:val="single" w:sz="5" w:space="0" w:color="000000"/>
              <w:left w:val="single" w:sz="5" w:space="0" w:color="000000"/>
              <w:bottom w:val="single" w:sz="5" w:space="0" w:color="000000"/>
              <w:right w:val="single" w:sz="5" w:space="0" w:color="000000"/>
            </w:tcBorders>
          </w:tcPr>
          <w:p w14:paraId="269739A1" w14:textId="77777777" w:rsidR="007335A3" w:rsidRDefault="00E32F29">
            <w:pPr>
              <w:spacing w:before="24"/>
              <w:ind w:left="589"/>
              <w:rPr>
                <w:sz w:val="32"/>
                <w:szCs w:val="32"/>
              </w:rPr>
            </w:pPr>
            <w:r>
              <w:rPr>
                <w:sz w:val="32"/>
                <w:szCs w:val="32"/>
              </w:rPr>
              <w:t>Sr.</w:t>
            </w:r>
            <w:r>
              <w:rPr>
                <w:spacing w:val="-4"/>
                <w:sz w:val="32"/>
                <w:szCs w:val="32"/>
              </w:rPr>
              <w:t xml:space="preserve"> </w:t>
            </w:r>
            <w:r>
              <w:rPr>
                <w:sz w:val="32"/>
                <w:szCs w:val="32"/>
              </w:rPr>
              <w:t>N</w:t>
            </w:r>
            <w:r>
              <w:rPr>
                <w:spacing w:val="1"/>
                <w:sz w:val="32"/>
                <w:szCs w:val="32"/>
              </w:rPr>
              <w:t>o.</w:t>
            </w:r>
          </w:p>
        </w:tc>
        <w:tc>
          <w:tcPr>
            <w:tcW w:w="5247" w:type="dxa"/>
            <w:tcBorders>
              <w:top w:val="single" w:sz="5" w:space="0" w:color="000000"/>
              <w:left w:val="single" w:sz="5" w:space="0" w:color="000000"/>
              <w:bottom w:val="single" w:sz="5" w:space="0" w:color="000000"/>
              <w:right w:val="single" w:sz="5" w:space="0" w:color="000000"/>
            </w:tcBorders>
          </w:tcPr>
          <w:p w14:paraId="128A957B" w14:textId="77777777" w:rsidR="007335A3" w:rsidRDefault="00E32F29">
            <w:pPr>
              <w:spacing w:before="24"/>
              <w:ind w:left="2207" w:right="2195"/>
              <w:jc w:val="center"/>
              <w:rPr>
                <w:sz w:val="32"/>
                <w:szCs w:val="32"/>
              </w:rPr>
            </w:pPr>
            <w:r>
              <w:rPr>
                <w:w w:val="99"/>
                <w:sz w:val="32"/>
                <w:szCs w:val="32"/>
              </w:rPr>
              <w:t>To</w:t>
            </w:r>
            <w:r>
              <w:rPr>
                <w:spacing w:val="2"/>
                <w:w w:val="99"/>
                <w:sz w:val="32"/>
                <w:szCs w:val="32"/>
              </w:rPr>
              <w:t>p</w:t>
            </w:r>
            <w:r>
              <w:rPr>
                <w:sz w:val="32"/>
                <w:szCs w:val="32"/>
              </w:rPr>
              <w:t>ic</w:t>
            </w:r>
          </w:p>
        </w:tc>
        <w:tc>
          <w:tcPr>
            <w:tcW w:w="1906" w:type="dxa"/>
            <w:tcBorders>
              <w:top w:val="single" w:sz="5" w:space="0" w:color="000000"/>
              <w:left w:val="single" w:sz="5" w:space="0" w:color="000000"/>
              <w:bottom w:val="single" w:sz="5" w:space="0" w:color="000000"/>
              <w:right w:val="single" w:sz="5" w:space="0" w:color="000000"/>
            </w:tcBorders>
          </w:tcPr>
          <w:p w14:paraId="699547CD" w14:textId="77777777" w:rsidR="007335A3" w:rsidRDefault="00E32F29">
            <w:pPr>
              <w:spacing w:before="24"/>
              <w:ind w:left="108"/>
              <w:rPr>
                <w:sz w:val="32"/>
                <w:szCs w:val="32"/>
              </w:rPr>
            </w:pPr>
            <w:r>
              <w:rPr>
                <w:sz w:val="32"/>
                <w:szCs w:val="32"/>
              </w:rPr>
              <w:t>Pa</w:t>
            </w:r>
            <w:r>
              <w:rPr>
                <w:spacing w:val="1"/>
                <w:sz w:val="32"/>
                <w:szCs w:val="32"/>
              </w:rPr>
              <w:t>g</w:t>
            </w:r>
            <w:r>
              <w:rPr>
                <w:sz w:val="32"/>
                <w:szCs w:val="32"/>
              </w:rPr>
              <w:t>e</w:t>
            </w:r>
            <w:r>
              <w:rPr>
                <w:spacing w:val="-9"/>
                <w:sz w:val="32"/>
                <w:szCs w:val="32"/>
              </w:rPr>
              <w:t xml:space="preserve"> </w:t>
            </w:r>
            <w:r>
              <w:rPr>
                <w:sz w:val="32"/>
                <w:szCs w:val="32"/>
              </w:rPr>
              <w:t>N</w:t>
            </w:r>
            <w:r>
              <w:rPr>
                <w:spacing w:val="1"/>
                <w:sz w:val="32"/>
                <w:szCs w:val="32"/>
              </w:rPr>
              <w:t>o.</w:t>
            </w:r>
          </w:p>
        </w:tc>
      </w:tr>
      <w:tr w:rsidR="007335A3" w14:paraId="517F7229"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0C40324A" w14:textId="77777777" w:rsidR="007335A3" w:rsidRDefault="00E32F29">
            <w:pPr>
              <w:spacing w:before="22"/>
              <w:ind w:left="920" w:right="916"/>
              <w:jc w:val="center"/>
              <w:rPr>
                <w:sz w:val="32"/>
                <w:szCs w:val="32"/>
              </w:rPr>
            </w:pPr>
            <w:r>
              <w:rPr>
                <w:w w:val="99"/>
                <w:sz w:val="32"/>
                <w:szCs w:val="32"/>
              </w:rPr>
              <w:t>1</w:t>
            </w:r>
          </w:p>
        </w:tc>
        <w:tc>
          <w:tcPr>
            <w:tcW w:w="5247" w:type="dxa"/>
            <w:tcBorders>
              <w:top w:val="single" w:sz="5" w:space="0" w:color="000000"/>
              <w:left w:val="single" w:sz="5" w:space="0" w:color="000000"/>
              <w:bottom w:val="single" w:sz="5" w:space="0" w:color="000000"/>
              <w:right w:val="single" w:sz="5" w:space="0" w:color="000000"/>
            </w:tcBorders>
          </w:tcPr>
          <w:p w14:paraId="15D5FFFA" w14:textId="77777777" w:rsidR="007335A3" w:rsidRDefault="00E32F29">
            <w:pPr>
              <w:spacing w:before="23"/>
              <w:ind w:left="109"/>
              <w:rPr>
                <w:sz w:val="28"/>
                <w:szCs w:val="28"/>
              </w:rPr>
            </w:pPr>
            <w:r>
              <w:rPr>
                <w:sz w:val="28"/>
                <w:szCs w:val="28"/>
              </w:rPr>
              <w:t>I</w:t>
            </w:r>
            <w:r>
              <w:rPr>
                <w:spacing w:val="-1"/>
                <w:sz w:val="28"/>
                <w:szCs w:val="28"/>
              </w:rPr>
              <w:t>n</w:t>
            </w:r>
            <w:r>
              <w:rPr>
                <w:spacing w:val="2"/>
                <w:sz w:val="28"/>
                <w:szCs w:val="28"/>
              </w:rPr>
              <w:t>t</w:t>
            </w:r>
            <w:r>
              <w:rPr>
                <w:spacing w:val="-2"/>
                <w:sz w:val="28"/>
                <w:szCs w:val="28"/>
              </w:rPr>
              <w:t>r</w:t>
            </w:r>
            <w:r>
              <w:rPr>
                <w:spacing w:val="-1"/>
                <w:sz w:val="28"/>
                <w:szCs w:val="28"/>
              </w:rPr>
              <w:t>o</w:t>
            </w:r>
            <w:r>
              <w:rPr>
                <w:spacing w:val="1"/>
                <w:sz w:val="28"/>
                <w:szCs w:val="28"/>
              </w:rPr>
              <w:t>du</w:t>
            </w:r>
            <w:r>
              <w:rPr>
                <w:spacing w:val="-5"/>
                <w:sz w:val="28"/>
                <w:szCs w:val="28"/>
              </w:rPr>
              <w:t>c</w:t>
            </w:r>
            <w:r>
              <w:rPr>
                <w:spacing w:val="-1"/>
                <w:sz w:val="28"/>
                <w:szCs w:val="28"/>
              </w:rPr>
              <w:t>t</w:t>
            </w:r>
            <w:r>
              <w:rPr>
                <w:spacing w:val="1"/>
                <w:sz w:val="28"/>
                <w:szCs w:val="28"/>
              </w:rPr>
              <w:t>i</w:t>
            </w:r>
            <w:r>
              <w:rPr>
                <w:spacing w:val="-1"/>
                <w:sz w:val="28"/>
                <w:szCs w:val="28"/>
              </w:rPr>
              <w:t>o</w:t>
            </w:r>
            <w:r>
              <w:rPr>
                <w:sz w:val="28"/>
                <w:szCs w:val="28"/>
              </w:rPr>
              <w:t>n</w:t>
            </w:r>
          </w:p>
        </w:tc>
        <w:tc>
          <w:tcPr>
            <w:tcW w:w="1906" w:type="dxa"/>
            <w:tcBorders>
              <w:top w:val="single" w:sz="5" w:space="0" w:color="000000"/>
              <w:left w:val="single" w:sz="5" w:space="0" w:color="000000"/>
              <w:bottom w:val="single" w:sz="5" w:space="0" w:color="000000"/>
              <w:right w:val="single" w:sz="5" w:space="0" w:color="000000"/>
            </w:tcBorders>
          </w:tcPr>
          <w:p w14:paraId="4DC9CB0C" w14:textId="77777777" w:rsidR="007335A3" w:rsidRDefault="00E32F29">
            <w:pPr>
              <w:spacing w:before="22"/>
              <w:ind w:left="831" w:right="815"/>
              <w:jc w:val="center"/>
              <w:rPr>
                <w:sz w:val="32"/>
                <w:szCs w:val="32"/>
              </w:rPr>
            </w:pPr>
            <w:r>
              <w:rPr>
                <w:w w:val="99"/>
                <w:sz w:val="32"/>
                <w:szCs w:val="32"/>
              </w:rPr>
              <w:t>6</w:t>
            </w:r>
          </w:p>
        </w:tc>
      </w:tr>
      <w:tr w:rsidR="007335A3" w14:paraId="6D9EFD2B" w14:textId="77777777">
        <w:trPr>
          <w:trHeight w:hRule="exact" w:val="566"/>
        </w:trPr>
        <w:tc>
          <w:tcPr>
            <w:tcW w:w="2095" w:type="dxa"/>
            <w:tcBorders>
              <w:top w:val="single" w:sz="5" w:space="0" w:color="000000"/>
              <w:left w:val="single" w:sz="5" w:space="0" w:color="000000"/>
              <w:bottom w:val="single" w:sz="5" w:space="0" w:color="000000"/>
              <w:right w:val="single" w:sz="5" w:space="0" w:color="000000"/>
            </w:tcBorders>
          </w:tcPr>
          <w:p w14:paraId="214B70D4" w14:textId="77777777" w:rsidR="007335A3" w:rsidRDefault="00E32F29">
            <w:pPr>
              <w:spacing w:before="24"/>
              <w:ind w:left="920" w:right="916"/>
              <w:jc w:val="center"/>
              <w:rPr>
                <w:sz w:val="32"/>
                <w:szCs w:val="32"/>
              </w:rPr>
            </w:pPr>
            <w:r>
              <w:rPr>
                <w:w w:val="99"/>
                <w:sz w:val="32"/>
                <w:szCs w:val="32"/>
              </w:rPr>
              <w:t>2</w:t>
            </w:r>
          </w:p>
        </w:tc>
        <w:tc>
          <w:tcPr>
            <w:tcW w:w="5247" w:type="dxa"/>
            <w:tcBorders>
              <w:top w:val="single" w:sz="5" w:space="0" w:color="000000"/>
              <w:left w:val="single" w:sz="5" w:space="0" w:color="000000"/>
              <w:bottom w:val="single" w:sz="5" w:space="0" w:color="000000"/>
              <w:right w:val="single" w:sz="5" w:space="0" w:color="000000"/>
            </w:tcBorders>
          </w:tcPr>
          <w:p w14:paraId="66343800" w14:textId="77777777" w:rsidR="007335A3" w:rsidRDefault="00E32F29">
            <w:pPr>
              <w:spacing w:before="25"/>
              <w:ind w:left="109"/>
              <w:rPr>
                <w:sz w:val="28"/>
                <w:szCs w:val="28"/>
              </w:rPr>
            </w:pPr>
            <w:r>
              <w:rPr>
                <w:spacing w:val="1"/>
                <w:sz w:val="28"/>
                <w:szCs w:val="28"/>
              </w:rPr>
              <w:t>A</w:t>
            </w:r>
            <w:r>
              <w:rPr>
                <w:spacing w:val="-1"/>
                <w:sz w:val="28"/>
                <w:szCs w:val="28"/>
              </w:rPr>
              <w:t>i</w:t>
            </w:r>
            <w:r>
              <w:rPr>
                <w:sz w:val="28"/>
                <w:szCs w:val="28"/>
              </w:rPr>
              <w:t>m &amp;</w:t>
            </w:r>
            <w:r>
              <w:rPr>
                <w:spacing w:val="-1"/>
                <w:sz w:val="28"/>
                <w:szCs w:val="28"/>
              </w:rPr>
              <w:t xml:space="preserve"> O</w:t>
            </w:r>
            <w:r>
              <w:rPr>
                <w:spacing w:val="1"/>
                <w:sz w:val="28"/>
                <w:szCs w:val="28"/>
              </w:rPr>
              <w:t>b</w:t>
            </w:r>
            <w:r>
              <w:rPr>
                <w:sz w:val="28"/>
                <w:szCs w:val="28"/>
              </w:rPr>
              <w:t>je</w:t>
            </w:r>
            <w:r>
              <w:rPr>
                <w:spacing w:val="-5"/>
                <w:sz w:val="28"/>
                <w:szCs w:val="28"/>
              </w:rPr>
              <w:t>c</w:t>
            </w:r>
            <w:r>
              <w:rPr>
                <w:spacing w:val="1"/>
                <w:sz w:val="28"/>
                <w:szCs w:val="28"/>
              </w:rPr>
              <w:t>t</w:t>
            </w:r>
            <w:r>
              <w:rPr>
                <w:spacing w:val="-1"/>
                <w:sz w:val="28"/>
                <w:szCs w:val="28"/>
              </w:rPr>
              <w:t>i</w:t>
            </w:r>
            <w:r>
              <w:rPr>
                <w:spacing w:val="1"/>
                <w:sz w:val="28"/>
                <w:szCs w:val="28"/>
              </w:rPr>
              <w:t>v</w:t>
            </w:r>
            <w:r>
              <w:rPr>
                <w:spacing w:val="-2"/>
                <w:sz w:val="28"/>
                <w:szCs w:val="28"/>
              </w:rPr>
              <w:t>e</w:t>
            </w:r>
            <w:r>
              <w:rPr>
                <w:sz w:val="28"/>
                <w:szCs w:val="28"/>
              </w:rPr>
              <w:t>s</w:t>
            </w:r>
          </w:p>
        </w:tc>
        <w:tc>
          <w:tcPr>
            <w:tcW w:w="1906" w:type="dxa"/>
            <w:tcBorders>
              <w:top w:val="single" w:sz="5" w:space="0" w:color="000000"/>
              <w:left w:val="single" w:sz="5" w:space="0" w:color="000000"/>
              <w:bottom w:val="single" w:sz="5" w:space="0" w:color="000000"/>
              <w:right w:val="single" w:sz="5" w:space="0" w:color="000000"/>
            </w:tcBorders>
          </w:tcPr>
          <w:p w14:paraId="7C5540AC" w14:textId="77777777" w:rsidR="007335A3" w:rsidRDefault="00E32F29">
            <w:pPr>
              <w:spacing w:before="24"/>
              <w:ind w:left="831" w:right="815"/>
              <w:jc w:val="center"/>
              <w:rPr>
                <w:sz w:val="32"/>
                <w:szCs w:val="32"/>
              </w:rPr>
            </w:pPr>
            <w:r>
              <w:rPr>
                <w:w w:val="99"/>
                <w:sz w:val="32"/>
                <w:szCs w:val="32"/>
              </w:rPr>
              <w:t>6</w:t>
            </w:r>
          </w:p>
        </w:tc>
      </w:tr>
      <w:tr w:rsidR="007335A3" w14:paraId="6D552669"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0763500A" w14:textId="77777777" w:rsidR="007335A3" w:rsidRDefault="00E32F29">
            <w:pPr>
              <w:spacing w:before="24"/>
              <w:ind w:left="920" w:right="916"/>
              <w:jc w:val="center"/>
              <w:rPr>
                <w:sz w:val="32"/>
                <w:szCs w:val="32"/>
              </w:rPr>
            </w:pPr>
            <w:r>
              <w:rPr>
                <w:w w:val="99"/>
                <w:sz w:val="32"/>
                <w:szCs w:val="32"/>
              </w:rPr>
              <w:t>3</w:t>
            </w:r>
          </w:p>
        </w:tc>
        <w:tc>
          <w:tcPr>
            <w:tcW w:w="5247" w:type="dxa"/>
            <w:tcBorders>
              <w:top w:val="single" w:sz="5" w:space="0" w:color="000000"/>
              <w:left w:val="single" w:sz="5" w:space="0" w:color="000000"/>
              <w:bottom w:val="single" w:sz="5" w:space="0" w:color="000000"/>
              <w:right w:val="single" w:sz="5" w:space="0" w:color="000000"/>
            </w:tcBorders>
          </w:tcPr>
          <w:p w14:paraId="08023507" w14:textId="77777777" w:rsidR="007335A3" w:rsidRDefault="00E32F29">
            <w:pPr>
              <w:spacing w:before="25"/>
              <w:ind w:left="109"/>
              <w:rPr>
                <w:sz w:val="28"/>
                <w:szCs w:val="28"/>
              </w:rPr>
            </w:pPr>
            <w:r>
              <w:rPr>
                <w:sz w:val="28"/>
                <w:szCs w:val="28"/>
              </w:rPr>
              <w:t>Pr</w:t>
            </w:r>
            <w:r>
              <w:rPr>
                <w:spacing w:val="1"/>
                <w:sz w:val="28"/>
                <w:szCs w:val="28"/>
              </w:rPr>
              <w:t>o</w:t>
            </w:r>
            <w:r>
              <w:rPr>
                <w:spacing w:val="-1"/>
                <w:sz w:val="28"/>
                <w:szCs w:val="28"/>
              </w:rPr>
              <w:t>b</w:t>
            </w:r>
            <w:r>
              <w:rPr>
                <w:spacing w:val="1"/>
                <w:sz w:val="28"/>
                <w:szCs w:val="28"/>
              </w:rPr>
              <w:t>l</w:t>
            </w:r>
            <w:r>
              <w:rPr>
                <w:spacing w:val="-2"/>
                <w:sz w:val="28"/>
                <w:szCs w:val="28"/>
              </w:rPr>
              <w:t>e</w:t>
            </w:r>
            <w:r>
              <w:rPr>
                <w:sz w:val="28"/>
                <w:szCs w:val="28"/>
              </w:rPr>
              <w:t xml:space="preserve">m </w:t>
            </w:r>
            <w:r>
              <w:rPr>
                <w:spacing w:val="1"/>
                <w:sz w:val="28"/>
                <w:szCs w:val="28"/>
              </w:rPr>
              <w:t>D</w:t>
            </w:r>
            <w:r>
              <w:rPr>
                <w:spacing w:val="-5"/>
                <w:sz w:val="28"/>
                <w:szCs w:val="28"/>
              </w:rPr>
              <w:t>e</w:t>
            </w:r>
            <w:r>
              <w:rPr>
                <w:sz w:val="28"/>
                <w:szCs w:val="28"/>
              </w:rPr>
              <w:t>f</w:t>
            </w:r>
            <w:r>
              <w:rPr>
                <w:spacing w:val="-1"/>
                <w:sz w:val="28"/>
                <w:szCs w:val="28"/>
              </w:rPr>
              <w:t>in</w:t>
            </w:r>
            <w:r>
              <w:rPr>
                <w:spacing w:val="1"/>
                <w:sz w:val="28"/>
                <w:szCs w:val="28"/>
              </w:rPr>
              <w:t>it</w:t>
            </w:r>
            <w:r>
              <w:rPr>
                <w:spacing w:val="-1"/>
                <w:sz w:val="28"/>
                <w:szCs w:val="28"/>
              </w:rPr>
              <w:t>ion</w:t>
            </w:r>
          </w:p>
        </w:tc>
        <w:tc>
          <w:tcPr>
            <w:tcW w:w="1906" w:type="dxa"/>
            <w:tcBorders>
              <w:top w:val="single" w:sz="5" w:space="0" w:color="000000"/>
              <w:left w:val="single" w:sz="5" w:space="0" w:color="000000"/>
              <w:bottom w:val="single" w:sz="5" w:space="0" w:color="000000"/>
              <w:right w:val="single" w:sz="5" w:space="0" w:color="000000"/>
            </w:tcBorders>
          </w:tcPr>
          <w:p w14:paraId="57B8F328" w14:textId="77777777" w:rsidR="007335A3" w:rsidRDefault="00E32F29">
            <w:pPr>
              <w:spacing w:before="24"/>
              <w:ind w:left="831" w:right="815"/>
              <w:jc w:val="center"/>
              <w:rPr>
                <w:sz w:val="32"/>
                <w:szCs w:val="32"/>
              </w:rPr>
            </w:pPr>
            <w:r>
              <w:rPr>
                <w:w w:val="99"/>
                <w:sz w:val="32"/>
                <w:szCs w:val="32"/>
              </w:rPr>
              <w:t>7</w:t>
            </w:r>
          </w:p>
        </w:tc>
      </w:tr>
      <w:tr w:rsidR="007335A3" w14:paraId="14E418D1" w14:textId="77777777">
        <w:trPr>
          <w:trHeight w:hRule="exact" w:val="453"/>
        </w:trPr>
        <w:tc>
          <w:tcPr>
            <w:tcW w:w="2095" w:type="dxa"/>
            <w:vMerge w:val="restart"/>
            <w:tcBorders>
              <w:top w:val="single" w:sz="5" w:space="0" w:color="000000"/>
              <w:left w:val="single" w:sz="5" w:space="0" w:color="000000"/>
              <w:right w:val="single" w:sz="5" w:space="0" w:color="000000"/>
            </w:tcBorders>
          </w:tcPr>
          <w:p w14:paraId="76AF8506" w14:textId="77777777" w:rsidR="007335A3" w:rsidRDefault="00E32F29">
            <w:pPr>
              <w:spacing w:before="25"/>
              <w:ind w:left="920" w:right="916"/>
              <w:jc w:val="center"/>
              <w:rPr>
                <w:sz w:val="32"/>
                <w:szCs w:val="32"/>
              </w:rPr>
            </w:pPr>
            <w:r>
              <w:rPr>
                <w:w w:val="99"/>
                <w:sz w:val="32"/>
                <w:szCs w:val="32"/>
              </w:rPr>
              <w:t>4</w:t>
            </w:r>
          </w:p>
        </w:tc>
        <w:tc>
          <w:tcPr>
            <w:tcW w:w="5247" w:type="dxa"/>
            <w:tcBorders>
              <w:top w:val="single" w:sz="5" w:space="0" w:color="000000"/>
              <w:left w:val="single" w:sz="5" w:space="0" w:color="000000"/>
              <w:bottom w:val="nil"/>
              <w:right w:val="single" w:sz="5" w:space="0" w:color="000000"/>
            </w:tcBorders>
          </w:tcPr>
          <w:p w14:paraId="468F3330" w14:textId="77777777" w:rsidR="007335A3" w:rsidRDefault="00E32F29">
            <w:pPr>
              <w:spacing w:before="26"/>
              <w:ind w:left="109"/>
              <w:rPr>
                <w:sz w:val="28"/>
                <w:szCs w:val="28"/>
              </w:rPr>
            </w:pPr>
            <w:r>
              <w:rPr>
                <w:sz w:val="28"/>
                <w:szCs w:val="28"/>
              </w:rPr>
              <w:t>Pr</w:t>
            </w:r>
            <w:r>
              <w:rPr>
                <w:spacing w:val="1"/>
                <w:sz w:val="28"/>
                <w:szCs w:val="28"/>
              </w:rPr>
              <w:t>o</w:t>
            </w:r>
            <w:r>
              <w:rPr>
                <w:spacing w:val="-1"/>
                <w:sz w:val="28"/>
                <w:szCs w:val="28"/>
              </w:rPr>
              <w:t>p</w:t>
            </w:r>
            <w:r>
              <w:rPr>
                <w:spacing w:val="1"/>
                <w:sz w:val="28"/>
                <w:szCs w:val="28"/>
              </w:rPr>
              <w:t>o</w:t>
            </w:r>
            <w:r>
              <w:rPr>
                <w:spacing w:val="2"/>
                <w:sz w:val="28"/>
                <w:szCs w:val="28"/>
              </w:rPr>
              <w:t>s</w:t>
            </w:r>
            <w:r>
              <w:rPr>
                <w:spacing w:val="-5"/>
                <w:sz w:val="28"/>
                <w:szCs w:val="28"/>
              </w:rPr>
              <w:t>e</w:t>
            </w:r>
            <w:r>
              <w:rPr>
                <w:sz w:val="28"/>
                <w:szCs w:val="28"/>
              </w:rPr>
              <w:t>d</w:t>
            </w:r>
            <w:r>
              <w:rPr>
                <w:spacing w:val="1"/>
                <w:sz w:val="28"/>
                <w:szCs w:val="28"/>
              </w:rPr>
              <w:t xml:space="preserve"> </w:t>
            </w:r>
            <w:r>
              <w:rPr>
                <w:sz w:val="28"/>
                <w:szCs w:val="28"/>
              </w:rPr>
              <w:t>S</w:t>
            </w:r>
            <w:r>
              <w:rPr>
                <w:spacing w:val="-1"/>
                <w:sz w:val="28"/>
                <w:szCs w:val="28"/>
              </w:rPr>
              <w:t>y</w:t>
            </w:r>
            <w:r>
              <w:rPr>
                <w:spacing w:val="1"/>
                <w:sz w:val="28"/>
                <w:szCs w:val="28"/>
              </w:rPr>
              <w:t>s</w:t>
            </w:r>
            <w:r>
              <w:rPr>
                <w:spacing w:val="-1"/>
                <w:sz w:val="28"/>
                <w:szCs w:val="28"/>
              </w:rPr>
              <w:t>t</w:t>
            </w:r>
            <w:r>
              <w:rPr>
                <w:sz w:val="28"/>
                <w:szCs w:val="28"/>
              </w:rPr>
              <w:t>em</w:t>
            </w:r>
          </w:p>
        </w:tc>
        <w:tc>
          <w:tcPr>
            <w:tcW w:w="1906" w:type="dxa"/>
            <w:vMerge w:val="restart"/>
            <w:tcBorders>
              <w:top w:val="single" w:sz="5" w:space="0" w:color="000000"/>
              <w:left w:val="single" w:sz="5" w:space="0" w:color="000000"/>
              <w:right w:val="single" w:sz="5" w:space="0" w:color="000000"/>
            </w:tcBorders>
          </w:tcPr>
          <w:p w14:paraId="7EAB8396" w14:textId="77777777" w:rsidR="007335A3" w:rsidRDefault="00E32F29">
            <w:pPr>
              <w:spacing w:before="25"/>
              <w:ind w:left="831" w:right="815"/>
              <w:jc w:val="center"/>
              <w:rPr>
                <w:sz w:val="32"/>
                <w:szCs w:val="32"/>
              </w:rPr>
            </w:pPr>
            <w:r>
              <w:rPr>
                <w:w w:val="99"/>
                <w:sz w:val="32"/>
                <w:szCs w:val="32"/>
              </w:rPr>
              <w:t>7</w:t>
            </w:r>
          </w:p>
        </w:tc>
      </w:tr>
      <w:tr w:rsidR="007335A3" w14:paraId="2D2DEB7B" w14:textId="77777777">
        <w:trPr>
          <w:trHeight w:hRule="exact" w:val="487"/>
        </w:trPr>
        <w:tc>
          <w:tcPr>
            <w:tcW w:w="2095" w:type="dxa"/>
            <w:vMerge/>
            <w:tcBorders>
              <w:left w:val="single" w:sz="5" w:space="0" w:color="000000"/>
              <w:right w:val="single" w:sz="5" w:space="0" w:color="000000"/>
            </w:tcBorders>
          </w:tcPr>
          <w:p w14:paraId="0D98BF34" w14:textId="77777777" w:rsidR="007335A3" w:rsidRDefault="007335A3"/>
        </w:tc>
        <w:tc>
          <w:tcPr>
            <w:tcW w:w="5247" w:type="dxa"/>
            <w:tcBorders>
              <w:top w:val="nil"/>
              <w:left w:val="single" w:sz="5" w:space="0" w:color="000000"/>
              <w:bottom w:val="nil"/>
              <w:right w:val="single" w:sz="5" w:space="0" w:color="000000"/>
            </w:tcBorders>
          </w:tcPr>
          <w:p w14:paraId="37EBE6FD" w14:textId="77777777" w:rsidR="007335A3" w:rsidRDefault="00E32F29">
            <w:pPr>
              <w:spacing w:before="75"/>
              <w:ind w:left="590"/>
              <w:rPr>
                <w:sz w:val="28"/>
                <w:szCs w:val="28"/>
              </w:rPr>
            </w:pPr>
            <w:r>
              <w:rPr>
                <w:spacing w:val="1"/>
                <w:sz w:val="28"/>
                <w:szCs w:val="28"/>
              </w:rPr>
              <w:t>4</w:t>
            </w:r>
            <w:r>
              <w:rPr>
                <w:sz w:val="28"/>
                <w:szCs w:val="28"/>
              </w:rPr>
              <w:t>.1   B</w:t>
            </w:r>
            <w:r>
              <w:rPr>
                <w:spacing w:val="-1"/>
                <w:sz w:val="28"/>
                <w:szCs w:val="28"/>
              </w:rPr>
              <w:t>l</w:t>
            </w:r>
            <w:r>
              <w:rPr>
                <w:spacing w:val="1"/>
                <w:sz w:val="28"/>
                <w:szCs w:val="28"/>
              </w:rPr>
              <w:t>o</w:t>
            </w:r>
            <w:r>
              <w:rPr>
                <w:spacing w:val="-2"/>
                <w:sz w:val="28"/>
                <w:szCs w:val="28"/>
              </w:rPr>
              <w:t>c</w:t>
            </w:r>
            <w:r>
              <w:rPr>
                <w:sz w:val="28"/>
                <w:szCs w:val="28"/>
              </w:rPr>
              <w:t>k</w:t>
            </w:r>
            <w:r>
              <w:rPr>
                <w:spacing w:val="-2"/>
                <w:sz w:val="28"/>
                <w:szCs w:val="28"/>
              </w:rPr>
              <w:t xml:space="preserve"> </w:t>
            </w:r>
            <w:r>
              <w:rPr>
                <w:spacing w:val="-1"/>
                <w:sz w:val="28"/>
                <w:szCs w:val="28"/>
              </w:rPr>
              <w:t>D</w:t>
            </w:r>
            <w:r>
              <w:rPr>
                <w:spacing w:val="1"/>
                <w:sz w:val="28"/>
                <w:szCs w:val="28"/>
              </w:rPr>
              <w:t>i</w:t>
            </w:r>
            <w:r>
              <w:rPr>
                <w:spacing w:val="-2"/>
                <w:sz w:val="28"/>
                <w:szCs w:val="28"/>
              </w:rPr>
              <w:t>a</w:t>
            </w:r>
            <w:r>
              <w:rPr>
                <w:spacing w:val="1"/>
                <w:sz w:val="28"/>
                <w:szCs w:val="28"/>
              </w:rPr>
              <w:t>g</w:t>
            </w:r>
            <w:r>
              <w:rPr>
                <w:spacing w:val="-2"/>
                <w:sz w:val="28"/>
                <w:szCs w:val="28"/>
              </w:rPr>
              <w:t>ra</w:t>
            </w:r>
            <w:r>
              <w:rPr>
                <w:sz w:val="28"/>
                <w:szCs w:val="28"/>
              </w:rPr>
              <w:t>m</w:t>
            </w:r>
          </w:p>
        </w:tc>
        <w:tc>
          <w:tcPr>
            <w:tcW w:w="1906" w:type="dxa"/>
            <w:vMerge/>
            <w:tcBorders>
              <w:left w:val="single" w:sz="5" w:space="0" w:color="000000"/>
              <w:right w:val="single" w:sz="5" w:space="0" w:color="000000"/>
            </w:tcBorders>
          </w:tcPr>
          <w:p w14:paraId="70093B1E" w14:textId="77777777" w:rsidR="007335A3" w:rsidRDefault="007335A3"/>
        </w:tc>
      </w:tr>
      <w:tr w:rsidR="007335A3" w14:paraId="55E2B602" w14:textId="77777777">
        <w:trPr>
          <w:trHeight w:hRule="exact" w:val="726"/>
        </w:trPr>
        <w:tc>
          <w:tcPr>
            <w:tcW w:w="2095" w:type="dxa"/>
            <w:vMerge/>
            <w:tcBorders>
              <w:left w:val="single" w:sz="5" w:space="0" w:color="000000"/>
              <w:bottom w:val="single" w:sz="5" w:space="0" w:color="000000"/>
              <w:right w:val="single" w:sz="5" w:space="0" w:color="000000"/>
            </w:tcBorders>
          </w:tcPr>
          <w:p w14:paraId="55AF91A4" w14:textId="77777777" w:rsidR="007335A3" w:rsidRDefault="007335A3"/>
        </w:tc>
        <w:tc>
          <w:tcPr>
            <w:tcW w:w="5247" w:type="dxa"/>
            <w:tcBorders>
              <w:top w:val="nil"/>
              <w:left w:val="single" w:sz="5" w:space="0" w:color="000000"/>
              <w:bottom w:val="single" w:sz="5" w:space="0" w:color="000000"/>
              <w:right w:val="single" w:sz="5" w:space="0" w:color="000000"/>
            </w:tcBorders>
          </w:tcPr>
          <w:p w14:paraId="4B73371D" w14:textId="5FB30313" w:rsidR="007335A3" w:rsidRDefault="007335A3" w:rsidP="00CC7AA0">
            <w:pPr>
              <w:spacing w:before="60"/>
              <w:rPr>
                <w:sz w:val="28"/>
                <w:szCs w:val="28"/>
              </w:rPr>
            </w:pPr>
          </w:p>
        </w:tc>
        <w:tc>
          <w:tcPr>
            <w:tcW w:w="1906" w:type="dxa"/>
            <w:vMerge/>
            <w:tcBorders>
              <w:left w:val="single" w:sz="5" w:space="0" w:color="000000"/>
              <w:bottom w:val="single" w:sz="5" w:space="0" w:color="000000"/>
              <w:right w:val="single" w:sz="5" w:space="0" w:color="000000"/>
            </w:tcBorders>
          </w:tcPr>
          <w:p w14:paraId="1E163B03" w14:textId="77777777" w:rsidR="007335A3" w:rsidRDefault="007335A3"/>
        </w:tc>
      </w:tr>
      <w:tr w:rsidR="007335A3" w14:paraId="312FC7AB" w14:textId="77777777">
        <w:trPr>
          <w:trHeight w:hRule="exact" w:val="453"/>
        </w:trPr>
        <w:tc>
          <w:tcPr>
            <w:tcW w:w="2095" w:type="dxa"/>
            <w:vMerge w:val="restart"/>
            <w:tcBorders>
              <w:top w:val="single" w:sz="5" w:space="0" w:color="000000"/>
              <w:left w:val="single" w:sz="5" w:space="0" w:color="000000"/>
              <w:right w:val="single" w:sz="5" w:space="0" w:color="000000"/>
            </w:tcBorders>
          </w:tcPr>
          <w:p w14:paraId="756D5559" w14:textId="77777777" w:rsidR="007335A3" w:rsidRDefault="00E32F29">
            <w:pPr>
              <w:spacing w:before="22"/>
              <w:ind w:left="920" w:right="916"/>
              <w:jc w:val="center"/>
              <w:rPr>
                <w:sz w:val="32"/>
                <w:szCs w:val="32"/>
              </w:rPr>
            </w:pPr>
            <w:r>
              <w:rPr>
                <w:w w:val="99"/>
                <w:sz w:val="32"/>
                <w:szCs w:val="32"/>
              </w:rPr>
              <w:t>5</w:t>
            </w:r>
          </w:p>
        </w:tc>
        <w:tc>
          <w:tcPr>
            <w:tcW w:w="5247" w:type="dxa"/>
            <w:tcBorders>
              <w:top w:val="single" w:sz="5" w:space="0" w:color="000000"/>
              <w:left w:val="single" w:sz="5" w:space="0" w:color="000000"/>
              <w:bottom w:val="nil"/>
              <w:right w:val="single" w:sz="5" w:space="0" w:color="000000"/>
            </w:tcBorders>
          </w:tcPr>
          <w:p w14:paraId="7E702360" w14:textId="77777777" w:rsidR="007335A3" w:rsidRDefault="00E32F29">
            <w:pPr>
              <w:spacing w:before="23"/>
              <w:ind w:left="109"/>
              <w:rPr>
                <w:sz w:val="28"/>
                <w:szCs w:val="28"/>
              </w:rPr>
            </w:pPr>
            <w:r>
              <w:rPr>
                <w:spacing w:val="1"/>
                <w:sz w:val="28"/>
                <w:szCs w:val="28"/>
              </w:rPr>
              <w:t>Co</w:t>
            </w:r>
            <w:r>
              <w:rPr>
                <w:sz w:val="28"/>
                <w:szCs w:val="28"/>
              </w:rPr>
              <w:t>m</w:t>
            </w:r>
            <w:r>
              <w:rPr>
                <w:spacing w:val="-1"/>
                <w:sz w:val="28"/>
                <w:szCs w:val="28"/>
              </w:rPr>
              <w:t>po</w:t>
            </w:r>
            <w:r>
              <w:rPr>
                <w:spacing w:val="1"/>
                <w:sz w:val="28"/>
                <w:szCs w:val="28"/>
              </w:rPr>
              <w:t>n</w:t>
            </w:r>
            <w:r>
              <w:rPr>
                <w:spacing w:val="-2"/>
                <w:sz w:val="28"/>
                <w:szCs w:val="28"/>
              </w:rPr>
              <w:t>e</w:t>
            </w:r>
            <w:r>
              <w:rPr>
                <w:spacing w:val="-1"/>
                <w:sz w:val="28"/>
                <w:szCs w:val="28"/>
              </w:rPr>
              <w:t>n</w:t>
            </w:r>
            <w:r>
              <w:rPr>
                <w:spacing w:val="1"/>
                <w:sz w:val="28"/>
                <w:szCs w:val="28"/>
              </w:rPr>
              <w:t>t</w:t>
            </w:r>
            <w:r>
              <w:rPr>
                <w:sz w:val="28"/>
                <w:szCs w:val="28"/>
              </w:rPr>
              <w:t>s</w:t>
            </w:r>
          </w:p>
        </w:tc>
        <w:tc>
          <w:tcPr>
            <w:tcW w:w="1906" w:type="dxa"/>
            <w:vMerge w:val="restart"/>
            <w:tcBorders>
              <w:top w:val="single" w:sz="5" w:space="0" w:color="000000"/>
              <w:left w:val="single" w:sz="5" w:space="0" w:color="000000"/>
              <w:right w:val="single" w:sz="5" w:space="0" w:color="000000"/>
            </w:tcBorders>
          </w:tcPr>
          <w:p w14:paraId="2F0A1762" w14:textId="77777777" w:rsidR="007335A3" w:rsidRDefault="00E32F29">
            <w:pPr>
              <w:spacing w:before="22"/>
              <w:ind w:left="750" w:right="897"/>
              <w:jc w:val="center"/>
              <w:rPr>
                <w:sz w:val="32"/>
                <w:szCs w:val="32"/>
              </w:rPr>
            </w:pPr>
            <w:r>
              <w:rPr>
                <w:w w:val="99"/>
                <w:sz w:val="32"/>
                <w:szCs w:val="32"/>
              </w:rPr>
              <w:t>9</w:t>
            </w:r>
          </w:p>
        </w:tc>
      </w:tr>
      <w:tr w:rsidR="007335A3" w14:paraId="7AB43841" w14:textId="77777777">
        <w:trPr>
          <w:trHeight w:hRule="exact" w:val="491"/>
        </w:trPr>
        <w:tc>
          <w:tcPr>
            <w:tcW w:w="2095" w:type="dxa"/>
            <w:vMerge/>
            <w:tcBorders>
              <w:left w:val="single" w:sz="5" w:space="0" w:color="000000"/>
              <w:right w:val="single" w:sz="5" w:space="0" w:color="000000"/>
            </w:tcBorders>
          </w:tcPr>
          <w:p w14:paraId="110BC663" w14:textId="77777777" w:rsidR="007335A3" w:rsidRDefault="007335A3"/>
        </w:tc>
        <w:tc>
          <w:tcPr>
            <w:tcW w:w="5247" w:type="dxa"/>
            <w:tcBorders>
              <w:top w:val="nil"/>
              <w:left w:val="single" w:sz="5" w:space="0" w:color="000000"/>
              <w:bottom w:val="nil"/>
              <w:right w:val="single" w:sz="5" w:space="0" w:color="000000"/>
            </w:tcBorders>
          </w:tcPr>
          <w:p w14:paraId="0BC68096" w14:textId="77777777" w:rsidR="007335A3" w:rsidRDefault="00E32F29">
            <w:pPr>
              <w:spacing w:before="78"/>
              <w:ind w:left="516"/>
              <w:rPr>
                <w:sz w:val="28"/>
                <w:szCs w:val="28"/>
              </w:rPr>
            </w:pPr>
            <w:r>
              <w:rPr>
                <w:spacing w:val="1"/>
                <w:sz w:val="28"/>
                <w:szCs w:val="28"/>
              </w:rPr>
              <w:t>5</w:t>
            </w:r>
            <w:r>
              <w:rPr>
                <w:sz w:val="28"/>
                <w:szCs w:val="28"/>
              </w:rPr>
              <w:t xml:space="preserve">.1   </w:t>
            </w:r>
            <w:r>
              <w:rPr>
                <w:spacing w:val="-1"/>
                <w:sz w:val="28"/>
                <w:szCs w:val="28"/>
              </w:rPr>
              <w:t>H</w:t>
            </w:r>
            <w:r>
              <w:rPr>
                <w:spacing w:val="-2"/>
                <w:sz w:val="28"/>
                <w:szCs w:val="28"/>
              </w:rPr>
              <w:t>ar</w:t>
            </w:r>
            <w:r>
              <w:rPr>
                <w:spacing w:val="-1"/>
                <w:sz w:val="28"/>
                <w:szCs w:val="28"/>
              </w:rPr>
              <w:t>d</w:t>
            </w:r>
            <w:r>
              <w:rPr>
                <w:spacing w:val="1"/>
                <w:sz w:val="28"/>
                <w:szCs w:val="28"/>
              </w:rPr>
              <w:t>w</w:t>
            </w:r>
            <w:r>
              <w:rPr>
                <w:sz w:val="28"/>
                <w:szCs w:val="28"/>
              </w:rPr>
              <w:t>a</w:t>
            </w:r>
            <w:r>
              <w:rPr>
                <w:spacing w:val="-2"/>
                <w:sz w:val="28"/>
                <w:szCs w:val="28"/>
              </w:rPr>
              <w:t>r</w:t>
            </w:r>
            <w:r>
              <w:rPr>
                <w:sz w:val="28"/>
                <w:szCs w:val="28"/>
              </w:rPr>
              <w:t>e</w:t>
            </w:r>
          </w:p>
        </w:tc>
        <w:tc>
          <w:tcPr>
            <w:tcW w:w="1906" w:type="dxa"/>
            <w:vMerge/>
            <w:tcBorders>
              <w:left w:val="single" w:sz="5" w:space="0" w:color="000000"/>
              <w:right w:val="single" w:sz="5" w:space="0" w:color="000000"/>
            </w:tcBorders>
          </w:tcPr>
          <w:p w14:paraId="593FABF2" w14:textId="77777777" w:rsidR="007335A3" w:rsidRDefault="007335A3"/>
        </w:tc>
      </w:tr>
      <w:tr w:rsidR="007335A3" w14:paraId="3168C8DA" w14:textId="77777777">
        <w:trPr>
          <w:trHeight w:hRule="exact" w:val="721"/>
        </w:trPr>
        <w:tc>
          <w:tcPr>
            <w:tcW w:w="2095" w:type="dxa"/>
            <w:vMerge/>
            <w:tcBorders>
              <w:left w:val="single" w:sz="5" w:space="0" w:color="000000"/>
              <w:bottom w:val="single" w:sz="5" w:space="0" w:color="000000"/>
              <w:right w:val="single" w:sz="5" w:space="0" w:color="000000"/>
            </w:tcBorders>
          </w:tcPr>
          <w:p w14:paraId="6EDF118B" w14:textId="77777777" w:rsidR="007335A3" w:rsidRDefault="007335A3"/>
        </w:tc>
        <w:tc>
          <w:tcPr>
            <w:tcW w:w="5247" w:type="dxa"/>
            <w:tcBorders>
              <w:top w:val="nil"/>
              <w:left w:val="single" w:sz="5" w:space="0" w:color="000000"/>
              <w:bottom w:val="single" w:sz="5" w:space="0" w:color="000000"/>
              <w:right w:val="single" w:sz="5" w:space="0" w:color="000000"/>
            </w:tcBorders>
          </w:tcPr>
          <w:p w14:paraId="7EB0EC1E" w14:textId="77777777" w:rsidR="007335A3" w:rsidRDefault="00E32F29">
            <w:pPr>
              <w:spacing w:before="60"/>
              <w:ind w:left="511"/>
              <w:rPr>
                <w:sz w:val="28"/>
                <w:szCs w:val="28"/>
              </w:rPr>
            </w:pPr>
            <w:r>
              <w:rPr>
                <w:spacing w:val="1"/>
                <w:sz w:val="28"/>
                <w:szCs w:val="28"/>
              </w:rPr>
              <w:t>5</w:t>
            </w:r>
            <w:r>
              <w:rPr>
                <w:sz w:val="28"/>
                <w:szCs w:val="28"/>
              </w:rPr>
              <w:t xml:space="preserve">.2    </w:t>
            </w:r>
            <w:r>
              <w:rPr>
                <w:spacing w:val="23"/>
                <w:sz w:val="28"/>
                <w:szCs w:val="28"/>
              </w:rPr>
              <w:t xml:space="preserve"> </w:t>
            </w:r>
            <w:r>
              <w:rPr>
                <w:sz w:val="28"/>
                <w:szCs w:val="28"/>
              </w:rPr>
              <w:t>S</w:t>
            </w:r>
            <w:r>
              <w:rPr>
                <w:spacing w:val="1"/>
                <w:sz w:val="28"/>
                <w:szCs w:val="28"/>
              </w:rPr>
              <w:t>o</w:t>
            </w:r>
            <w:r>
              <w:rPr>
                <w:sz w:val="28"/>
                <w:szCs w:val="28"/>
              </w:rPr>
              <w:t>f</w:t>
            </w:r>
            <w:r>
              <w:rPr>
                <w:spacing w:val="-1"/>
                <w:sz w:val="28"/>
                <w:szCs w:val="28"/>
              </w:rPr>
              <w:t>t</w:t>
            </w:r>
            <w:r>
              <w:rPr>
                <w:spacing w:val="1"/>
                <w:sz w:val="28"/>
                <w:szCs w:val="28"/>
              </w:rPr>
              <w:t>w</w:t>
            </w:r>
            <w:r>
              <w:rPr>
                <w:spacing w:val="-5"/>
                <w:sz w:val="28"/>
                <w:szCs w:val="28"/>
              </w:rPr>
              <w:t>a</w:t>
            </w:r>
            <w:r>
              <w:rPr>
                <w:sz w:val="28"/>
                <w:szCs w:val="28"/>
              </w:rPr>
              <w:t>re</w:t>
            </w:r>
          </w:p>
        </w:tc>
        <w:tc>
          <w:tcPr>
            <w:tcW w:w="1906" w:type="dxa"/>
            <w:vMerge/>
            <w:tcBorders>
              <w:left w:val="single" w:sz="5" w:space="0" w:color="000000"/>
              <w:bottom w:val="single" w:sz="5" w:space="0" w:color="000000"/>
              <w:right w:val="single" w:sz="5" w:space="0" w:color="000000"/>
            </w:tcBorders>
          </w:tcPr>
          <w:p w14:paraId="645F2705" w14:textId="77777777" w:rsidR="007335A3" w:rsidRDefault="007335A3"/>
        </w:tc>
      </w:tr>
      <w:tr w:rsidR="007335A3" w14:paraId="3A2B9085" w14:textId="77777777">
        <w:trPr>
          <w:trHeight w:hRule="exact" w:val="564"/>
        </w:trPr>
        <w:tc>
          <w:tcPr>
            <w:tcW w:w="2095" w:type="dxa"/>
            <w:tcBorders>
              <w:top w:val="single" w:sz="5" w:space="0" w:color="000000"/>
              <w:left w:val="single" w:sz="5" w:space="0" w:color="000000"/>
              <w:bottom w:val="single" w:sz="5" w:space="0" w:color="000000"/>
              <w:right w:val="single" w:sz="5" w:space="0" w:color="000000"/>
            </w:tcBorders>
          </w:tcPr>
          <w:p w14:paraId="1BEE2B77" w14:textId="77777777" w:rsidR="007335A3" w:rsidRDefault="00E32F29">
            <w:pPr>
              <w:spacing w:before="22"/>
              <w:ind w:left="920" w:right="916"/>
              <w:jc w:val="center"/>
              <w:rPr>
                <w:sz w:val="32"/>
                <w:szCs w:val="32"/>
              </w:rPr>
            </w:pPr>
            <w:r>
              <w:rPr>
                <w:w w:val="99"/>
                <w:sz w:val="32"/>
                <w:szCs w:val="32"/>
              </w:rPr>
              <w:t>6</w:t>
            </w:r>
          </w:p>
        </w:tc>
        <w:tc>
          <w:tcPr>
            <w:tcW w:w="5247" w:type="dxa"/>
            <w:tcBorders>
              <w:top w:val="single" w:sz="5" w:space="0" w:color="000000"/>
              <w:left w:val="single" w:sz="5" w:space="0" w:color="000000"/>
              <w:bottom w:val="single" w:sz="5" w:space="0" w:color="000000"/>
              <w:right w:val="single" w:sz="5" w:space="0" w:color="000000"/>
            </w:tcBorders>
          </w:tcPr>
          <w:p w14:paraId="1B0626A9" w14:textId="77777777" w:rsidR="007335A3" w:rsidRDefault="00E32F29">
            <w:pPr>
              <w:spacing w:before="23"/>
              <w:ind w:left="109"/>
              <w:rPr>
                <w:sz w:val="28"/>
                <w:szCs w:val="28"/>
              </w:rPr>
            </w:pPr>
            <w:r>
              <w:rPr>
                <w:sz w:val="28"/>
                <w:szCs w:val="28"/>
              </w:rPr>
              <w:t>Pr</w:t>
            </w:r>
            <w:r>
              <w:rPr>
                <w:spacing w:val="-1"/>
                <w:sz w:val="28"/>
                <w:szCs w:val="28"/>
              </w:rPr>
              <w:t>o</w:t>
            </w:r>
            <w:r>
              <w:rPr>
                <w:spacing w:val="1"/>
                <w:sz w:val="28"/>
                <w:szCs w:val="28"/>
              </w:rPr>
              <w:t>j</w:t>
            </w:r>
            <w:r>
              <w:rPr>
                <w:sz w:val="28"/>
                <w:szCs w:val="28"/>
              </w:rPr>
              <w:t>e</w:t>
            </w:r>
            <w:r>
              <w:rPr>
                <w:spacing w:val="-2"/>
                <w:sz w:val="28"/>
                <w:szCs w:val="28"/>
              </w:rPr>
              <w:t>c</w:t>
            </w:r>
            <w:r>
              <w:rPr>
                <w:sz w:val="28"/>
                <w:szCs w:val="28"/>
              </w:rPr>
              <w:t>t</w:t>
            </w:r>
            <w:r>
              <w:rPr>
                <w:spacing w:val="1"/>
                <w:sz w:val="28"/>
                <w:szCs w:val="28"/>
              </w:rPr>
              <w:t xml:space="preserve"> </w:t>
            </w:r>
            <w:r>
              <w:rPr>
                <w:sz w:val="28"/>
                <w:szCs w:val="28"/>
              </w:rPr>
              <w:t>Ar</w:t>
            </w:r>
            <w:r>
              <w:rPr>
                <w:spacing w:val="-1"/>
                <w:sz w:val="28"/>
                <w:szCs w:val="28"/>
              </w:rPr>
              <w:t>ch</w:t>
            </w:r>
            <w:r>
              <w:rPr>
                <w:spacing w:val="1"/>
                <w:sz w:val="28"/>
                <w:szCs w:val="28"/>
              </w:rPr>
              <w:t>it</w:t>
            </w:r>
            <w:r>
              <w:rPr>
                <w:spacing w:val="-2"/>
                <w:sz w:val="28"/>
                <w:szCs w:val="28"/>
              </w:rPr>
              <w:t>e</w:t>
            </w:r>
            <w:r>
              <w:rPr>
                <w:sz w:val="28"/>
                <w:szCs w:val="28"/>
              </w:rPr>
              <w:t>c</w:t>
            </w:r>
            <w:r>
              <w:rPr>
                <w:spacing w:val="-1"/>
                <w:sz w:val="28"/>
                <w:szCs w:val="28"/>
              </w:rPr>
              <w:t>t</w:t>
            </w:r>
            <w:r>
              <w:rPr>
                <w:spacing w:val="1"/>
                <w:sz w:val="28"/>
                <w:szCs w:val="28"/>
              </w:rPr>
              <w:t>u</w:t>
            </w:r>
            <w:r>
              <w:rPr>
                <w:sz w:val="28"/>
                <w:szCs w:val="28"/>
              </w:rPr>
              <w:t>re</w:t>
            </w:r>
          </w:p>
        </w:tc>
        <w:tc>
          <w:tcPr>
            <w:tcW w:w="1906" w:type="dxa"/>
            <w:tcBorders>
              <w:top w:val="single" w:sz="5" w:space="0" w:color="000000"/>
              <w:left w:val="single" w:sz="5" w:space="0" w:color="000000"/>
              <w:bottom w:val="single" w:sz="5" w:space="0" w:color="000000"/>
              <w:right w:val="single" w:sz="5" w:space="0" w:color="000000"/>
            </w:tcBorders>
          </w:tcPr>
          <w:p w14:paraId="5605DE3C" w14:textId="77777777" w:rsidR="007335A3" w:rsidRDefault="00E32F29">
            <w:pPr>
              <w:spacing w:before="22"/>
              <w:ind w:left="750" w:right="897"/>
              <w:jc w:val="center"/>
              <w:rPr>
                <w:sz w:val="32"/>
                <w:szCs w:val="32"/>
              </w:rPr>
            </w:pPr>
            <w:r>
              <w:rPr>
                <w:w w:val="99"/>
                <w:sz w:val="32"/>
                <w:szCs w:val="32"/>
              </w:rPr>
              <w:t>9</w:t>
            </w:r>
          </w:p>
        </w:tc>
      </w:tr>
      <w:tr w:rsidR="007335A3" w14:paraId="719676C2"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3454074C" w14:textId="77777777" w:rsidR="007335A3" w:rsidRDefault="00E32F29">
            <w:pPr>
              <w:spacing w:before="22"/>
              <w:ind w:left="920" w:right="916"/>
              <w:jc w:val="center"/>
              <w:rPr>
                <w:sz w:val="32"/>
                <w:szCs w:val="32"/>
              </w:rPr>
            </w:pPr>
            <w:r>
              <w:rPr>
                <w:w w:val="99"/>
                <w:sz w:val="32"/>
                <w:szCs w:val="32"/>
              </w:rPr>
              <w:t>7</w:t>
            </w:r>
          </w:p>
        </w:tc>
        <w:tc>
          <w:tcPr>
            <w:tcW w:w="5247" w:type="dxa"/>
            <w:tcBorders>
              <w:top w:val="single" w:sz="5" w:space="0" w:color="000000"/>
              <w:left w:val="single" w:sz="5" w:space="0" w:color="000000"/>
              <w:bottom w:val="single" w:sz="5" w:space="0" w:color="000000"/>
              <w:right w:val="single" w:sz="5" w:space="0" w:color="000000"/>
            </w:tcBorders>
          </w:tcPr>
          <w:p w14:paraId="16A8C54E" w14:textId="77777777" w:rsidR="007335A3" w:rsidRDefault="00E32F29">
            <w:pPr>
              <w:spacing w:before="23"/>
              <w:ind w:left="109"/>
              <w:rPr>
                <w:sz w:val="28"/>
                <w:szCs w:val="28"/>
              </w:rPr>
            </w:pPr>
            <w:r>
              <w:rPr>
                <w:spacing w:val="1"/>
                <w:sz w:val="28"/>
                <w:szCs w:val="28"/>
              </w:rPr>
              <w:t>Code</w:t>
            </w:r>
          </w:p>
        </w:tc>
        <w:tc>
          <w:tcPr>
            <w:tcW w:w="1906" w:type="dxa"/>
            <w:tcBorders>
              <w:top w:val="single" w:sz="5" w:space="0" w:color="000000"/>
              <w:left w:val="single" w:sz="5" w:space="0" w:color="000000"/>
              <w:bottom w:val="single" w:sz="5" w:space="0" w:color="000000"/>
              <w:right w:val="single" w:sz="5" w:space="0" w:color="000000"/>
            </w:tcBorders>
          </w:tcPr>
          <w:p w14:paraId="63A5FAE1" w14:textId="77777777" w:rsidR="007335A3" w:rsidRDefault="00E32F29">
            <w:pPr>
              <w:spacing w:before="22"/>
              <w:ind w:left="750" w:right="735"/>
              <w:jc w:val="center"/>
              <w:rPr>
                <w:sz w:val="32"/>
                <w:szCs w:val="32"/>
              </w:rPr>
            </w:pPr>
            <w:r>
              <w:rPr>
                <w:spacing w:val="1"/>
                <w:w w:val="99"/>
                <w:sz w:val="32"/>
                <w:szCs w:val="32"/>
              </w:rPr>
              <w:t>10</w:t>
            </w:r>
          </w:p>
        </w:tc>
      </w:tr>
      <w:tr w:rsidR="007335A3" w14:paraId="781058C5" w14:textId="77777777">
        <w:trPr>
          <w:trHeight w:hRule="exact" w:val="457"/>
        </w:trPr>
        <w:tc>
          <w:tcPr>
            <w:tcW w:w="2095" w:type="dxa"/>
            <w:vMerge w:val="restart"/>
            <w:tcBorders>
              <w:top w:val="single" w:sz="5" w:space="0" w:color="000000"/>
              <w:left w:val="single" w:sz="5" w:space="0" w:color="000000"/>
              <w:right w:val="single" w:sz="5" w:space="0" w:color="000000"/>
            </w:tcBorders>
          </w:tcPr>
          <w:p w14:paraId="3456D555" w14:textId="77777777" w:rsidR="007335A3" w:rsidRDefault="00E32F29">
            <w:pPr>
              <w:spacing w:before="24"/>
              <w:ind w:left="920" w:right="916"/>
              <w:jc w:val="center"/>
              <w:rPr>
                <w:sz w:val="32"/>
                <w:szCs w:val="32"/>
              </w:rPr>
            </w:pPr>
            <w:r>
              <w:rPr>
                <w:w w:val="99"/>
                <w:sz w:val="32"/>
                <w:szCs w:val="32"/>
              </w:rPr>
              <w:t>8</w:t>
            </w:r>
          </w:p>
        </w:tc>
        <w:tc>
          <w:tcPr>
            <w:tcW w:w="5247" w:type="dxa"/>
            <w:tcBorders>
              <w:top w:val="single" w:sz="5" w:space="0" w:color="000000"/>
              <w:left w:val="single" w:sz="5" w:space="0" w:color="000000"/>
              <w:bottom w:val="nil"/>
              <w:right w:val="single" w:sz="5" w:space="0" w:color="000000"/>
            </w:tcBorders>
          </w:tcPr>
          <w:p w14:paraId="0242E43E" w14:textId="77777777" w:rsidR="007335A3" w:rsidRDefault="00E32F29">
            <w:pPr>
              <w:spacing w:before="28"/>
              <w:ind w:left="109"/>
              <w:rPr>
                <w:sz w:val="28"/>
                <w:szCs w:val="28"/>
              </w:rPr>
            </w:pPr>
            <w:r>
              <w:rPr>
                <w:sz w:val="28"/>
                <w:szCs w:val="28"/>
              </w:rPr>
              <w:t>Im</w:t>
            </w:r>
            <w:r>
              <w:rPr>
                <w:spacing w:val="-1"/>
                <w:sz w:val="28"/>
                <w:szCs w:val="28"/>
              </w:rPr>
              <w:t>p</w:t>
            </w:r>
            <w:r>
              <w:rPr>
                <w:spacing w:val="1"/>
                <w:sz w:val="28"/>
                <w:szCs w:val="28"/>
              </w:rPr>
              <w:t>l</w:t>
            </w:r>
            <w:r>
              <w:rPr>
                <w:sz w:val="28"/>
                <w:szCs w:val="28"/>
              </w:rPr>
              <w:t>em</w:t>
            </w:r>
            <w:r>
              <w:rPr>
                <w:spacing w:val="-2"/>
                <w:sz w:val="28"/>
                <w:szCs w:val="28"/>
              </w:rPr>
              <w:t>e</w:t>
            </w:r>
            <w:r>
              <w:rPr>
                <w:spacing w:val="-1"/>
                <w:sz w:val="28"/>
                <w:szCs w:val="28"/>
              </w:rPr>
              <w:t>n</w:t>
            </w:r>
            <w:r>
              <w:rPr>
                <w:spacing w:val="1"/>
                <w:sz w:val="28"/>
                <w:szCs w:val="28"/>
              </w:rPr>
              <w:t>t</w:t>
            </w:r>
            <w:r>
              <w:rPr>
                <w:sz w:val="28"/>
                <w:szCs w:val="28"/>
              </w:rPr>
              <w:t>a</w:t>
            </w:r>
            <w:r>
              <w:rPr>
                <w:spacing w:val="-1"/>
                <w:sz w:val="28"/>
                <w:szCs w:val="28"/>
              </w:rPr>
              <w:t>ti</w:t>
            </w:r>
            <w:r>
              <w:rPr>
                <w:spacing w:val="1"/>
                <w:sz w:val="28"/>
                <w:szCs w:val="28"/>
              </w:rPr>
              <w:t>o</w:t>
            </w:r>
            <w:r>
              <w:rPr>
                <w:sz w:val="28"/>
                <w:szCs w:val="28"/>
              </w:rPr>
              <w:t>n</w:t>
            </w:r>
          </w:p>
        </w:tc>
        <w:tc>
          <w:tcPr>
            <w:tcW w:w="1906" w:type="dxa"/>
            <w:vMerge w:val="restart"/>
            <w:tcBorders>
              <w:top w:val="single" w:sz="5" w:space="0" w:color="000000"/>
              <w:left w:val="single" w:sz="5" w:space="0" w:color="000000"/>
              <w:right w:val="single" w:sz="5" w:space="0" w:color="000000"/>
            </w:tcBorders>
          </w:tcPr>
          <w:p w14:paraId="5B3AC124" w14:textId="77777777" w:rsidR="007335A3" w:rsidRDefault="00E32F29">
            <w:pPr>
              <w:spacing w:before="24"/>
              <w:ind w:left="750" w:right="735"/>
              <w:jc w:val="center"/>
              <w:rPr>
                <w:sz w:val="32"/>
                <w:szCs w:val="32"/>
              </w:rPr>
            </w:pPr>
            <w:r>
              <w:rPr>
                <w:spacing w:val="1"/>
                <w:w w:val="99"/>
                <w:sz w:val="32"/>
                <w:szCs w:val="32"/>
              </w:rPr>
              <w:t>12</w:t>
            </w:r>
          </w:p>
        </w:tc>
      </w:tr>
      <w:tr w:rsidR="007335A3" w14:paraId="01F22933" w14:textId="77777777">
        <w:trPr>
          <w:trHeight w:hRule="exact" w:val="494"/>
        </w:trPr>
        <w:tc>
          <w:tcPr>
            <w:tcW w:w="2095" w:type="dxa"/>
            <w:vMerge/>
            <w:tcBorders>
              <w:left w:val="single" w:sz="5" w:space="0" w:color="000000"/>
              <w:right w:val="single" w:sz="5" w:space="0" w:color="000000"/>
            </w:tcBorders>
          </w:tcPr>
          <w:p w14:paraId="262A747B" w14:textId="77777777" w:rsidR="007335A3" w:rsidRDefault="007335A3"/>
        </w:tc>
        <w:tc>
          <w:tcPr>
            <w:tcW w:w="5247" w:type="dxa"/>
            <w:tcBorders>
              <w:top w:val="nil"/>
              <w:left w:val="single" w:sz="5" w:space="0" w:color="000000"/>
              <w:bottom w:val="nil"/>
              <w:right w:val="single" w:sz="5" w:space="0" w:color="000000"/>
            </w:tcBorders>
          </w:tcPr>
          <w:p w14:paraId="45C35059" w14:textId="77777777" w:rsidR="007335A3" w:rsidRDefault="00E32F29">
            <w:pPr>
              <w:spacing w:before="77"/>
              <w:ind w:left="109"/>
              <w:rPr>
                <w:sz w:val="28"/>
                <w:szCs w:val="28"/>
              </w:rPr>
            </w:pPr>
            <w:proofErr w:type="gramStart"/>
            <w:r>
              <w:rPr>
                <w:spacing w:val="1"/>
                <w:sz w:val="28"/>
                <w:szCs w:val="28"/>
              </w:rPr>
              <w:t>8</w:t>
            </w:r>
            <w:r>
              <w:rPr>
                <w:sz w:val="28"/>
                <w:szCs w:val="28"/>
              </w:rPr>
              <w:t xml:space="preserve">.1 </w:t>
            </w:r>
            <w:r>
              <w:rPr>
                <w:spacing w:val="10"/>
                <w:sz w:val="28"/>
                <w:szCs w:val="28"/>
              </w:rPr>
              <w:t xml:space="preserve"> </w:t>
            </w:r>
            <w:r>
              <w:rPr>
                <w:spacing w:val="-3"/>
                <w:sz w:val="28"/>
                <w:szCs w:val="28"/>
              </w:rPr>
              <w:t>W</w:t>
            </w:r>
            <w:r>
              <w:rPr>
                <w:spacing w:val="-1"/>
                <w:sz w:val="28"/>
                <w:szCs w:val="28"/>
              </w:rPr>
              <w:t>o</w:t>
            </w:r>
            <w:r>
              <w:rPr>
                <w:sz w:val="28"/>
                <w:szCs w:val="28"/>
              </w:rPr>
              <w:t>r</w:t>
            </w:r>
            <w:r>
              <w:rPr>
                <w:spacing w:val="-1"/>
                <w:sz w:val="28"/>
                <w:szCs w:val="28"/>
              </w:rPr>
              <w:t>k</w:t>
            </w:r>
            <w:r>
              <w:rPr>
                <w:spacing w:val="1"/>
                <w:sz w:val="28"/>
                <w:szCs w:val="28"/>
              </w:rPr>
              <w:t>i</w:t>
            </w:r>
            <w:r>
              <w:rPr>
                <w:spacing w:val="-1"/>
                <w:sz w:val="28"/>
                <w:szCs w:val="28"/>
              </w:rPr>
              <w:t>n</w:t>
            </w:r>
            <w:r>
              <w:rPr>
                <w:sz w:val="28"/>
                <w:szCs w:val="28"/>
              </w:rPr>
              <w:t>g</w:t>
            </w:r>
            <w:proofErr w:type="gramEnd"/>
          </w:p>
        </w:tc>
        <w:tc>
          <w:tcPr>
            <w:tcW w:w="1906" w:type="dxa"/>
            <w:vMerge/>
            <w:tcBorders>
              <w:left w:val="single" w:sz="5" w:space="0" w:color="000000"/>
              <w:right w:val="single" w:sz="5" w:space="0" w:color="000000"/>
            </w:tcBorders>
          </w:tcPr>
          <w:p w14:paraId="70EE52FA" w14:textId="77777777" w:rsidR="007335A3" w:rsidRDefault="007335A3"/>
        </w:tc>
      </w:tr>
      <w:tr w:rsidR="007335A3" w14:paraId="2DF80FC2" w14:textId="77777777">
        <w:trPr>
          <w:trHeight w:hRule="exact" w:val="714"/>
        </w:trPr>
        <w:tc>
          <w:tcPr>
            <w:tcW w:w="2095" w:type="dxa"/>
            <w:vMerge/>
            <w:tcBorders>
              <w:left w:val="single" w:sz="5" w:space="0" w:color="000000"/>
              <w:bottom w:val="single" w:sz="5" w:space="0" w:color="000000"/>
              <w:right w:val="single" w:sz="5" w:space="0" w:color="000000"/>
            </w:tcBorders>
          </w:tcPr>
          <w:p w14:paraId="42233E0D" w14:textId="77777777" w:rsidR="007335A3" w:rsidRDefault="007335A3"/>
        </w:tc>
        <w:tc>
          <w:tcPr>
            <w:tcW w:w="5247" w:type="dxa"/>
            <w:tcBorders>
              <w:top w:val="nil"/>
              <w:left w:val="single" w:sz="5" w:space="0" w:color="000000"/>
              <w:bottom w:val="single" w:sz="5" w:space="0" w:color="000000"/>
              <w:right w:val="single" w:sz="5" w:space="0" w:color="000000"/>
            </w:tcBorders>
          </w:tcPr>
          <w:p w14:paraId="5D105F3A" w14:textId="77777777" w:rsidR="007335A3" w:rsidRDefault="00E32F29">
            <w:pPr>
              <w:spacing w:before="65"/>
              <w:ind w:left="138"/>
              <w:rPr>
                <w:sz w:val="28"/>
                <w:szCs w:val="28"/>
              </w:rPr>
            </w:pPr>
            <w:r>
              <w:rPr>
                <w:spacing w:val="1"/>
                <w:sz w:val="28"/>
                <w:szCs w:val="28"/>
              </w:rPr>
              <w:t>8</w:t>
            </w:r>
            <w:r>
              <w:rPr>
                <w:sz w:val="28"/>
                <w:szCs w:val="28"/>
              </w:rPr>
              <w:t xml:space="preserve">.2  </w:t>
            </w:r>
            <w:r>
              <w:rPr>
                <w:spacing w:val="22"/>
                <w:sz w:val="28"/>
                <w:szCs w:val="28"/>
              </w:rPr>
              <w:t xml:space="preserve"> </w:t>
            </w:r>
            <w:r>
              <w:rPr>
                <w:sz w:val="28"/>
                <w:szCs w:val="28"/>
              </w:rPr>
              <w:t>C</w:t>
            </w:r>
            <w:r>
              <w:rPr>
                <w:spacing w:val="1"/>
                <w:sz w:val="28"/>
                <w:szCs w:val="28"/>
              </w:rPr>
              <w:t>i</w:t>
            </w:r>
            <w:r>
              <w:rPr>
                <w:spacing w:val="-2"/>
                <w:sz w:val="28"/>
                <w:szCs w:val="28"/>
              </w:rPr>
              <w:t>rc</w:t>
            </w:r>
            <w:r>
              <w:rPr>
                <w:spacing w:val="-1"/>
                <w:sz w:val="28"/>
                <w:szCs w:val="28"/>
              </w:rPr>
              <w:t>u</w:t>
            </w:r>
            <w:r>
              <w:rPr>
                <w:spacing w:val="1"/>
                <w:sz w:val="28"/>
                <w:szCs w:val="28"/>
              </w:rPr>
              <w:t>i</w:t>
            </w:r>
            <w:r>
              <w:rPr>
                <w:sz w:val="28"/>
                <w:szCs w:val="28"/>
              </w:rPr>
              <w:t>t</w:t>
            </w:r>
            <w:r>
              <w:rPr>
                <w:spacing w:val="-2"/>
                <w:sz w:val="28"/>
                <w:szCs w:val="28"/>
              </w:rPr>
              <w:t xml:space="preserve"> </w:t>
            </w:r>
            <w:r>
              <w:rPr>
                <w:spacing w:val="-1"/>
                <w:sz w:val="28"/>
                <w:szCs w:val="28"/>
              </w:rPr>
              <w:t>D</w:t>
            </w:r>
            <w:r>
              <w:rPr>
                <w:spacing w:val="2"/>
                <w:sz w:val="28"/>
                <w:szCs w:val="28"/>
              </w:rPr>
              <w:t>i</w:t>
            </w:r>
            <w:r>
              <w:rPr>
                <w:spacing w:val="-2"/>
                <w:sz w:val="28"/>
                <w:szCs w:val="28"/>
              </w:rPr>
              <w:t>a</w:t>
            </w:r>
            <w:r>
              <w:rPr>
                <w:spacing w:val="-1"/>
                <w:sz w:val="28"/>
                <w:szCs w:val="28"/>
              </w:rPr>
              <w:t>g</w:t>
            </w:r>
            <w:r>
              <w:rPr>
                <w:sz w:val="28"/>
                <w:szCs w:val="28"/>
              </w:rPr>
              <w:t>r</w:t>
            </w:r>
            <w:r>
              <w:rPr>
                <w:spacing w:val="-5"/>
                <w:sz w:val="28"/>
                <w:szCs w:val="28"/>
              </w:rPr>
              <w:t>a</w:t>
            </w:r>
            <w:r>
              <w:rPr>
                <w:sz w:val="28"/>
                <w:szCs w:val="28"/>
              </w:rPr>
              <w:t>m</w:t>
            </w:r>
          </w:p>
        </w:tc>
        <w:tc>
          <w:tcPr>
            <w:tcW w:w="1906" w:type="dxa"/>
            <w:vMerge/>
            <w:tcBorders>
              <w:left w:val="single" w:sz="5" w:space="0" w:color="000000"/>
              <w:bottom w:val="single" w:sz="5" w:space="0" w:color="000000"/>
              <w:right w:val="single" w:sz="5" w:space="0" w:color="000000"/>
            </w:tcBorders>
          </w:tcPr>
          <w:p w14:paraId="58221121" w14:textId="77777777" w:rsidR="007335A3" w:rsidRDefault="007335A3"/>
        </w:tc>
      </w:tr>
      <w:tr w:rsidR="007335A3" w14:paraId="3DA52EB0" w14:textId="77777777">
        <w:trPr>
          <w:trHeight w:hRule="exact" w:val="566"/>
        </w:trPr>
        <w:tc>
          <w:tcPr>
            <w:tcW w:w="2095" w:type="dxa"/>
            <w:tcBorders>
              <w:top w:val="single" w:sz="5" w:space="0" w:color="000000"/>
              <w:left w:val="single" w:sz="5" w:space="0" w:color="000000"/>
              <w:bottom w:val="single" w:sz="5" w:space="0" w:color="000000"/>
              <w:right w:val="single" w:sz="5" w:space="0" w:color="000000"/>
            </w:tcBorders>
          </w:tcPr>
          <w:p w14:paraId="2081471E" w14:textId="77777777" w:rsidR="007335A3" w:rsidRDefault="00E32F29">
            <w:pPr>
              <w:spacing w:before="24"/>
              <w:ind w:left="920" w:right="916"/>
              <w:jc w:val="center"/>
              <w:rPr>
                <w:sz w:val="32"/>
                <w:szCs w:val="32"/>
              </w:rPr>
            </w:pPr>
            <w:r>
              <w:rPr>
                <w:w w:val="99"/>
                <w:sz w:val="32"/>
                <w:szCs w:val="32"/>
              </w:rPr>
              <w:t>9</w:t>
            </w:r>
          </w:p>
        </w:tc>
        <w:tc>
          <w:tcPr>
            <w:tcW w:w="5247" w:type="dxa"/>
            <w:tcBorders>
              <w:top w:val="single" w:sz="5" w:space="0" w:color="000000"/>
              <w:left w:val="single" w:sz="5" w:space="0" w:color="000000"/>
              <w:bottom w:val="single" w:sz="5" w:space="0" w:color="000000"/>
              <w:right w:val="single" w:sz="5" w:space="0" w:color="000000"/>
            </w:tcBorders>
          </w:tcPr>
          <w:p w14:paraId="1A9201DF" w14:textId="77777777" w:rsidR="007335A3" w:rsidRDefault="00E32F29">
            <w:pPr>
              <w:spacing w:before="25"/>
              <w:ind w:left="109"/>
              <w:rPr>
                <w:sz w:val="28"/>
                <w:szCs w:val="28"/>
              </w:rPr>
            </w:pPr>
            <w:r>
              <w:rPr>
                <w:sz w:val="28"/>
                <w:szCs w:val="28"/>
              </w:rPr>
              <w:t>Re</w:t>
            </w:r>
            <w:r>
              <w:rPr>
                <w:spacing w:val="-1"/>
                <w:sz w:val="28"/>
                <w:szCs w:val="28"/>
              </w:rPr>
              <w:t>s</w:t>
            </w:r>
            <w:r>
              <w:rPr>
                <w:spacing w:val="1"/>
                <w:sz w:val="28"/>
                <w:szCs w:val="28"/>
              </w:rPr>
              <w:t>u</w:t>
            </w:r>
            <w:r>
              <w:rPr>
                <w:spacing w:val="-1"/>
                <w:sz w:val="28"/>
                <w:szCs w:val="28"/>
              </w:rPr>
              <w:t>l</w:t>
            </w:r>
            <w:r>
              <w:rPr>
                <w:spacing w:val="1"/>
                <w:sz w:val="28"/>
                <w:szCs w:val="28"/>
              </w:rPr>
              <w:t>t</w:t>
            </w:r>
            <w:r>
              <w:rPr>
                <w:sz w:val="28"/>
                <w:szCs w:val="28"/>
              </w:rPr>
              <w:t>s</w:t>
            </w:r>
          </w:p>
        </w:tc>
        <w:tc>
          <w:tcPr>
            <w:tcW w:w="1906" w:type="dxa"/>
            <w:tcBorders>
              <w:top w:val="single" w:sz="5" w:space="0" w:color="000000"/>
              <w:left w:val="single" w:sz="5" w:space="0" w:color="000000"/>
              <w:bottom w:val="single" w:sz="5" w:space="0" w:color="000000"/>
              <w:right w:val="single" w:sz="5" w:space="0" w:color="000000"/>
            </w:tcBorders>
          </w:tcPr>
          <w:p w14:paraId="6E5E95C9" w14:textId="77777777" w:rsidR="007335A3" w:rsidRDefault="00E32F29">
            <w:pPr>
              <w:spacing w:before="24"/>
              <w:ind w:left="750" w:right="735"/>
              <w:jc w:val="center"/>
              <w:rPr>
                <w:sz w:val="32"/>
                <w:szCs w:val="32"/>
              </w:rPr>
            </w:pPr>
            <w:r>
              <w:rPr>
                <w:spacing w:val="1"/>
                <w:w w:val="99"/>
                <w:sz w:val="32"/>
                <w:szCs w:val="32"/>
              </w:rPr>
              <w:t>13</w:t>
            </w:r>
          </w:p>
        </w:tc>
      </w:tr>
      <w:tr w:rsidR="007335A3" w14:paraId="60FC202A"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04FCFAB8" w14:textId="77777777" w:rsidR="007335A3" w:rsidRDefault="00E32F29">
            <w:pPr>
              <w:spacing w:before="22"/>
              <w:ind w:left="841" w:right="833"/>
              <w:jc w:val="center"/>
              <w:rPr>
                <w:sz w:val="32"/>
                <w:szCs w:val="32"/>
              </w:rPr>
            </w:pPr>
            <w:r>
              <w:rPr>
                <w:spacing w:val="1"/>
                <w:w w:val="99"/>
                <w:sz w:val="32"/>
                <w:szCs w:val="32"/>
              </w:rPr>
              <w:t>10</w:t>
            </w:r>
          </w:p>
        </w:tc>
        <w:tc>
          <w:tcPr>
            <w:tcW w:w="5247" w:type="dxa"/>
            <w:tcBorders>
              <w:top w:val="single" w:sz="5" w:space="0" w:color="000000"/>
              <w:left w:val="single" w:sz="5" w:space="0" w:color="000000"/>
              <w:bottom w:val="single" w:sz="5" w:space="0" w:color="000000"/>
              <w:right w:val="single" w:sz="5" w:space="0" w:color="000000"/>
            </w:tcBorders>
          </w:tcPr>
          <w:p w14:paraId="782B2415" w14:textId="77777777" w:rsidR="007335A3" w:rsidRDefault="00E32F29">
            <w:pPr>
              <w:spacing w:before="23"/>
              <w:ind w:left="109"/>
              <w:rPr>
                <w:sz w:val="28"/>
                <w:szCs w:val="28"/>
              </w:rPr>
            </w:pPr>
            <w:r>
              <w:rPr>
                <w:spacing w:val="1"/>
                <w:sz w:val="28"/>
                <w:szCs w:val="28"/>
              </w:rPr>
              <w:t>Co</w:t>
            </w:r>
            <w:r>
              <w:rPr>
                <w:spacing w:val="-1"/>
                <w:sz w:val="28"/>
                <w:szCs w:val="28"/>
              </w:rPr>
              <w:t>n</w:t>
            </w:r>
            <w:r>
              <w:rPr>
                <w:sz w:val="28"/>
                <w:szCs w:val="28"/>
              </w:rPr>
              <w:t>c</w:t>
            </w:r>
            <w:r>
              <w:rPr>
                <w:spacing w:val="-1"/>
                <w:sz w:val="28"/>
                <w:szCs w:val="28"/>
              </w:rPr>
              <w:t>lu</w:t>
            </w:r>
            <w:r>
              <w:rPr>
                <w:spacing w:val="1"/>
                <w:sz w:val="28"/>
                <w:szCs w:val="28"/>
              </w:rPr>
              <w:t>s</w:t>
            </w:r>
            <w:r>
              <w:rPr>
                <w:spacing w:val="-1"/>
                <w:sz w:val="28"/>
                <w:szCs w:val="28"/>
              </w:rPr>
              <w:t>i</w:t>
            </w:r>
            <w:r>
              <w:rPr>
                <w:spacing w:val="1"/>
                <w:sz w:val="28"/>
                <w:szCs w:val="28"/>
              </w:rPr>
              <w:t>o</w:t>
            </w:r>
            <w:r>
              <w:rPr>
                <w:sz w:val="28"/>
                <w:szCs w:val="28"/>
              </w:rPr>
              <w:t>n</w:t>
            </w:r>
            <w:r>
              <w:rPr>
                <w:spacing w:val="-2"/>
                <w:sz w:val="28"/>
                <w:szCs w:val="28"/>
              </w:rPr>
              <w:t xml:space="preserve"> </w:t>
            </w:r>
            <w:r>
              <w:rPr>
                <w:sz w:val="28"/>
                <w:szCs w:val="28"/>
              </w:rPr>
              <w:t xml:space="preserve">&amp; </w:t>
            </w:r>
            <w:r>
              <w:rPr>
                <w:spacing w:val="2"/>
                <w:sz w:val="28"/>
                <w:szCs w:val="28"/>
              </w:rPr>
              <w:t>F</w:t>
            </w:r>
            <w:r>
              <w:rPr>
                <w:spacing w:val="1"/>
                <w:sz w:val="28"/>
                <w:szCs w:val="28"/>
              </w:rPr>
              <w:t>u</w:t>
            </w:r>
            <w:r>
              <w:rPr>
                <w:spacing w:val="-1"/>
                <w:sz w:val="28"/>
                <w:szCs w:val="28"/>
              </w:rPr>
              <w:t>t</w:t>
            </w:r>
            <w:r>
              <w:rPr>
                <w:spacing w:val="1"/>
                <w:sz w:val="28"/>
                <w:szCs w:val="28"/>
              </w:rPr>
              <w:t>u</w:t>
            </w:r>
            <w:r>
              <w:rPr>
                <w:sz w:val="28"/>
                <w:szCs w:val="28"/>
              </w:rPr>
              <w:t>re</w:t>
            </w:r>
            <w:r>
              <w:rPr>
                <w:spacing w:val="-5"/>
                <w:sz w:val="28"/>
                <w:szCs w:val="28"/>
              </w:rPr>
              <w:t xml:space="preserve"> </w:t>
            </w:r>
            <w:r>
              <w:rPr>
                <w:sz w:val="28"/>
                <w:szCs w:val="28"/>
              </w:rPr>
              <w:t>S</w:t>
            </w:r>
            <w:r>
              <w:rPr>
                <w:spacing w:val="1"/>
                <w:sz w:val="28"/>
                <w:szCs w:val="28"/>
              </w:rPr>
              <w:t>c</w:t>
            </w:r>
            <w:r>
              <w:rPr>
                <w:spacing w:val="-1"/>
                <w:sz w:val="28"/>
                <w:szCs w:val="28"/>
              </w:rPr>
              <w:t>o</w:t>
            </w:r>
            <w:r>
              <w:rPr>
                <w:spacing w:val="1"/>
                <w:sz w:val="28"/>
                <w:szCs w:val="28"/>
              </w:rPr>
              <w:t>p</w:t>
            </w:r>
            <w:r>
              <w:rPr>
                <w:sz w:val="28"/>
                <w:szCs w:val="28"/>
              </w:rPr>
              <w:t>e</w:t>
            </w:r>
          </w:p>
        </w:tc>
        <w:tc>
          <w:tcPr>
            <w:tcW w:w="1906" w:type="dxa"/>
            <w:tcBorders>
              <w:top w:val="single" w:sz="5" w:space="0" w:color="000000"/>
              <w:left w:val="single" w:sz="5" w:space="0" w:color="000000"/>
              <w:bottom w:val="single" w:sz="5" w:space="0" w:color="000000"/>
              <w:right w:val="single" w:sz="5" w:space="0" w:color="000000"/>
            </w:tcBorders>
          </w:tcPr>
          <w:p w14:paraId="2A141F29" w14:textId="77777777" w:rsidR="007335A3" w:rsidRDefault="00E32F29">
            <w:pPr>
              <w:spacing w:before="22"/>
              <w:ind w:left="750" w:right="735"/>
              <w:jc w:val="center"/>
              <w:rPr>
                <w:sz w:val="32"/>
                <w:szCs w:val="32"/>
              </w:rPr>
            </w:pPr>
            <w:r>
              <w:rPr>
                <w:spacing w:val="1"/>
                <w:w w:val="99"/>
                <w:sz w:val="32"/>
                <w:szCs w:val="32"/>
              </w:rPr>
              <w:t>13</w:t>
            </w:r>
          </w:p>
        </w:tc>
      </w:tr>
      <w:tr w:rsidR="007335A3" w14:paraId="68BFB7DF" w14:textId="77777777">
        <w:trPr>
          <w:trHeight w:hRule="exact" w:val="557"/>
        </w:trPr>
        <w:tc>
          <w:tcPr>
            <w:tcW w:w="2095" w:type="dxa"/>
            <w:tcBorders>
              <w:top w:val="single" w:sz="5" w:space="0" w:color="000000"/>
              <w:left w:val="single" w:sz="5" w:space="0" w:color="000000"/>
              <w:bottom w:val="single" w:sz="5" w:space="0" w:color="000000"/>
              <w:right w:val="single" w:sz="5" w:space="0" w:color="000000"/>
            </w:tcBorders>
          </w:tcPr>
          <w:p w14:paraId="436AD4E8" w14:textId="77777777" w:rsidR="007335A3" w:rsidRDefault="007335A3"/>
        </w:tc>
        <w:tc>
          <w:tcPr>
            <w:tcW w:w="5247" w:type="dxa"/>
            <w:tcBorders>
              <w:top w:val="single" w:sz="5" w:space="0" w:color="000000"/>
              <w:left w:val="single" w:sz="5" w:space="0" w:color="000000"/>
              <w:bottom w:val="single" w:sz="5" w:space="0" w:color="000000"/>
              <w:right w:val="single" w:sz="5" w:space="0" w:color="000000"/>
            </w:tcBorders>
          </w:tcPr>
          <w:p w14:paraId="7476A677" w14:textId="77777777" w:rsidR="007335A3" w:rsidRDefault="00E32F29">
            <w:pPr>
              <w:spacing w:before="23"/>
              <w:ind w:left="109"/>
              <w:rPr>
                <w:sz w:val="28"/>
                <w:szCs w:val="28"/>
              </w:rPr>
            </w:pPr>
            <w:r>
              <w:rPr>
                <w:sz w:val="28"/>
                <w:szCs w:val="28"/>
              </w:rPr>
              <w:t>I</w:t>
            </w:r>
            <w:r>
              <w:rPr>
                <w:spacing w:val="1"/>
                <w:sz w:val="28"/>
                <w:szCs w:val="28"/>
              </w:rPr>
              <w:t>EE</w:t>
            </w:r>
            <w:r>
              <w:rPr>
                <w:sz w:val="28"/>
                <w:szCs w:val="28"/>
              </w:rPr>
              <w:t>E</w:t>
            </w:r>
            <w:r>
              <w:rPr>
                <w:spacing w:val="1"/>
                <w:sz w:val="28"/>
                <w:szCs w:val="28"/>
              </w:rPr>
              <w:t xml:space="preserve"> </w:t>
            </w:r>
            <w:r>
              <w:rPr>
                <w:sz w:val="28"/>
                <w:szCs w:val="28"/>
              </w:rPr>
              <w:t>tec</w:t>
            </w:r>
            <w:r>
              <w:rPr>
                <w:spacing w:val="2"/>
                <w:sz w:val="28"/>
                <w:szCs w:val="28"/>
              </w:rPr>
              <w:t>h</w:t>
            </w:r>
            <w:r>
              <w:rPr>
                <w:spacing w:val="1"/>
                <w:sz w:val="28"/>
                <w:szCs w:val="28"/>
              </w:rPr>
              <w:t>ni</w:t>
            </w:r>
            <w:r>
              <w:rPr>
                <w:sz w:val="28"/>
                <w:szCs w:val="28"/>
              </w:rPr>
              <w:t>cal</w:t>
            </w:r>
            <w:r>
              <w:rPr>
                <w:spacing w:val="1"/>
                <w:sz w:val="28"/>
                <w:szCs w:val="28"/>
              </w:rPr>
              <w:t xml:space="preserve"> </w:t>
            </w:r>
            <w:r>
              <w:rPr>
                <w:sz w:val="28"/>
                <w:szCs w:val="28"/>
              </w:rPr>
              <w:t>pa</w:t>
            </w:r>
            <w:r>
              <w:rPr>
                <w:spacing w:val="2"/>
                <w:sz w:val="28"/>
                <w:szCs w:val="28"/>
              </w:rPr>
              <w:t>p</w:t>
            </w:r>
            <w:r>
              <w:rPr>
                <w:sz w:val="28"/>
                <w:szCs w:val="28"/>
              </w:rPr>
              <w:t>er</w:t>
            </w:r>
            <w:r>
              <w:rPr>
                <w:spacing w:val="5"/>
                <w:sz w:val="28"/>
                <w:szCs w:val="28"/>
              </w:rPr>
              <w:t xml:space="preserve"> </w:t>
            </w:r>
            <w:r>
              <w:rPr>
                <w:spacing w:val="1"/>
                <w:sz w:val="28"/>
                <w:szCs w:val="28"/>
              </w:rPr>
              <w:t>o</w:t>
            </w:r>
            <w:r>
              <w:rPr>
                <w:sz w:val="28"/>
                <w:szCs w:val="28"/>
              </w:rPr>
              <w:t>n</w:t>
            </w:r>
            <w:r>
              <w:rPr>
                <w:spacing w:val="1"/>
                <w:sz w:val="28"/>
                <w:szCs w:val="28"/>
              </w:rPr>
              <w:t xml:space="preserve"> </w:t>
            </w:r>
            <w:r>
              <w:rPr>
                <w:sz w:val="28"/>
                <w:szCs w:val="28"/>
              </w:rPr>
              <w:t>pr</w:t>
            </w:r>
            <w:r>
              <w:rPr>
                <w:spacing w:val="2"/>
                <w:sz w:val="28"/>
                <w:szCs w:val="28"/>
              </w:rPr>
              <w:t>o</w:t>
            </w:r>
            <w:r>
              <w:rPr>
                <w:spacing w:val="1"/>
                <w:sz w:val="28"/>
                <w:szCs w:val="28"/>
              </w:rPr>
              <w:t>j</w:t>
            </w:r>
            <w:r>
              <w:rPr>
                <w:sz w:val="28"/>
                <w:szCs w:val="28"/>
              </w:rPr>
              <w:t>ect</w:t>
            </w:r>
            <w:r>
              <w:rPr>
                <w:spacing w:val="1"/>
                <w:sz w:val="28"/>
                <w:szCs w:val="28"/>
              </w:rPr>
              <w:t xml:space="preserve"> </w:t>
            </w:r>
            <w:r>
              <w:rPr>
                <w:sz w:val="28"/>
                <w:szCs w:val="28"/>
              </w:rPr>
              <w:t>t</w:t>
            </w:r>
            <w:r>
              <w:rPr>
                <w:spacing w:val="1"/>
                <w:sz w:val="28"/>
                <w:szCs w:val="28"/>
              </w:rPr>
              <w:t>opi</w:t>
            </w:r>
            <w:r>
              <w:rPr>
                <w:sz w:val="28"/>
                <w:szCs w:val="28"/>
              </w:rPr>
              <w:t>c</w:t>
            </w:r>
          </w:p>
        </w:tc>
        <w:tc>
          <w:tcPr>
            <w:tcW w:w="1906" w:type="dxa"/>
            <w:tcBorders>
              <w:top w:val="single" w:sz="5" w:space="0" w:color="000000"/>
              <w:left w:val="single" w:sz="5" w:space="0" w:color="000000"/>
              <w:bottom w:val="single" w:sz="5" w:space="0" w:color="000000"/>
              <w:right w:val="single" w:sz="5" w:space="0" w:color="000000"/>
            </w:tcBorders>
          </w:tcPr>
          <w:p w14:paraId="06DD0970" w14:textId="77777777" w:rsidR="007335A3" w:rsidRDefault="007335A3"/>
        </w:tc>
      </w:tr>
      <w:tr w:rsidR="007335A3" w14:paraId="3FF0963B"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1DFDC9F8" w14:textId="77777777" w:rsidR="007335A3" w:rsidRDefault="007335A3"/>
        </w:tc>
        <w:tc>
          <w:tcPr>
            <w:tcW w:w="5247" w:type="dxa"/>
            <w:tcBorders>
              <w:top w:val="single" w:sz="5" w:space="0" w:color="000000"/>
              <w:left w:val="single" w:sz="5" w:space="0" w:color="000000"/>
              <w:bottom w:val="single" w:sz="5" w:space="0" w:color="000000"/>
              <w:right w:val="single" w:sz="5" w:space="0" w:color="000000"/>
            </w:tcBorders>
          </w:tcPr>
          <w:p w14:paraId="2C39EE69" w14:textId="77777777" w:rsidR="007335A3" w:rsidRDefault="00E32F29">
            <w:pPr>
              <w:spacing w:before="25"/>
              <w:ind w:left="109"/>
              <w:rPr>
                <w:sz w:val="28"/>
                <w:szCs w:val="28"/>
              </w:rPr>
            </w:pPr>
            <w:r>
              <w:rPr>
                <w:spacing w:val="1"/>
                <w:sz w:val="28"/>
                <w:szCs w:val="28"/>
              </w:rPr>
              <w:t>Tink</w:t>
            </w:r>
            <w:r>
              <w:rPr>
                <w:sz w:val="28"/>
                <w:szCs w:val="28"/>
              </w:rPr>
              <w:t>er cad</w:t>
            </w:r>
            <w:r>
              <w:rPr>
                <w:spacing w:val="1"/>
                <w:sz w:val="28"/>
                <w:szCs w:val="28"/>
              </w:rPr>
              <w:t xml:space="preserve"> </w:t>
            </w:r>
            <w:r>
              <w:rPr>
                <w:sz w:val="28"/>
                <w:szCs w:val="28"/>
              </w:rPr>
              <w:t>ex</w:t>
            </w:r>
            <w:r>
              <w:rPr>
                <w:spacing w:val="2"/>
                <w:sz w:val="28"/>
                <w:szCs w:val="28"/>
              </w:rPr>
              <w:t>p</w:t>
            </w:r>
            <w:r>
              <w:rPr>
                <w:sz w:val="28"/>
                <w:szCs w:val="28"/>
              </w:rPr>
              <w:t>er</w:t>
            </w:r>
            <w:r>
              <w:rPr>
                <w:spacing w:val="1"/>
                <w:sz w:val="28"/>
                <w:szCs w:val="28"/>
              </w:rPr>
              <w:t>i</w:t>
            </w:r>
            <w:r>
              <w:rPr>
                <w:sz w:val="28"/>
                <w:szCs w:val="28"/>
              </w:rPr>
              <w:t>m</w:t>
            </w:r>
            <w:r>
              <w:rPr>
                <w:spacing w:val="2"/>
                <w:sz w:val="28"/>
                <w:szCs w:val="28"/>
              </w:rPr>
              <w:t>e</w:t>
            </w:r>
            <w:r>
              <w:rPr>
                <w:spacing w:val="1"/>
                <w:sz w:val="28"/>
                <w:szCs w:val="28"/>
              </w:rPr>
              <w:t>n</w:t>
            </w:r>
            <w:r>
              <w:rPr>
                <w:sz w:val="28"/>
                <w:szCs w:val="28"/>
              </w:rPr>
              <w:t>t</w:t>
            </w:r>
          </w:p>
        </w:tc>
        <w:tc>
          <w:tcPr>
            <w:tcW w:w="1906" w:type="dxa"/>
            <w:tcBorders>
              <w:top w:val="single" w:sz="5" w:space="0" w:color="000000"/>
              <w:left w:val="single" w:sz="5" w:space="0" w:color="000000"/>
              <w:bottom w:val="single" w:sz="5" w:space="0" w:color="000000"/>
              <w:right w:val="single" w:sz="5" w:space="0" w:color="000000"/>
            </w:tcBorders>
          </w:tcPr>
          <w:p w14:paraId="457BF847" w14:textId="77777777" w:rsidR="007335A3" w:rsidRDefault="007335A3"/>
        </w:tc>
      </w:tr>
      <w:tr w:rsidR="007335A3" w14:paraId="0A3960E9"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0BC0387E" w14:textId="77777777" w:rsidR="007335A3" w:rsidRDefault="007335A3"/>
        </w:tc>
        <w:tc>
          <w:tcPr>
            <w:tcW w:w="5247" w:type="dxa"/>
            <w:tcBorders>
              <w:top w:val="single" w:sz="5" w:space="0" w:color="000000"/>
              <w:left w:val="single" w:sz="5" w:space="0" w:color="000000"/>
              <w:bottom w:val="single" w:sz="5" w:space="0" w:color="000000"/>
              <w:right w:val="single" w:sz="5" w:space="0" w:color="000000"/>
            </w:tcBorders>
          </w:tcPr>
          <w:p w14:paraId="6843F231" w14:textId="77777777" w:rsidR="007335A3" w:rsidRDefault="00E32F29">
            <w:pPr>
              <w:spacing w:before="25"/>
              <w:ind w:left="109"/>
              <w:rPr>
                <w:sz w:val="28"/>
                <w:szCs w:val="28"/>
              </w:rPr>
            </w:pPr>
            <w:r>
              <w:rPr>
                <w:spacing w:val="1"/>
                <w:sz w:val="28"/>
                <w:szCs w:val="28"/>
              </w:rPr>
              <w:t>T</w:t>
            </w:r>
            <w:r>
              <w:rPr>
                <w:sz w:val="28"/>
                <w:szCs w:val="28"/>
              </w:rPr>
              <w:t>ec</w:t>
            </w:r>
            <w:r>
              <w:rPr>
                <w:spacing w:val="1"/>
                <w:sz w:val="28"/>
                <w:szCs w:val="28"/>
              </w:rPr>
              <w:t>hni</w:t>
            </w:r>
            <w:r>
              <w:rPr>
                <w:sz w:val="28"/>
                <w:szCs w:val="28"/>
              </w:rPr>
              <w:t>cal</w:t>
            </w:r>
            <w:r>
              <w:rPr>
                <w:spacing w:val="1"/>
                <w:sz w:val="28"/>
                <w:szCs w:val="28"/>
              </w:rPr>
              <w:t xml:space="preserve"> </w:t>
            </w:r>
            <w:r>
              <w:rPr>
                <w:sz w:val="28"/>
                <w:szCs w:val="28"/>
              </w:rPr>
              <w:t>p</w:t>
            </w:r>
            <w:r>
              <w:rPr>
                <w:spacing w:val="1"/>
                <w:sz w:val="28"/>
                <w:szCs w:val="28"/>
              </w:rPr>
              <w:t>ost</w:t>
            </w:r>
            <w:r>
              <w:rPr>
                <w:sz w:val="28"/>
                <w:szCs w:val="28"/>
              </w:rPr>
              <w:t>er on</w:t>
            </w:r>
            <w:r>
              <w:rPr>
                <w:spacing w:val="2"/>
                <w:sz w:val="28"/>
                <w:szCs w:val="28"/>
              </w:rPr>
              <w:t xml:space="preserve"> </w:t>
            </w:r>
            <w:r>
              <w:rPr>
                <w:spacing w:val="1"/>
                <w:sz w:val="28"/>
                <w:szCs w:val="28"/>
              </w:rPr>
              <w:t>P</w:t>
            </w:r>
            <w:r>
              <w:rPr>
                <w:sz w:val="28"/>
                <w:szCs w:val="28"/>
              </w:rPr>
              <w:t>r</w:t>
            </w:r>
            <w:r>
              <w:rPr>
                <w:spacing w:val="1"/>
                <w:sz w:val="28"/>
                <w:szCs w:val="28"/>
              </w:rPr>
              <w:t>oj</w:t>
            </w:r>
            <w:r>
              <w:rPr>
                <w:sz w:val="28"/>
                <w:szCs w:val="28"/>
              </w:rPr>
              <w:t>ect</w:t>
            </w:r>
            <w:r>
              <w:rPr>
                <w:spacing w:val="1"/>
                <w:sz w:val="28"/>
                <w:szCs w:val="28"/>
              </w:rPr>
              <w:t xml:space="preserve"> </w:t>
            </w:r>
            <w:r>
              <w:rPr>
                <w:sz w:val="28"/>
                <w:szCs w:val="28"/>
              </w:rPr>
              <w:t>t</w:t>
            </w:r>
            <w:r>
              <w:rPr>
                <w:spacing w:val="1"/>
                <w:sz w:val="28"/>
                <w:szCs w:val="28"/>
              </w:rPr>
              <w:t>opi</w:t>
            </w:r>
            <w:r>
              <w:rPr>
                <w:sz w:val="28"/>
                <w:szCs w:val="28"/>
              </w:rPr>
              <w:t>c</w:t>
            </w:r>
          </w:p>
        </w:tc>
        <w:tc>
          <w:tcPr>
            <w:tcW w:w="1906" w:type="dxa"/>
            <w:tcBorders>
              <w:top w:val="single" w:sz="5" w:space="0" w:color="000000"/>
              <w:left w:val="single" w:sz="5" w:space="0" w:color="000000"/>
              <w:bottom w:val="single" w:sz="5" w:space="0" w:color="000000"/>
              <w:right w:val="single" w:sz="5" w:space="0" w:color="000000"/>
            </w:tcBorders>
          </w:tcPr>
          <w:p w14:paraId="11AF3964" w14:textId="77777777" w:rsidR="007335A3" w:rsidRDefault="007335A3"/>
        </w:tc>
      </w:tr>
      <w:tr w:rsidR="007335A3" w14:paraId="08D2BDB2" w14:textId="77777777">
        <w:trPr>
          <w:trHeight w:hRule="exact" w:val="559"/>
        </w:trPr>
        <w:tc>
          <w:tcPr>
            <w:tcW w:w="2095" w:type="dxa"/>
            <w:tcBorders>
              <w:top w:val="single" w:sz="5" w:space="0" w:color="000000"/>
              <w:left w:val="single" w:sz="5" w:space="0" w:color="000000"/>
              <w:bottom w:val="single" w:sz="5" w:space="0" w:color="000000"/>
              <w:right w:val="single" w:sz="5" w:space="0" w:color="000000"/>
            </w:tcBorders>
          </w:tcPr>
          <w:p w14:paraId="56478B3B" w14:textId="77777777" w:rsidR="007335A3" w:rsidRDefault="007335A3"/>
        </w:tc>
        <w:tc>
          <w:tcPr>
            <w:tcW w:w="5247" w:type="dxa"/>
            <w:tcBorders>
              <w:top w:val="single" w:sz="5" w:space="0" w:color="000000"/>
              <w:left w:val="single" w:sz="5" w:space="0" w:color="000000"/>
              <w:bottom w:val="single" w:sz="5" w:space="0" w:color="000000"/>
              <w:right w:val="single" w:sz="5" w:space="0" w:color="000000"/>
            </w:tcBorders>
          </w:tcPr>
          <w:p w14:paraId="11B5464E" w14:textId="77777777" w:rsidR="007335A3" w:rsidRDefault="00E32F29">
            <w:pPr>
              <w:spacing w:before="23"/>
              <w:ind w:left="109"/>
              <w:rPr>
                <w:sz w:val="28"/>
                <w:szCs w:val="28"/>
              </w:rPr>
            </w:pPr>
            <w:r>
              <w:rPr>
                <w:spacing w:val="1"/>
                <w:sz w:val="28"/>
                <w:szCs w:val="28"/>
              </w:rPr>
              <w:t>GitHu</w:t>
            </w:r>
            <w:r>
              <w:rPr>
                <w:sz w:val="28"/>
                <w:szCs w:val="28"/>
              </w:rPr>
              <w:t>b</w:t>
            </w:r>
            <w:r>
              <w:rPr>
                <w:spacing w:val="1"/>
                <w:sz w:val="28"/>
                <w:szCs w:val="28"/>
              </w:rPr>
              <w:t xml:space="preserve"> </w:t>
            </w:r>
            <w:r>
              <w:rPr>
                <w:sz w:val="28"/>
                <w:szCs w:val="28"/>
              </w:rPr>
              <w:t>rep</w:t>
            </w:r>
            <w:r>
              <w:rPr>
                <w:spacing w:val="2"/>
                <w:sz w:val="28"/>
                <w:szCs w:val="28"/>
              </w:rPr>
              <w:t>o</w:t>
            </w:r>
            <w:r>
              <w:rPr>
                <w:spacing w:val="1"/>
                <w:sz w:val="28"/>
                <w:szCs w:val="28"/>
              </w:rPr>
              <w:t>si</w:t>
            </w:r>
            <w:r>
              <w:rPr>
                <w:spacing w:val="-1"/>
                <w:sz w:val="28"/>
                <w:szCs w:val="28"/>
              </w:rPr>
              <w:t>t</w:t>
            </w:r>
            <w:r>
              <w:rPr>
                <w:spacing w:val="1"/>
                <w:sz w:val="28"/>
                <w:szCs w:val="28"/>
              </w:rPr>
              <w:t>o</w:t>
            </w:r>
            <w:r>
              <w:rPr>
                <w:sz w:val="28"/>
                <w:szCs w:val="28"/>
              </w:rPr>
              <w:t>ry</w:t>
            </w:r>
            <w:r>
              <w:rPr>
                <w:spacing w:val="1"/>
                <w:sz w:val="28"/>
                <w:szCs w:val="28"/>
              </w:rPr>
              <w:t xml:space="preserve"> </w:t>
            </w:r>
            <w:r>
              <w:rPr>
                <w:sz w:val="28"/>
                <w:szCs w:val="28"/>
              </w:rPr>
              <w:t>l</w:t>
            </w:r>
            <w:r>
              <w:rPr>
                <w:spacing w:val="1"/>
                <w:sz w:val="28"/>
                <w:szCs w:val="28"/>
              </w:rPr>
              <w:t>i</w:t>
            </w:r>
            <w:r>
              <w:rPr>
                <w:spacing w:val="-1"/>
                <w:sz w:val="28"/>
                <w:szCs w:val="28"/>
              </w:rPr>
              <w:t>n</w:t>
            </w:r>
            <w:r>
              <w:rPr>
                <w:sz w:val="28"/>
                <w:szCs w:val="28"/>
              </w:rPr>
              <w:t>k</w:t>
            </w:r>
          </w:p>
        </w:tc>
        <w:tc>
          <w:tcPr>
            <w:tcW w:w="1906" w:type="dxa"/>
            <w:tcBorders>
              <w:top w:val="single" w:sz="5" w:space="0" w:color="000000"/>
              <w:left w:val="single" w:sz="5" w:space="0" w:color="000000"/>
              <w:bottom w:val="single" w:sz="5" w:space="0" w:color="000000"/>
              <w:right w:val="single" w:sz="5" w:space="0" w:color="000000"/>
            </w:tcBorders>
          </w:tcPr>
          <w:p w14:paraId="7256D914" w14:textId="77777777" w:rsidR="007335A3" w:rsidRDefault="007335A3"/>
        </w:tc>
      </w:tr>
    </w:tbl>
    <w:p w14:paraId="17C3F8A9" w14:textId="77777777" w:rsidR="007335A3" w:rsidRDefault="007335A3">
      <w:pPr>
        <w:sectPr w:rsidR="007335A3">
          <w:pgSz w:w="11920" w:h="16840"/>
          <w:pgMar w:top="1560" w:right="1220" w:bottom="280" w:left="1220" w:header="720" w:footer="720" w:gutter="0"/>
          <w:cols w:space="720"/>
        </w:sectPr>
      </w:pPr>
    </w:p>
    <w:p w14:paraId="54271833" w14:textId="77777777" w:rsidR="007335A3" w:rsidRDefault="00E32F29">
      <w:pPr>
        <w:spacing w:before="7" w:line="180" w:lineRule="exact"/>
        <w:rPr>
          <w:sz w:val="19"/>
          <w:szCs w:val="19"/>
        </w:rPr>
      </w:pPr>
      <w:r>
        <w:lastRenderedPageBreak/>
        <w:pict w14:anchorId="535C12DA">
          <v:shape id="_x0000_s1201" type="#_x0000_t202" style="position:absolute;margin-left:548.45pt;margin-top:731.8pt;width:23.95pt;height:35.65pt;z-index:-251663360;mso-position-horizontal-relative:page;mso-position-vertical-relative:page" filled="f" stroked="f">
            <v:textbox style="layout-flow:vertical;mso-layout-flow-alt:bottom-to-top" inset="0,0,0,0">
              <w:txbxContent>
                <w:p w14:paraId="03CC2D46"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5</w:t>
                  </w:r>
                </w:p>
              </w:txbxContent>
            </v:textbox>
            <w10:wrap anchorx="page" anchory="page"/>
          </v:shape>
        </w:pict>
      </w:r>
      <w:r>
        <w:pict w14:anchorId="0E4C0632">
          <v:group id="_x0000_s1183" style="position:absolute;margin-left:23.7pt;margin-top:23.75pt;width:548pt;height:794.5pt;z-index:-251664384;mso-position-horizontal-relative:page;mso-position-vertical-relative:page" coordorigin="474,475" coordsize="10960,15890">
            <v:shape id="_x0000_s1200" style="position:absolute;left:480;top:485;width:29;height:0" coordorigin="480,485" coordsize="29,0" path="m480,485r29,e" filled="f" strokeweight=".58pt">
              <v:path arrowok="t"/>
            </v:shape>
            <v:shape id="_x0000_s1199" style="position:absolute;left:490;top:499;width:10;height:0" coordorigin="490,499" coordsize="10,0" path="m490,499r9,e" filled="f" strokecolor="white" strokeweight="1.06pt">
              <v:path arrowok="t"/>
            </v:shape>
            <v:shape id="_x0000_s1198" style="position:absolute;left:490;top:494;width:19;height:0" coordorigin="490,494" coordsize="19,0" path="m490,494r19,e" filled="f" strokecolor="white" strokeweight=".58pt">
              <v:path arrowok="t"/>
            </v:shape>
            <v:shape id="_x0000_s1197" style="position:absolute;left:509;top:485;width:10891;height:0" coordorigin="509,485" coordsize="10891,0" path="m509,485r10891,e" filled="f" strokeweight=".58pt">
              <v:path arrowok="t"/>
            </v:shape>
            <v:shape id="_x0000_s1196" style="position:absolute;left:509;top:504;width:10891;height:0" coordorigin="509,504" coordsize="10891,0" path="m509,504r10891,e" filled="f" strokeweight=".58pt">
              <v:path arrowok="t"/>
            </v:shape>
            <v:shape id="_x0000_s1195" style="position:absolute;left:11400;top:485;width:29;height:0" coordorigin="11400,485" coordsize="29,0" path="m11400,485r29,e" filled="f" strokeweight=".58pt">
              <v:path arrowok="t"/>
            </v:shape>
            <v:shape id="_x0000_s1194" style="position:absolute;left:500;top:490;width:0;height:15862" coordorigin="500,490" coordsize="0,15862" path="m500,490r,15861e" filled="f" strokeweight=".58pt">
              <v:path arrowok="t"/>
            </v:shape>
            <v:shape id="_x0000_s1193" style="position:absolute;left:504;top:509;width:0;height:15823" coordorigin="504,509" coordsize="0,15823" path="m504,509r,15823e" filled="f" strokeweight=".58pt">
              <v:path arrowok="t"/>
            </v:shape>
            <v:shape id="_x0000_s1192" style="position:absolute;left:11409;top:490;width:0;height:15862" coordorigin="11409,490" coordsize="0,15862" path="m11409,490r,15861e" filled="f" strokeweight=".58pt">
              <v:path arrowok="t"/>
            </v:shape>
            <v:shape id="_x0000_s1191" style="position:absolute;left:11410;top:485;width:0;height:15871" coordorigin="11410,485" coordsize="0,15871" path="m11410,485r,15871e" filled="f" strokecolor="white" strokeweight=".96pt">
              <v:path arrowok="t"/>
            </v:shape>
            <v:shape id="_x0000_s1190" style="position:absolute;left:11405;top:509;width:0;height:15823" coordorigin="11405,509" coordsize="0,15823" path="m11405,509r,15823e" filled="f" strokeweight=".58pt">
              <v:path arrowok="t"/>
            </v:shape>
            <v:shape id="_x0000_s1189" style="position:absolute;left:480;top:16356;width:29;height:0" coordorigin="480,16356" coordsize="29,0" path="m480,16356r29,e" filled="f" strokeweight=".58pt">
              <v:path arrowok="t"/>
            </v:shape>
            <v:shape id="_x0000_s1188" style="position:absolute;left:490;top:16342;width:10;height:0" coordorigin="490,16342" coordsize="10,0" path="m490,16342r9,e" filled="f" strokecolor="white" strokeweight=".37392mm">
              <v:path arrowok="t"/>
            </v:shape>
            <v:shape id="_x0000_s1187" style="position:absolute;left:490;top:16346;width:19;height:0" coordorigin="490,16346" coordsize="19,0" path="m490,16346r19,e" filled="f" strokecolor="white" strokeweight=".58pt">
              <v:path arrowok="t"/>
            </v:shape>
            <v:shape id="_x0000_s1186" style="position:absolute;left:509;top:16356;width:10891;height:0" coordorigin="509,16356" coordsize="10891,0" path="m509,16356r10891,e" filled="f" strokeweight=".58pt">
              <v:path arrowok="t"/>
            </v:shape>
            <v:shape id="_x0000_s1185" style="position:absolute;left:509;top:16337;width:10891;height:0" coordorigin="509,16337" coordsize="10891,0" path="m509,16337r10891,e" filled="f" strokeweight=".58pt">
              <v:path arrowok="t"/>
            </v:shape>
            <v:shape id="_x0000_s1184" style="position:absolute;left:11400;top:16356;width:29;height:0" coordorigin="11400,16356" coordsize="29,0" path="m11400,16356r29,e" filled="f" strokeweight=".58pt">
              <v:path arrowok="t"/>
            </v:shape>
            <w10:wrap anchorx="page" anchory="page"/>
          </v:group>
        </w:pict>
      </w:r>
    </w:p>
    <w:p w14:paraId="7AD84E31" w14:textId="77777777" w:rsidR="007335A3" w:rsidRDefault="00E32F29">
      <w:pPr>
        <w:spacing w:line="580" w:lineRule="exact"/>
        <w:ind w:left="3589" w:right="3599"/>
        <w:jc w:val="center"/>
        <w:rPr>
          <w:sz w:val="52"/>
          <w:szCs w:val="52"/>
        </w:rPr>
      </w:pPr>
      <w:r>
        <w:rPr>
          <w:b/>
          <w:spacing w:val="1"/>
          <w:position w:val="-1"/>
          <w:sz w:val="52"/>
          <w:szCs w:val="52"/>
          <w:u w:val="thick" w:color="000000"/>
        </w:rPr>
        <w:t>Abs</w:t>
      </w:r>
      <w:r>
        <w:rPr>
          <w:b/>
          <w:spacing w:val="2"/>
          <w:position w:val="-1"/>
          <w:sz w:val="52"/>
          <w:szCs w:val="52"/>
          <w:u w:val="thick" w:color="000000"/>
        </w:rPr>
        <w:t>t</w:t>
      </w:r>
      <w:r>
        <w:rPr>
          <w:b/>
          <w:spacing w:val="-1"/>
          <w:position w:val="-1"/>
          <w:sz w:val="52"/>
          <w:szCs w:val="52"/>
          <w:u w:val="thick" w:color="000000"/>
        </w:rPr>
        <w:t>rac</w:t>
      </w:r>
      <w:r>
        <w:rPr>
          <w:b/>
          <w:position w:val="-1"/>
          <w:sz w:val="52"/>
          <w:szCs w:val="52"/>
          <w:u w:val="thick" w:color="000000"/>
        </w:rPr>
        <w:t>t</w:t>
      </w:r>
    </w:p>
    <w:p w14:paraId="573C9CB2" w14:textId="77777777" w:rsidR="007335A3" w:rsidRDefault="007335A3">
      <w:pPr>
        <w:spacing w:line="200" w:lineRule="exact"/>
      </w:pPr>
    </w:p>
    <w:p w14:paraId="4B542BE9" w14:textId="77777777" w:rsidR="007335A3" w:rsidRDefault="007335A3">
      <w:pPr>
        <w:spacing w:before="7" w:line="260" w:lineRule="exact"/>
        <w:rPr>
          <w:sz w:val="26"/>
          <w:szCs w:val="26"/>
        </w:rPr>
      </w:pPr>
    </w:p>
    <w:p w14:paraId="2D315413" w14:textId="5C031B3B" w:rsidR="00CC7AA0" w:rsidRDefault="00CC7AA0">
      <w:pPr>
        <w:spacing w:before="26" w:line="299" w:lineRule="auto"/>
        <w:ind w:left="100" w:right="73"/>
        <w:jc w:val="both"/>
      </w:pPr>
      <w:r w:rsidRPr="00CC7AA0">
        <w:rPr>
          <w:sz w:val="28"/>
          <w:szCs w:val="28"/>
        </w:rPr>
        <w:t xml:space="preserve">Fire alarm systems are essential in alerting people before fire engulfs their homes. However, fire alarm systems, today, require a lot of wiring and labor to be installed. This discourages users from installing them in their homes. Therefore, we are proposing an IoT based wireless fire alarm system that is easy to install. The proposed system is an ad-hoc network that consists of several nodes distributed over the house. Each of these nodes consists of a microcontroller (ESP8266 </w:t>
      </w:r>
      <w:proofErr w:type="spellStart"/>
      <w:r w:rsidRPr="00CC7AA0">
        <w:rPr>
          <w:sz w:val="28"/>
          <w:szCs w:val="28"/>
        </w:rPr>
        <w:t>nodeMCU</w:t>
      </w:r>
      <w:proofErr w:type="spellEnd"/>
      <w:r w:rsidRPr="00CC7AA0">
        <w:rPr>
          <w:sz w:val="28"/>
          <w:szCs w:val="28"/>
        </w:rPr>
        <w:t xml:space="preserve">) connected to flame sensors that continuously sense the surrounding environment to detect the presence of fire. The nodes create their own Wi-Fi network. Once fire is detected by a node, it sends a signal to a centralized node that is triggered to send </w:t>
      </w:r>
      <w:proofErr w:type="gramStart"/>
      <w:r w:rsidRPr="00CC7AA0">
        <w:rPr>
          <w:sz w:val="28"/>
          <w:szCs w:val="28"/>
        </w:rPr>
        <w:t>an</w:t>
      </w:r>
      <w:proofErr w:type="gramEnd"/>
      <w:r w:rsidRPr="00CC7AA0">
        <w:rPr>
          <w:sz w:val="28"/>
          <w:szCs w:val="28"/>
        </w:rPr>
        <w:t xml:space="preserve"> Notification to the fire department and the user. A prototype was developed for the proposed system and it carried out the desired functionalities successfully with an average delay of less than 10 </w:t>
      </w:r>
      <w:proofErr w:type="spellStart"/>
      <w:r w:rsidRPr="00CC7AA0">
        <w:rPr>
          <w:sz w:val="28"/>
          <w:szCs w:val="28"/>
        </w:rPr>
        <w:t>seconds.</w:t>
      </w:r>
      <w:proofErr w:type="spellEnd"/>
    </w:p>
    <w:p w14:paraId="77255BEA" w14:textId="0C505602" w:rsidR="007335A3" w:rsidRDefault="007335A3">
      <w:pPr>
        <w:spacing w:before="26" w:line="299" w:lineRule="auto"/>
        <w:ind w:left="100" w:right="73"/>
        <w:jc w:val="both"/>
        <w:rPr>
          <w:sz w:val="26"/>
          <w:szCs w:val="26"/>
        </w:rPr>
        <w:sectPr w:rsidR="007335A3">
          <w:pgSz w:w="11920" w:h="16840"/>
          <w:pgMar w:top="1560" w:right="1320" w:bottom="280" w:left="1340" w:header="720" w:footer="720" w:gutter="0"/>
          <w:cols w:space="720"/>
        </w:sectPr>
      </w:pPr>
    </w:p>
    <w:p w14:paraId="6F440AC7" w14:textId="77777777" w:rsidR="007335A3" w:rsidRDefault="00E32F29">
      <w:pPr>
        <w:spacing w:line="200" w:lineRule="exact"/>
      </w:pPr>
      <w:r>
        <w:lastRenderedPageBreak/>
        <w:pict w14:anchorId="15966D34">
          <v:shape id="_x0000_s1182" type="#_x0000_t202" style="position:absolute;margin-left:548.45pt;margin-top:731.8pt;width:23.95pt;height:35.65pt;z-index:-251661312;mso-position-horizontal-relative:page;mso-position-vertical-relative:page" filled="f" stroked="f">
            <v:textbox style="layout-flow:vertical;mso-layout-flow-alt:bottom-to-top" inset="0,0,0,0">
              <w:txbxContent>
                <w:p w14:paraId="3049EF30"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6</w:t>
                  </w:r>
                </w:p>
              </w:txbxContent>
            </v:textbox>
            <w10:wrap anchorx="page" anchory="page"/>
          </v:shape>
        </w:pict>
      </w:r>
      <w:r>
        <w:pict w14:anchorId="46E830D8">
          <v:group id="_x0000_s1164" style="position:absolute;margin-left:23.7pt;margin-top:23.75pt;width:548pt;height:794.5pt;z-index:-251662336;mso-position-horizontal-relative:page;mso-position-vertical-relative:page" coordorigin="474,475" coordsize="10960,15890">
            <v:shape id="_x0000_s1181" style="position:absolute;left:480;top:485;width:29;height:0" coordorigin="480,485" coordsize="29,0" path="m480,485r29,e" filled="f" strokeweight=".58pt">
              <v:path arrowok="t"/>
            </v:shape>
            <v:shape id="_x0000_s1180" style="position:absolute;left:490;top:499;width:10;height:0" coordorigin="490,499" coordsize="10,0" path="m490,499r9,e" filled="f" strokecolor="white" strokeweight="1.06pt">
              <v:path arrowok="t"/>
            </v:shape>
            <v:shape id="_x0000_s1179" style="position:absolute;left:490;top:494;width:19;height:0" coordorigin="490,494" coordsize="19,0" path="m490,494r19,e" filled="f" strokecolor="white" strokeweight=".58pt">
              <v:path arrowok="t"/>
            </v:shape>
            <v:shape id="_x0000_s1178" style="position:absolute;left:509;top:485;width:10891;height:0" coordorigin="509,485" coordsize="10891,0" path="m509,485r10891,e" filled="f" strokeweight=".58pt">
              <v:path arrowok="t"/>
            </v:shape>
            <v:shape id="_x0000_s1177" style="position:absolute;left:509;top:504;width:10891;height:0" coordorigin="509,504" coordsize="10891,0" path="m509,504r10891,e" filled="f" strokeweight=".58pt">
              <v:path arrowok="t"/>
            </v:shape>
            <v:shape id="_x0000_s1176" style="position:absolute;left:11400;top:485;width:29;height:0" coordorigin="11400,485" coordsize="29,0" path="m11400,485r29,e" filled="f" strokeweight=".58pt">
              <v:path arrowok="t"/>
            </v:shape>
            <v:shape id="_x0000_s1175" style="position:absolute;left:500;top:490;width:0;height:15862" coordorigin="500,490" coordsize="0,15862" path="m500,490r,15861e" filled="f" strokeweight=".58pt">
              <v:path arrowok="t"/>
            </v:shape>
            <v:shape id="_x0000_s1174" style="position:absolute;left:504;top:509;width:0;height:15823" coordorigin="504,509" coordsize="0,15823" path="m504,509r,15823e" filled="f" strokeweight=".58pt">
              <v:path arrowok="t"/>
            </v:shape>
            <v:shape id="_x0000_s1173" style="position:absolute;left:11409;top:490;width:0;height:15862" coordorigin="11409,490" coordsize="0,15862" path="m11409,490r,15861e" filled="f" strokeweight=".58pt">
              <v:path arrowok="t"/>
            </v:shape>
            <v:shape id="_x0000_s1172" style="position:absolute;left:11410;top:485;width:0;height:15871" coordorigin="11410,485" coordsize="0,15871" path="m11410,485r,15871e" filled="f" strokecolor="white" strokeweight=".96pt">
              <v:path arrowok="t"/>
            </v:shape>
            <v:shape id="_x0000_s1171" style="position:absolute;left:11405;top:509;width:0;height:15823" coordorigin="11405,509" coordsize="0,15823" path="m11405,509r,15823e" filled="f" strokeweight=".58pt">
              <v:path arrowok="t"/>
            </v:shape>
            <v:shape id="_x0000_s1170" style="position:absolute;left:480;top:16356;width:29;height:0" coordorigin="480,16356" coordsize="29,0" path="m480,16356r29,e" filled="f" strokeweight=".58pt">
              <v:path arrowok="t"/>
            </v:shape>
            <v:shape id="_x0000_s1169" style="position:absolute;left:490;top:16342;width:10;height:0" coordorigin="490,16342" coordsize="10,0" path="m490,16342r9,e" filled="f" strokecolor="white" strokeweight=".37392mm">
              <v:path arrowok="t"/>
            </v:shape>
            <v:shape id="_x0000_s1168" style="position:absolute;left:490;top:16346;width:19;height:0" coordorigin="490,16346" coordsize="19,0" path="m490,16346r19,e" filled="f" strokecolor="white" strokeweight=".58pt">
              <v:path arrowok="t"/>
            </v:shape>
            <v:shape id="_x0000_s1167" style="position:absolute;left:509;top:16356;width:10891;height:0" coordorigin="509,16356" coordsize="10891,0" path="m509,16356r10891,e" filled="f" strokeweight=".58pt">
              <v:path arrowok="t"/>
            </v:shape>
            <v:shape id="_x0000_s1166" style="position:absolute;left:509;top:16337;width:10891;height:0" coordorigin="509,16337" coordsize="10891,0" path="m509,16337r10891,e" filled="f" strokeweight=".58pt">
              <v:path arrowok="t"/>
            </v:shape>
            <v:shape id="_x0000_s1165" style="position:absolute;left:11400;top:16356;width:29;height:0" coordorigin="11400,16356" coordsize="29,0" path="m11400,16356r29,e" filled="f" strokeweight=".58pt">
              <v:path arrowok="t"/>
            </v:shape>
            <w10:wrap anchorx="page" anchory="page"/>
          </v:group>
        </w:pict>
      </w:r>
    </w:p>
    <w:p w14:paraId="205E6E5A" w14:textId="77777777" w:rsidR="007335A3" w:rsidRDefault="007335A3">
      <w:pPr>
        <w:spacing w:before="1" w:line="200" w:lineRule="exact"/>
      </w:pPr>
    </w:p>
    <w:p w14:paraId="61BC487D" w14:textId="77777777" w:rsidR="007335A3" w:rsidRDefault="00E32F29">
      <w:pPr>
        <w:spacing w:line="580" w:lineRule="exact"/>
        <w:ind w:left="3148" w:right="3169"/>
        <w:jc w:val="center"/>
        <w:rPr>
          <w:sz w:val="52"/>
          <w:szCs w:val="52"/>
        </w:rPr>
      </w:pPr>
      <w:r>
        <w:rPr>
          <w:b/>
          <w:position w:val="-1"/>
          <w:sz w:val="52"/>
          <w:szCs w:val="52"/>
          <w:u w:val="thick" w:color="000000"/>
        </w:rPr>
        <w:t>Int</w:t>
      </w:r>
      <w:r>
        <w:rPr>
          <w:b/>
          <w:spacing w:val="-2"/>
          <w:position w:val="-1"/>
          <w:sz w:val="52"/>
          <w:szCs w:val="52"/>
          <w:u w:val="thick" w:color="000000"/>
        </w:rPr>
        <w:t>r</w:t>
      </w:r>
      <w:r>
        <w:rPr>
          <w:b/>
          <w:position w:val="-1"/>
          <w:sz w:val="52"/>
          <w:szCs w:val="52"/>
          <w:u w:val="thick" w:color="000000"/>
        </w:rPr>
        <w:t>o</w:t>
      </w:r>
      <w:r>
        <w:rPr>
          <w:b/>
          <w:spacing w:val="2"/>
          <w:position w:val="-1"/>
          <w:sz w:val="52"/>
          <w:szCs w:val="52"/>
          <w:u w:val="thick" w:color="000000"/>
        </w:rPr>
        <w:t>d</w:t>
      </w:r>
      <w:r>
        <w:rPr>
          <w:b/>
          <w:position w:val="-1"/>
          <w:sz w:val="52"/>
          <w:szCs w:val="52"/>
          <w:u w:val="thick" w:color="000000"/>
        </w:rPr>
        <w:t>uct</w:t>
      </w:r>
      <w:r>
        <w:rPr>
          <w:b/>
          <w:spacing w:val="-4"/>
          <w:position w:val="-1"/>
          <w:sz w:val="52"/>
          <w:szCs w:val="52"/>
          <w:u w:val="thick" w:color="000000"/>
        </w:rPr>
        <w:t>i</w:t>
      </w:r>
      <w:r>
        <w:rPr>
          <w:b/>
          <w:position w:val="-1"/>
          <w:sz w:val="52"/>
          <w:szCs w:val="52"/>
          <w:u w:val="thick" w:color="000000"/>
        </w:rPr>
        <w:t>on</w:t>
      </w:r>
    </w:p>
    <w:p w14:paraId="0F35BC6E" w14:textId="77777777" w:rsidR="007335A3" w:rsidRDefault="007335A3">
      <w:pPr>
        <w:spacing w:before="3" w:line="120" w:lineRule="exact"/>
        <w:rPr>
          <w:sz w:val="12"/>
          <w:szCs w:val="12"/>
        </w:rPr>
      </w:pPr>
    </w:p>
    <w:p w14:paraId="1B8A7359" w14:textId="77777777" w:rsidR="007335A3" w:rsidRDefault="007335A3">
      <w:pPr>
        <w:spacing w:line="200" w:lineRule="exact"/>
      </w:pPr>
    </w:p>
    <w:p w14:paraId="2977D754" w14:textId="77777777" w:rsidR="007335A3" w:rsidRDefault="007335A3">
      <w:pPr>
        <w:spacing w:line="200" w:lineRule="exact"/>
      </w:pPr>
    </w:p>
    <w:p w14:paraId="758C7B9E" w14:textId="498F6F86" w:rsidR="007335A3" w:rsidRDefault="00DD35B9">
      <w:pPr>
        <w:spacing w:before="26" w:line="299" w:lineRule="auto"/>
        <w:ind w:left="100" w:right="97"/>
        <w:jc w:val="both"/>
        <w:rPr>
          <w:sz w:val="26"/>
          <w:szCs w:val="26"/>
        </w:rPr>
      </w:pPr>
      <w:r w:rsidRPr="00DD35B9">
        <w:rPr>
          <w:sz w:val="28"/>
          <w:szCs w:val="28"/>
        </w:rPr>
        <w:t>Having a fire alarm system is essential to ensure the safety of the people’s life and reduce the number of losses as much as possible. However, most of the homes lack these fire alarm systems, which might put residents into risk when fire breaks out in their home, either in their presence or absence. A wireless sensor network (WSN) is a self-configuring wireless network with minimal infrastructure that monitors physical or environmental conditions for flames, contaminants and transmits data via the network's first place. Or a receiver that can observe and analyze data. The receiver or base station serves as the</w:t>
      </w:r>
      <w:r w:rsidRPr="00DD35B9">
        <w:rPr>
          <w:sz w:val="28"/>
          <w:szCs w:val="28"/>
        </w:rPr>
        <w:t xml:space="preserve"> </w:t>
      </w:r>
      <w:r w:rsidRPr="00DD35B9">
        <w:rPr>
          <w:sz w:val="28"/>
          <w:szCs w:val="28"/>
        </w:rPr>
        <w:t>interface between the user and the network. By entering a query and collecting the results from the recipient, you can get the information you need from the Internet. A wireless sensor network usually has thousands of sensor nodes. Sensor nodes can communicate with each other via radio signals. Wireless sensor nodes are equipped with sensitive equipment and computing equipment, radio transmitters and power supply components.</w:t>
      </w:r>
    </w:p>
    <w:p w14:paraId="5A3241CC" w14:textId="77777777" w:rsidR="007335A3" w:rsidRDefault="007335A3">
      <w:pPr>
        <w:spacing w:line="200" w:lineRule="exact"/>
      </w:pPr>
    </w:p>
    <w:p w14:paraId="55130580" w14:textId="77777777" w:rsidR="007335A3" w:rsidRDefault="007335A3">
      <w:pPr>
        <w:spacing w:line="200" w:lineRule="exact"/>
      </w:pPr>
    </w:p>
    <w:p w14:paraId="55C6E9E6" w14:textId="77777777" w:rsidR="007335A3" w:rsidRDefault="007335A3">
      <w:pPr>
        <w:spacing w:before="17" w:line="280" w:lineRule="exact"/>
        <w:rPr>
          <w:sz w:val="28"/>
          <w:szCs w:val="28"/>
        </w:rPr>
      </w:pPr>
    </w:p>
    <w:p w14:paraId="4B07F3B2" w14:textId="77777777" w:rsidR="007335A3" w:rsidRDefault="00E32F29">
      <w:pPr>
        <w:spacing w:line="580" w:lineRule="exact"/>
        <w:ind w:left="2631"/>
        <w:rPr>
          <w:sz w:val="52"/>
          <w:szCs w:val="52"/>
        </w:rPr>
      </w:pPr>
      <w:r>
        <w:rPr>
          <w:b/>
          <w:position w:val="-2"/>
          <w:sz w:val="52"/>
          <w:szCs w:val="52"/>
          <w:u w:val="thick" w:color="000000"/>
        </w:rPr>
        <w:t xml:space="preserve">Aim &amp; </w:t>
      </w:r>
      <w:r>
        <w:rPr>
          <w:b/>
          <w:spacing w:val="-2"/>
          <w:position w:val="-2"/>
          <w:sz w:val="52"/>
          <w:szCs w:val="52"/>
          <w:u w:val="thick" w:color="000000"/>
        </w:rPr>
        <w:t>Ob</w:t>
      </w:r>
      <w:r>
        <w:rPr>
          <w:b/>
          <w:position w:val="-2"/>
          <w:sz w:val="52"/>
          <w:szCs w:val="52"/>
          <w:u w:val="thick" w:color="000000"/>
        </w:rPr>
        <w:t>je</w:t>
      </w:r>
      <w:r>
        <w:rPr>
          <w:b/>
          <w:spacing w:val="-2"/>
          <w:position w:val="-2"/>
          <w:sz w:val="52"/>
          <w:szCs w:val="52"/>
          <w:u w:val="thick" w:color="000000"/>
        </w:rPr>
        <w:t>c</w:t>
      </w:r>
      <w:r>
        <w:rPr>
          <w:b/>
          <w:position w:val="-2"/>
          <w:sz w:val="52"/>
          <w:szCs w:val="52"/>
          <w:u w:val="thick" w:color="000000"/>
        </w:rPr>
        <w:t>tives</w:t>
      </w:r>
    </w:p>
    <w:p w14:paraId="0B1CD706" w14:textId="77777777" w:rsidR="007335A3" w:rsidRDefault="007335A3">
      <w:pPr>
        <w:spacing w:before="5" w:line="280" w:lineRule="exact"/>
        <w:rPr>
          <w:sz w:val="28"/>
          <w:szCs w:val="28"/>
        </w:rPr>
      </w:pPr>
    </w:p>
    <w:p w14:paraId="6C71AF1C" w14:textId="1CE0DE7F" w:rsidR="007335A3" w:rsidRDefault="00E32F29" w:rsidP="00742033">
      <w:pPr>
        <w:spacing w:before="26" w:line="360" w:lineRule="auto"/>
        <w:ind w:left="100" w:right="76"/>
        <w:jc w:val="both"/>
        <w:rPr>
          <w:sz w:val="26"/>
          <w:szCs w:val="26"/>
        </w:rPr>
      </w:pPr>
      <w:r>
        <w:rPr>
          <w:sz w:val="26"/>
          <w:szCs w:val="26"/>
        </w:rPr>
        <w:t>Since</w:t>
      </w:r>
      <w:r>
        <w:rPr>
          <w:spacing w:val="-9"/>
          <w:sz w:val="26"/>
          <w:szCs w:val="26"/>
        </w:rPr>
        <w:t xml:space="preserve"> </w:t>
      </w:r>
      <w:r>
        <w:rPr>
          <w:sz w:val="26"/>
          <w:szCs w:val="26"/>
        </w:rPr>
        <w:t>now</w:t>
      </w:r>
      <w:r>
        <w:rPr>
          <w:spacing w:val="2"/>
          <w:sz w:val="26"/>
          <w:szCs w:val="26"/>
        </w:rPr>
        <w:t>a</w:t>
      </w:r>
      <w:r>
        <w:rPr>
          <w:sz w:val="26"/>
          <w:szCs w:val="26"/>
        </w:rPr>
        <w:t>days,</w:t>
      </w:r>
      <w:r>
        <w:rPr>
          <w:spacing w:val="-14"/>
          <w:sz w:val="26"/>
          <w:szCs w:val="26"/>
        </w:rPr>
        <w:t xml:space="preserve"> </w:t>
      </w:r>
      <w:r>
        <w:rPr>
          <w:sz w:val="26"/>
          <w:szCs w:val="26"/>
        </w:rPr>
        <w:t>in</w:t>
      </w:r>
      <w:r>
        <w:rPr>
          <w:spacing w:val="-5"/>
          <w:sz w:val="26"/>
          <w:szCs w:val="26"/>
        </w:rPr>
        <w:t xml:space="preserve"> </w:t>
      </w:r>
      <w:r>
        <w:rPr>
          <w:spacing w:val="2"/>
          <w:sz w:val="26"/>
          <w:szCs w:val="26"/>
        </w:rPr>
        <w:t>t</w:t>
      </w:r>
      <w:r>
        <w:rPr>
          <w:sz w:val="26"/>
          <w:szCs w:val="26"/>
        </w:rPr>
        <w:t>he</w:t>
      </w:r>
      <w:r>
        <w:rPr>
          <w:spacing w:val="-2"/>
          <w:sz w:val="26"/>
          <w:szCs w:val="26"/>
        </w:rPr>
        <w:t xml:space="preserve"> </w:t>
      </w:r>
      <w:r>
        <w:rPr>
          <w:sz w:val="26"/>
          <w:szCs w:val="26"/>
        </w:rPr>
        <w:t>age</w:t>
      </w:r>
      <w:r>
        <w:rPr>
          <w:spacing w:val="-6"/>
          <w:sz w:val="26"/>
          <w:szCs w:val="26"/>
        </w:rPr>
        <w:t xml:space="preserve"> </w:t>
      </w:r>
      <w:r>
        <w:rPr>
          <w:sz w:val="26"/>
          <w:szCs w:val="26"/>
        </w:rPr>
        <w:t>of</w:t>
      </w:r>
      <w:r>
        <w:rPr>
          <w:spacing w:val="-5"/>
          <w:sz w:val="26"/>
          <w:szCs w:val="26"/>
        </w:rPr>
        <w:t xml:space="preserve"> </w:t>
      </w:r>
      <w:r>
        <w:rPr>
          <w:sz w:val="26"/>
          <w:szCs w:val="26"/>
        </w:rPr>
        <w:t>advanc</w:t>
      </w:r>
      <w:r>
        <w:rPr>
          <w:spacing w:val="3"/>
          <w:sz w:val="26"/>
          <w:szCs w:val="26"/>
        </w:rPr>
        <w:t>e</w:t>
      </w:r>
      <w:r>
        <w:rPr>
          <w:sz w:val="26"/>
          <w:szCs w:val="26"/>
        </w:rPr>
        <w:t>d</w:t>
      </w:r>
      <w:r>
        <w:rPr>
          <w:spacing w:val="-13"/>
          <w:sz w:val="26"/>
          <w:szCs w:val="26"/>
        </w:rPr>
        <w:t xml:space="preserve"> </w:t>
      </w:r>
      <w:r>
        <w:rPr>
          <w:sz w:val="26"/>
          <w:szCs w:val="26"/>
        </w:rPr>
        <w:t>techn</w:t>
      </w:r>
      <w:r>
        <w:rPr>
          <w:spacing w:val="2"/>
          <w:sz w:val="26"/>
          <w:szCs w:val="26"/>
        </w:rPr>
        <w:t>o</w:t>
      </w:r>
      <w:r>
        <w:rPr>
          <w:sz w:val="26"/>
          <w:szCs w:val="26"/>
        </w:rPr>
        <w:t>logy</w:t>
      </w:r>
      <w:r>
        <w:rPr>
          <w:spacing w:val="-15"/>
          <w:sz w:val="26"/>
          <w:szCs w:val="26"/>
        </w:rPr>
        <w:t xml:space="preserve"> </w:t>
      </w:r>
      <w:r>
        <w:rPr>
          <w:sz w:val="26"/>
          <w:szCs w:val="26"/>
        </w:rPr>
        <w:t>and</w:t>
      </w:r>
      <w:r>
        <w:rPr>
          <w:spacing w:val="-7"/>
          <w:sz w:val="26"/>
          <w:szCs w:val="26"/>
        </w:rPr>
        <w:t xml:space="preserve"> </w:t>
      </w:r>
      <w:r>
        <w:rPr>
          <w:sz w:val="26"/>
          <w:szCs w:val="26"/>
        </w:rPr>
        <w:t>ele</w:t>
      </w:r>
      <w:r>
        <w:rPr>
          <w:spacing w:val="2"/>
          <w:sz w:val="26"/>
          <w:szCs w:val="26"/>
        </w:rPr>
        <w:t>c</w:t>
      </w:r>
      <w:r>
        <w:rPr>
          <w:sz w:val="26"/>
          <w:szCs w:val="26"/>
        </w:rPr>
        <w:t>tronics,</w:t>
      </w:r>
      <w:r>
        <w:rPr>
          <w:spacing w:val="-15"/>
          <w:sz w:val="26"/>
          <w:szCs w:val="26"/>
        </w:rPr>
        <w:t xml:space="preserve"> </w:t>
      </w:r>
      <w:r>
        <w:rPr>
          <w:spacing w:val="2"/>
          <w:sz w:val="26"/>
          <w:szCs w:val="26"/>
        </w:rPr>
        <w:t>th</w:t>
      </w:r>
      <w:r>
        <w:rPr>
          <w:sz w:val="26"/>
          <w:szCs w:val="26"/>
        </w:rPr>
        <w:t>e</w:t>
      </w:r>
      <w:r>
        <w:rPr>
          <w:spacing w:val="-5"/>
          <w:sz w:val="26"/>
          <w:szCs w:val="26"/>
        </w:rPr>
        <w:t xml:space="preserve"> </w:t>
      </w:r>
      <w:r>
        <w:rPr>
          <w:sz w:val="26"/>
          <w:szCs w:val="26"/>
        </w:rPr>
        <w:t>life</w:t>
      </w:r>
      <w:r>
        <w:rPr>
          <w:spacing w:val="-6"/>
          <w:sz w:val="26"/>
          <w:szCs w:val="26"/>
        </w:rPr>
        <w:t xml:space="preserve"> </w:t>
      </w:r>
      <w:r>
        <w:rPr>
          <w:sz w:val="26"/>
          <w:szCs w:val="26"/>
        </w:rPr>
        <w:t>style</w:t>
      </w:r>
      <w:r>
        <w:rPr>
          <w:spacing w:val="-8"/>
          <w:sz w:val="26"/>
          <w:szCs w:val="26"/>
        </w:rPr>
        <w:t xml:space="preserve"> </w:t>
      </w:r>
      <w:r>
        <w:rPr>
          <w:sz w:val="26"/>
          <w:szCs w:val="26"/>
        </w:rPr>
        <w:t>of</w:t>
      </w:r>
      <w:r>
        <w:rPr>
          <w:spacing w:val="-5"/>
          <w:sz w:val="26"/>
          <w:szCs w:val="26"/>
        </w:rPr>
        <w:t xml:space="preserve"> </w:t>
      </w:r>
      <w:r>
        <w:rPr>
          <w:spacing w:val="2"/>
          <w:sz w:val="26"/>
          <w:szCs w:val="26"/>
        </w:rPr>
        <w:t>t</w:t>
      </w:r>
      <w:r>
        <w:rPr>
          <w:sz w:val="26"/>
          <w:szCs w:val="26"/>
        </w:rPr>
        <w:t>he human</w:t>
      </w:r>
      <w:r>
        <w:rPr>
          <w:spacing w:val="-17"/>
          <w:sz w:val="26"/>
          <w:szCs w:val="26"/>
        </w:rPr>
        <w:t xml:space="preserve"> </w:t>
      </w:r>
      <w:r>
        <w:rPr>
          <w:spacing w:val="2"/>
          <w:sz w:val="26"/>
          <w:szCs w:val="26"/>
        </w:rPr>
        <w:t>s</w:t>
      </w:r>
      <w:r>
        <w:rPr>
          <w:sz w:val="26"/>
          <w:szCs w:val="26"/>
        </w:rPr>
        <w:t>hould</w:t>
      </w:r>
      <w:r>
        <w:rPr>
          <w:spacing w:val="-14"/>
          <w:sz w:val="26"/>
          <w:szCs w:val="26"/>
        </w:rPr>
        <w:t xml:space="preserve"> </w:t>
      </w:r>
      <w:r>
        <w:rPr>
          <w:sz w:val="26"/>
          <w:szCs w:val="26"/>
        </w:rPr>
        <w:t>me</w:t>
      </w:r>
      <w:r>
        <w:rPr>
          <w:spacing w:val="-12"/>
          <w:sz w:val="26"/>
          <w:szCs w:val="26"/>
        </w:rPr>
        <w:t xml:space="preserve"> </w:t>
      </w:r>
      <w:r>
        <w:rPr>
          <w:spacing w:val="2"/>
          <w:sz w:val="26"/>
          <w:szCs w:val="26"/>
        </w:rPr>
        <w:t>s</w:t>
      </w:r>
      <w:r>
        <w:rPr>
          <w:sz w:val="26"/>
          <w:szCs w:val="26"/>
        </w:rPr>
        <w:t>ma</w:t>
      </w:r>
      <w:r>
        <w:rPr>
          <w:spacing w:val="2"/>
          <w:sz w:val="26"/>
          <w:szCs w:val="26"/>
        </w:rPr>
        <w:t>r</w:t>
      </w:r>
      <w:r>
        <w:rPr>
          <w:sz w:val="26"/>
          <w:szCs w:val="26"/>
        </w:rPr>
        <w:t>t,</w:t>
      </w:r>
      <w:r>
        <w:rPr>
          <w:spacing w:val="-16"/>
          <w:sz w:val="26"/>
          <w:szCs w:val="26"/>
        </w:rPr>
        <w:t xml:space="preserve"> </w:t>
      </w:r>
      <w:r>
        <w:rPr>
          <w:sz w:val="26"/>
          <w:szCs w:val="26"/>
        </w:rPr>
        <w:t>simple</w:t>
      </w:r>
      <w:r>
        <w:rPr>
          <w:spacing w:val="2"/>
          <w:sz w:val="26"/>
          <w:szCs w:val="26"/>
        </w:rPr>
        <w:t>r</w:t>
      </w:r>
      <w:r>
        <w:rPr>
          <w:sz w:val="26"/>
          <w:szCs w:val="26"/>
        </w:rPr>
        <w:t>,</w:t>
      </w:r>
      <w:r>
        <w:rPr>
          <w:spacing w:val="-18"/>
          <w:sz w:val="26"/>
          <w:szCs w:val="26"/>
        </w:rPr>
        <w:t xml:space="preserve"> </w:t>
      </w:r>
      <w:r>
        <w:rPr>
          <w:sz w:val="26"/>
          <w:szCs w:val="26"/>
        </w:rPr>
        <w:t>easier</w:t>
      </w:r>
      <w:r w:rsidR="00081F97">
        <w:rPr>
          <w:spacing w:val="-13"/>
          <w:sz w:val="26"/>
          <w:szCs w:val="26"/>
        </w:rPr>
        <w:t>,</w:t>
      </w:r>
      <w:r>
        <w:rPr>
          <w:spacing w:val="-11"/>
          <w:sz w:val="26"/>
          <w:szCs w:val="26"/>
        </w:rPr>
        <w:t xml:space="preserve"> </w:t>
      </w:r>
      <w:r>
        <w:rPr>
          <w:spacing w:val="2"/>
          <w:sz w:val="26"/>
          <w:szCs w:val="26"/>
        </w:rPr>
        <w:t>m</w:t>
      </w:r>
      <w:r>
        <w:rPr>
          <w:sz w:val="26"/>
          <w:szCs w:val="26"/>
        </w:rPr>
        <w:t>uch</w:t>
      </w:r>
      <w:r>
        <w:rPr>
          <w:spacing w:val="-16"/>
          <w:sz w:val="26"/>
          <w:szCs w:val="26"/>
        </w:rPr>
        <w:t xml:space="preserve"> </w:t>
      </w:r>
      <w:r>
        <w:rPr>
          <w:sz w:val="26"/>
          <w:szCs w:val="26"/>
        </w:rPr>
        <w:t>more</w:t>
      </w:r>
      <w:r>
        <w:rPr>
          <w:spacing w:val="-12"/>
          <w:sz w:val="26"/>
          <w:szCs w:val="26"/>
        </w:rPr>
        <w:t xml:space="preserve"> </w:t>
      </w:r>
      <w:r>
        <w:rPr>
          <w:sz w:val="26"/>
          <w:szCs w:val="26"/>
        </w:rPr>
        <w:t>conve</w:t>
      </w:r>
      <w:r>
        <w:rPr>
          <w:spacing w:val="2"/>
          <w:sz w:val="26"/>
          <w:szCs w:val="26"/>
        </w:rPr>
        <w:t>n</w:t>
      </w:r>
      <w:r>
        <w:rPr>
          <w:sz w:val="26"/>
          <w:szCs w:val="26"/>
        </w:rPr>
        <w:t>ient</w:t>
      </w:r>
      <w:r w:rsidR="00081F97">
        <w:rPr>
          <w:sz w:val="26"/>
          <w:szCs w:val="26"/>
        </w:rPr>
        <w:t xml:space="preserve"> and we should also focus on security</w:t>
      </w:r>
      <w:r>
        <w:rPr>
          <w:sz w:val="26"/>
          <w:szCs w:val="26"/>
        </w:rPr>
        <w:t>.</w:t>
      </w:r>
      <w:r>
        <w:rPr>
          <w:spacing w:val="-19"/>
          <w:sz w:val="26"/>
          <w:szCs w:val="26"/>
        </w:rPr>
        <w:t xml:space="preserve"> </w:t>
      </w:r>
      <w:r>
        <w:rPr>
          <w:spacing w:val="2"/>
          <w:sz w:val="26"/>
          <w:szCs w:val="26"/>
        </w:rPr>
        <w:t>S</w:t>
      </w:r>
      <w:r>
        <w:rPr>
          <w:sz w:val="26"/>
          <w:szCs w:val="26"/>
        </w:rPr>
        <w:t>o,</w:t>
      </w:r>
      <w:r>
        <w:rPr>
          <w:spacing w:val="-13"/>
          <w:sz w:val="26"/>
          <w:szCs w:val="26"/>
        </w:rPr>
        <w:t xml:space="preserve"> </w:t>
      </w:r>
      <w:r>
        <w:rPr>
          <w:sz w:val="26"/>
          <w:szCs w:val="26"/>
        </w:rPr>
        <w:t>therefor</w:t>
      </w:r>
      <w:r>
        <w:rPr>
          <w:spacing w:val="3"/>
          <w:sz w:val="26"/>
          <w:szCs w:val="26"/>
        </w:rPr>
        <w:t>e</w:t>
      </w:r>
      <w:r>
        <w:rPr>
          <w:sz w:val="26"/>
          <w:szCs w:val="26"/>
        </w:rPr>
        <w:t>;</w:t>
      </w:r>
      <w:r>
        <w:rPr>
          <w:spacing w:val="-19"/>
          <w:sz w:val="26"/>
          <w:szCs w:val="26"/>
        </w:rPr>
        <w:t xml:space="preserve"> </w:t>
      </w:r>
      <w:r>
        <w:rPr>
          <w:sz w:val="26"/>
          <w:szCs w:val="26"/>
        </w:rPr>
        <w:t>there is</w:t>
      </w:r>
      <w:r>
        <w:rPr>
          <w:spacing w:val="-7"/>
          <w:sz w:val="26"/>
          <w:szCs w:val="26"/>
        </w:rPr>
        <w:t xml:space="preserve"> </w:t>
      </w:r>
      <w:r>
        <w:rPr>
          <w:sz w:val="26"/>
          <w:szCs w:val="26"/>
        </w:rPr>
        <w:t>a</w:t>
      </w:r>
      <w:r>
        <w:rPr>
          <w:spacing w:val="-6"/>
          <w:sz w:val="26"/>
          <w:szCs w:val="26"/>
        </w:rPr>
        <w:t xml:space="preserve"> </w:t>
      </w:r>
      <w:r>
        <w:rPr>
          <w:sz w:val="26"/>
          <w:szCs w:val="26"/>
        </w:rPr>
        <w:t>need</w:t>
      </w:r>
      <w:r>
        <w:rPr>
          <w:spacing w:val="-10"/>
          <w:sz w:val="26"/>
          <w:szCs w:val="26"/>
        </w:rPr>
        <w:t xml:space="preserve"> </w:t>
      </w:r>
      <w:r>
        <w:rPr>
          <w:sz w:val="26"/>
          <w:szCs w:val="26"/>
        </w:rPr>
        <w:t>for</w:t>
      </w:r>
      <w:r>
        <w:rPr>
          <w:spacing w:val="-8"/>
          <w:sz w:val="26"/>
          <w:szCs w:val="26"/>
        </w:rPr>
        <w:t xml:space="preserve"> </w:t>
      </w:r>
      <w:r>
        <w:rPr>
          <w:sz w:val="26"/>
          <w:szCs w:val="26"/>
        </w:rPr>
        <w:t>many</w:t>
      </w:r>
      <w:r>
        <w:rPr>
          <w:spacing w:val="-11"/>
          <w:sz w:val="26"/>
          <w:szCs w:val="26"/>
        </w:rPr>
        <w:t xml:space="preserve"> </w:t>
      </w:r>
      <w:r>
        <w:rPr>
          <w:sz w:val="26"/>
          <w:szCs w:val="26"/>
        </w:rPr>
        <w:t>aut</w:t>
      </w:r>
      <w:r>
        <w:rPr>
          <w:spacing w:val="2"/>
          <w:sz w:val="26"/>
          <w:szCs w:val="26"/>
        </w:rPr>
        <w:t>o</w:t>
      </w:r>
      <w:r>
        <w:rPr>
          <w:sz w:val="26"/>
          <w:szCs w:val="26"/>
        </w:rPr>
        <w:t>mated</w:t>
      </w:r>
      <w:r>
        <w:rPr>
          <w:spacing w:val="-16"/>
          <w:sz w:val="26"/>
          <w:szCs w:val="26"/>
        </w:rPr>
        <w:t xml:space="preserve"> </w:t>
      </w:r>
      <w:r>
        <w:rPr>
          <w:sz w:val="26"/>
          <w:szCs w:val="26"/>
        </w:rPr>
        <w:t>systems</w:t>
      </w:r>
      <w:r>
        <w:rPr>
          <w:spacing w:val="-13"/>
          <w:sz w:val="26"/>
          <w:szCs w:val="26"/>
        </w:rPr>
        <w:t xml:space="preserve"> </w:t>
      </w:r>
      <w:r>
        <w:rPr>
          <w:sz w:val="26"/>
          <w:szCs w:val="26"/>
        </w:rPr>
        <w:t>in</w:t>
      </w:r>
      <w:r>
        <w:rPr>
          <w:spacing w:val="-7"/>
          <w:sz w:val="26"/>
          <w:szCs w:val="26"/>
        </w:rPr>
        <w:t xml:space="preserve"> </w:t>
      </w:r>
      <w:r>
        <w:rPr>
          <w:sz w:val="26"/>
          <w:szCs w:val="26"/>
        </w:rPr>
        <w:t>h</w:t>
      </w:r>
      <w:r>
        <w:rPr>
          <w:spacing w:val="2"/>
          <w:sz w:val="26"/>
          <w:szCs w:val="26"/>
        </w:rPr>
        <w:t>u</w:t>
      </w:r>
      <w:r>
        <w:rPr>
          <w:sz w:val="26"/>
          <w:szCs w:val="26"/>
        </w:rPr>
        <w:t>m</w:t>
      </w:r>
      <w:r>
        <w:rPr>
          <w:spacing w:val="2"/>
          <w:sz w:val="26"/>
          <w:szCs w:val="26"/>
        </w:rPr>
        <w:t>a</w:t>
      </w:r>
      <w:r>
        <w:rPr>
          <w:sz w:val="26"/>
          <w:szCs w:val="26"/>
        </w:rPr>
        <w:t>n’s</w:t>
      </w:r>
      <w:r>
        <w:rPr>
          <w:spacing w:val="-14"/>
          <w:sz w:val="26"/>
          <w:szCs w:val="26"/>
        </w:rPr>
        <w:t xml:space="preserve"> </w:t>
      </w:r>
      <w:r>
        <w:rPr>
          <w:sz w:val="26"/>
          <w:szCs w:val="26"/>
        </w:rPr>
        <w:t>daily</w:t>
      </w:r>
      <w:r>
        <w:rPr>
          <w:spacing w:val="-10"/>
          <w:sz w:val="26"/>
          <w:szCs w:val="26"/>
        </w:rPr>
        <w:t xml:space="preserve"> </w:t>
      </w:r>
      <w:r>
        <w:rPr>
          <w:sz w:val="26"/>
          <w:szCs w:val="26"/>
        </w:rPr>
        <w:t>life</w:t>
      </w:r>
      <w:r>
        <w:rPr>
          <w:spacing w:val="-8"/>
          <w:sz w:val="26"/>
          <w:szCs w:val="26"/>
        </w:rPr>
        <w:t xml:space="preserve"> </w:t>
      </w:r>
      <w:r>
        <w:rPr>
          <w:sz w:val="26"/>
          <w:szCs w:val="26"/>
        </w:rPr>
        <w:t>routine</w:t>
      </w:r>
      <w:r>
        <w:rPr>
          <w:spacing w:val="-12"/>
          <w:sz w:val="26"/>
          <w:szCs w:val="26"/>
        </w:rPr>
        <w:t xml:space="preserve"> </w:t>
      </w:r>
      <w:r>
        <w:rPr>
          <w:sz w:val="26"/>
          <w:szCs w:val="26"/>
        </w:rPr>
        <w:t>to</w:t>
      </w:r>
      <w:r>
        <w:rPr>
          <w:spacing w:val="-5"/>
          <w:sz w:val="26"/>
          <w:szCs w:val="26"/>
        </w:rPr>
        <w:t xml:space="preserve"> </w:t>
      </w:r>
      <w:r>
        <w:rPr>
          <w:sz w:val="26"/>
          <w:szCs w:val="26"/>
        </w:rPr>
        <w:t>reduce</w:t>
      </w:r>
      <w:r>
        <w:rPr>
          <w:spacing w:val="-12"/>
          <w:sz w:val="26"/>
          <w:szCs w:val="26"/>
        </w:rPr>
        <w:t xml:space="preserve"> </w:t>
      </w:r>
      <w:r w:rsidR="00081F97">
        <w:rPr>
          <w:sz w:val="26"/>
          <w:szCs w:val="26"/>
        </w:rPr>
        <w:t>danger of life and have a secure life.</w:t>
      </w:r>
      <w:r>
        <w:rPr>
          <w:spacing w:val="-6"/>
          <w:sz w:val="26"/>
          <w:szCs w:val="26"/>
        </w:rPr>
        <w:t xml:space="preserve"> </w:t>
      </w:r>
      <w:r>
        <w:rPr>
          <w:sz w:val="26"/>
          <w:szCs w:val="26"/>
        </w:rPr>
        <w:t>H</w:t>
      </w:r>
      <w:r>
        <w:rPr>
          <w:spacing w:val="2"/>
          <w:sz w:val="26"/>
          <w:szCs w:val="26"/>
        </w:rPr>
        <w:t>er</w:t>
      </w:r>
      <w:r>
        <w:rPr>
          <w:sz w:val="26"/>
          <w:szCs w:val="26"/>
        </w:rPr>
        <w:t>e</w:t>
      </w:r>
      <w:r>
        <w:rPr>
          <w:spacing w:val="-5"/>
          <w:sz w:val="26"/>
          <w:szCs w:val="26"/>
        </w:rPr>
        <w:t xml:space="preserve"> </w:t>
      </w:r>
      <w:r>
        <w:rPr>
          <w:sz w:val="26"/>
          <w:szCs w:val="26"/>
        </w:rPr>
        <w:t>an</w:t>
      </w:r>
      <w:r>
        <w:rPr>
          <w:spacing w:val="-2"/>
          <w:sz w:val="26"/>
          <w:szCs w:val="26"/>
        </w:rPr>
        <w:t xml:space="preserve"> </w:t>
      </w:r>
      <w:r>
        <w:rPr>
          <w:sz w:val="26"/>
          <w:szCs w:val="26"/>
        </w:rPr>
        <w:t>idea</w:t>
      </w:r>
      <w:r>
        <w:rPr>
          <w:spacing w:val="-4"/>
          <w:sz w:val="26"/>
          <w:szCs w:val="26"/>
        </w:rPr>
        <w:t xml:space="preserve"> </w:t>
      </w:r>
      <w:r>
        <w:rPr>
          <w:spacing w:val="-1"/>
          <w:sz w:val="26"/>
          <w:szCs w:val="26"/>
        </w:rPr>
        <w:t>o</w:t>
      </w:r>
      <w:r>
        <w:rPr>
          <w:sz w:val="26"/>
          <w:szCs w:val="26"/>
        </w:rPr>
        <w:t>f</w:t>
      </w:r>
      <w:r>
        <w:rPr>
          <w:spacing w:val="-2"/>
          <w:sz w:val="26"/>
          <w:szCs w:val="26"/>
        </w:rPr>
        <w:t xml:space="preserve"> </w:t>
      </w:r>
      <w:r>
        <w:rPr>
          <w:sz w:val="26"/>
          <w:szCs w:val="26"/>
        </w:rPr>
        <w:t>one</w:t>
      </w:r>
      <w:r>
        <w:rPr>
          <w:spacing w:val="-4"/>
          <w:sz w:val="26"/>
          <w:szCs w:val="26"/>
        </w:rPr>
        <w:t xml:space="preserve"> </w:t>
      </w:r>
      <w:r>
        <w:rPr>
          <w:sz w:val="26"/>
          <w:szCs w:val="26"/>
        </w:rPr>
        <w:t>such</w:t>
      </w:r>
      <w:r>
        <w:rPr>
          <w:spacing w:val="-6"/>
          <w:sz w:val="26"/>
          <w:szCs w:val="26"/>
        </w:rPr>
        <w:t xml:space="preserve"> </w:t>
      </w:r>
      <w:r>
        <w:rPr>
          <w:sz w:val="26"/>
          <w:szCs w:val="26"/>
        </w:rPr>
        <w:t>system</w:t>
      </w:r>
      <w:r>
        <w:rPr>
          <w:spacing w:val="-8"/>
          <w:sz w:val="26"/>
          <w:szCs w:val="26"/>
        </w:rPr>
        <w:t xml:space="preserve"> </w:t>
      </w:r>
      <w:r>
        <w:rPr>
          <w:sz w:val="26"/>
          <w:szCs w:val="26"/>
        </w:rPr>
        <w:t>named</w:t>
      </w:r>
      <w:r>
        <w:rPr>
          <w:spacing w:val="-7"/>
          <w:sz w:val="26"/>
          <w:szCs w:val="26"/>
        </w:rPr>
        <w:t xml:space="preserve"> </w:t>
      </w:r>
      <w:r>
        <w:rPr>
          <w:sz w:val="26"/>
          <w:szCs w:val="26"/>
        </w:rPr>
        <w:t>as</w:t>
      </w:r>
      <w:r>
        <w:rPr>
          <w:spacing w:val="-3"/>
          <w:sz w:val="26"/>
          <w:szCs w:val="26"/>
        </w:rPr>
        <w:t xml:space="preserve"> </w:t>
      </w:r>
      <w:r>
        <w:rPr>
          <w:sz w:val="26"/>
          <w:szCs w:val="26"/>
        </w:rPr>
        <w:t>aut</w:t>
      </w:r>
      <w:r>
        <w:rPr>
          <w:spacing w:val="2"/>
          <w:sz w:val="26"/>
          <w:szCs w:val="26"/>
        </w:rPr>
        <w:t>om</w:t>
      </w:r>
      <w:r>
        <w:rPr>
          <w:sz w:val="26"/>
          <w:szCs w:val="26"/>
        </w:rPr>
        <w:t>ati</w:t>
      </w:r>
      <w:r w:rsidR="00081F97">
        <w:rPr>
          <w:sz w:val="26"/>
          <w:szCs w:val="26"/>
        </w:rPr>
        <w:t>c fire</w:t>
      </w:r>
      <w:r>
        <w:rPr>
          <w:spacing w:val="-4"/>
          <w:sz w:val="26"/>
          <w:szCs w:val="26"/>
        </w:rPr>
        <w:t xml:space="preserve"> </w:t>
      </w:r>
      <w:r w:rsidR="00081F97">
        <w:rPr>
          <w:sz w:val="26"/>
          <w:szCs w:val="26"/>
        </w:rPr>
        <w:t>alarming</w:t>
      </w:r>
      <w:r>
        <w:rPr>
          <w:sz w:val="26"/>
          <w:szCs w:val="26"/>
        </w:rPr>
        <w:t xml:space="preserve"> system</w:t>
      </w:r>
      <w:r>
        <w:rPr>
          <w:spacing w:val="4"/>
          <w:sz w:val="26"/>
          <w:szCs w:val="26"/>
        </w:rPr>
        <w:t xml:space="preserve"> </w:t>
      </w:r>
      <w:r>
        <w:rPr>
          <w:sz w:val="26"/>
          <w:szCs w:val="26"/>
        </w:rPr>
        <w:t>is</w:t>
      </w:r>
      <w:r>
        <w:rPr>
          <w:spacing w:val="10"/>
          <w:sz w:val="26"/>
          <w:szCs w:val="26"/>
        </w:rPr>
        <w:t xml:space="preserve"> </w:t>
      </w:r>
      <w:r>
        <w:rPr>
          <w:sz w:val="26"/>
          <w:szCs w:val="26"/>
        </w:rPr>
        <w:t>very</w:t>
      </w:r>
      <w:r>
        <w:rPr>
          <w:spacing w:val="7"/>
          <w:sz w:val="26"/>
          <w:szCs w:val="26"/>
        </w:rPr>
        <w:t xml:space="preserve"> </w:t>
      </w:r>
      <w:r>
        <w:rPr>
          <w:sz w:val="26"/>
          <w:szCs w:val="26"/>
        </w:rPr>
        <w:t>usef</w:t>
      </w:r>
      <w:r>
        <w:rPr>
          <w:spacing w:val="2"/>
          <w:sz w:val="26"/>
          <w:szCs w:val="26"/>
        </w:rPr>
        <w:t>u</w:t>
      </w:r>
      <w:r>
        <w:rPr>
          <w:sz w:val="26"/>
          <w:szCs w:val="26"/>
        </w:rPr>
        <w:t>l.</w:t>
      </w:r>
      <w:r>
        <w:rPr>
          <w:spacing w:val="4"/>
          <w:sz w:val="26"/>
          <w:szCs w:val="26"/>
        </w:rPr>
        <w:t xml:space="preserve"> </w:t>
      </w:r>
      <w:r>
        <w:rPr>
          <w:sz w:val="26"/>
          <w:szCs w:val="26"/>
        </w:rPr>
        <w:t>As</w:t>
      </w:r>
      <w:r>
        <w:rPr>
          <w:spacing w:val="8"/>
          <w:sz w:val="26"/>
          <w:szCs w:val="26"/>
        </w:rPr>
        <w:t xml:space="preserve"> </w:t>
      </w:r>
      <w:r>
        <w:rPr>
          <w:sz w:val="26"/>
          <w:szCs w:val="26"/>
        </w:rPr>
        <w:t>many</w:t>
      </w:r>
      <w:r>
        <w:rPr>
          <w:spacing w:val="6"/>
          <w:sz w:val="26"/>
          <w:szCs w:val="26"/>
        </w:rPr>
        <w:t xml:space="preserve"> </w:t>
      </w:r>
      <w:r w:rsidR="00081F97">
        <w:rPr>
          <w:sz w:val="26"/>
          <w:szCs w:val="26"/>
        </w:rPr>
        <w:t>times people don’t know where fire is taking place as</w:t>
      </w:r>
      <w:r>
        <w:rPr>
          <w:sz w:val="26"/>
          <w:szCs w:val="26"/>
        </w:rPr>
        <w:t>.</w:t>
      </w:r>
      <w:r>
        <w:rPr>
          <w:spacing w:val="4"/>
          <w:sz w:val="26"/>
          <w:szCs w:val="26"/>
        </w:rPr>
        <w:t xml:space="preserve"> </w:t>
      </w:r>
      <w:r>
        <w:rPr>
          <w:sz w:val="26"/>
          <w:szCs w:val="26"/>
        </w:rPr>
        <w:t>This</w:t>
      </w:r>
      <w:r>
        <w:rPr>
          <w:spacing w:val="9"/>
          <w:sz w:val="26"/>
          <w:szCs w:val="26"/>
        </w:rPr>
        <w:t xml:space="preserve"> </w:t>
      </w:r>
      <w:r>
        <w:rPr>
          <w:sz w:val="26"/>
          <w:szCs w:val="26"/>
        </w:rPr>
        <w:t>model</w:t>
      </w:r>
      <w:r>
        <w:rPr>
          <w:spacing w:val="4"/>
          <w:sz w:val="26"/>
          <w:szCs w:val="26"/>
        </w:rPr>
        <w:t xml:space="preserve"> </w:t>
      </w:r>
      <w:r>
        <w:rPr>
          <w:sz w:val="26"/>
          <w:szCs w:val="26"/>
        </w:rPr>
        <w:t>uses</w:t>
      </w:r>
      <w:r>
        <w:rPr>
          <w:spacing w:val="6"/>
          <w:sz w:val="26"/>
          <w:szCs w:val="26"/>
        </w:rPr>
        <w:t xml:space="preserve"> </w:t>
      </w:r>
      <w:r>
        <w:rPr>
          <w:spacing w:val="2"/>
          <w:sz w:val="26"/>
          <w:szCs w:val="26"/>
        </w:rPr>
        <w:t>s</w:t>
      </w:r>
      <w:r>
        <w:rPr>
          <w:sz w:val="26"/>
          <w:szCs w:val="26"/>
        </w:rPr>
        <w:t>ensor technologi</w:t>
      </w:r>
      <w:r>
        <w:rPr>
          <w:spacing w:val="3"/>
          <w:sz w:val="26"/>
          <w:szCs w:val="26"/>
        </w:rPr>
        <w:t>e</w:t>
      </w:r>
      <w:r>
        <w:rPr>
          <w:sz w:val="26"/>
          <w:szCs w:val="26"/>
        </w:rPr>
        <w:t>s wi</w:t>
      </w:r>
      <w:r>
        <w:rPr>
          <w:spacing w:val="2"/>
          <w:sz w:val="26"/>
          <w:szCs w:val="26"/>
        </w:rPr>
        <w:t>t</w:t>
      </w:r>
      <w:r>
        <w:rPr>
          <w:sz w:val="26"/>
          <w:szCs w:val="26"/>
        </w:rPr>
        <w:t>h</w:t>
      </w:r>
      <w:r>
        <w:rPr>
          <w:spacing w:val="9"/>
          <w:sz w:val="26"/>
          <w:szCs w:val="26"/>
        </w:rPr>
        <w:t xml:space="preserve"> </w:t>
      </w:r>
      <w:r>
        <w:rPr>
          <w:sz w:val="26"/>
          <w:szCs w:val="26"/>
        </w:rPr>
        <w:t>mic</w:t>
      </w:r>
      <w:r>
        <w:rPr>
          <w:spacing w:val="2"/>
          <w:sz w:val="26"/>
          <w:szCs w:val="26"/>
        </w:rPr>
        <w:t>r</w:t>
      </w:r>
      <w:r>
        <w:rPr>
          <w:sz w:val="26"/>
          <w:szCs w:val="26"/>
        </w:rPr>
        <w:t>ocontroller in</w:t>
      </w:r>
      <w:r>
        <w:rPr>
          <w:spacing w:val="11"/>
          <w:sz w:val="26"/>
          <w:szCs w:val="26"/>
        </w:rPr>
        <w:t xml:space="preserve"> </w:t>
      </w:r>
      <w:r>
        <w:rPr>
          <w:spacing w:val="2"/>
          <w:sz w:val="26"/>
          <w:szCs w:val="26"/>
        </w:rPr>
        <w:t>o</w:t>
      </w:r>
      <w:r>
        <w:rPr>
          <w:sz w:val="26"/>
          <w:szCs w:val="26"/>
        </w:rPr>
        <w:t>rder</w:t>
      </w:r>
      <w:r>
        <w:rPr>
          <w:spacing w:val="8"/>
          <w:sz w:val="26"/>
          <w:szCs w:val="26"/>
        </w:rPr>
        <w:t xml:space="preserve"> </w:t>
      </w:r>
      <w:r>
        <w:rPr>
          <w:sz w:val="26"/>
          <w:szCs w:val="26"/>
        </w:rPr>
        <w:t>to</w:t>
      </w:r>
      <w:r>
        <w:rPr>
          <w:spacing w:val="13"/>
          <w:sz w:val="26"/>
          <w:szCs w:val="26"/>
        </w:rPr>
        <w:t xml:space="preserve"> </w:t>
      </w:r>
      <w:r>
        <w:rPr>
          <w:sz w:val="26"/>
          <w:szCs w:val="26"/>
        </w:rPr>
        <w:t>make</w:t>
      </w:r>
      <w:r>
        <w:rPr>
          <w:spacing w:val="8"/>
          <w:sz w:val="26"/>
          <w:szCs w:val="26"/>
        </w:rPr>
        <w:t xml:space="preserve"> </w:t>
      </w:r>
      <w:r>
        <w:rPr>
          <w:sz w:val="26"/>
          <w:szCs w:val="26"/>
        </w:rPr>
        <w:t>a</w:t>
      </w:r>
      <w:r>
        <w:rPr>
          <w:spacing w:val="14"/>
          <w:sz w:val="26"/>
          <w:szCs w:val="26"/>
        </w:rPr>
        <w:t xml:space="preserve"> </w:t>
      </w:r>
      <w:r>
        <w:rPr>
          <w:sz w:val="26"/>
          <w:szCs w:val="26"/>
        </w:rPr>
        <w:t>smart</w:t>
      </w:r>
      <w:r>
        <w:rPr>
          <w:spacing w:val="3"/>
          <w:sz w:val="26"/>
          <w:szCs w:val="26"/>
        </w:rPr>
        <w:t xml:space="preserve"> </w:t>
      </w:r>
      <w:r>
        <w:rPr>
          <w:sz w:val="26"/>
          <w:szCs w:val="26"/>
        </w:rPr>
        <w:t>device</w:t>
      </w:r>
      <w:r>
        <w:rPr>
          <w:spacing w:val="9"/>
          <w:sz w:val="26"/>
          <w:szCs w:val="26"/>
        </w:rPr>
        <w:t xml:space="preserve"> </w:t>
      </w:r>
      <w:r>
        <w:rPr>
          <w:sz w:val="26"/>
          <w:szCs w:val="26"/>
        </w:rPr>
        <w:t>to</w:t>
      </w:r>
      <w:r>
        <w:rPr>
          <w:spacing w:val="13"/>
          <w:sz w:val="26"/>
          <w:szCs w:val="26"/>
        </w:rPr>
        <w:t xml:space="preserve"> </w:t>
      </w:r>
      <w:r>
        <w:rPr>
          <w:sz w:val="26"/>
          <w:szCs w:val="26"/>
        </w:rPr>
        <w:t>help millions</w:t>
      </w:r>
      <w:r>
        <w:rPr>
          <w:spacing w:val="-8"/>
          <w:sz w:val="26"/>
          <w:szCs w:val="26"/>
        </w:rPr>
        <w:t xml:space="preserve"> </w:t>
      </w:r>
      <w:r>
        <w:rPr>
          <w:spacing w:val="2"/>
          <w:sz w:val="26"/>
          <w:szCs w:val="26"/>
        </w:rPr>
        <w:t>o</w:t>
      </w:r>
      <w:r>
        <w:rPr>
          <w:sz w:val="26"/>
          <w:szCs w:val="26"/>
        </w:rPr>
        <w:t>f</w:t>
      </w:r>
      <w:r>
        <w:rPr>
          <w:spacing w:val="-2"/>
          <w:sz w:val="26"/>
          <w:szCs w:val="26"/>
        </w:rPr>
        <w:t xml:space="preserve"> </w:t>
      </w:r>
      <w:r>
        <w:rPr>
          <w:sz w:val="26"/>
          <w:szCs w:val="26"/>
        </w:rPr>
        <w:t>peop</w:t>
      </w:r>
      <w:r>
        <w:rPr>
          <w:spacing w:val="1"/>
          <w:sz w:val="26"/>
          <w:szCs w:val="26"/>
        </w:rPr>
        <w:t>l</w:t>
      </w:r>
      <w:r>
        <w:rPr>
          <w:sz w:val="26"/>
          <w:szCs w:val="26"/>
        </w:rPr>
        <w:t>e.</w:t>
      </w:r>
    </w:p>
    <w:p w14:paraId="6057AC46" w14:textId="77777777" w:rsidR="007335A3" w:rsidRDefault="007335A3" w:rsidP="00742033">
      <w:pPr>
        <w:spacing w:before="1" w:line="360" w:lineRule="auto"/>
        <w:rPr>
          <w:sz w:val="10"/>
          <w:szCs w:val="10"/>
        </w:rPr>
      </w:pPr>
    </w:p>
    <w:p w14:paraId="1E78D0E0" w14:textId="77777777" w:rsidR="007335A3" w:rsidRDefault="007335A3" w:rsidP="00742033">
      <w:pPr>
        <w:spacing w:line="360" w:lineRule="auto"/>
      </w:pPr>
    </w:p>
    <w:p w14:paraId="1BF1D3E1" w14:textId="1D5B44F6" w:rsidR="007335A3" w:rsidRDefault="00E32F29" w:rsidP="00742033">
      <w:pPr>
        <w:spacing w:line="360" w:lineRule="auto"/>
        <w:ind w:left="100" w:right="74"/>
        <w:jc w:val="both"/>
        <w:rPr>
          <w:sz w:val="26"/>
          <w:szCs w:val="26"/>
        </w:rPr>
        <w:sectPr w:rsidR="007335A3">
          <w:pgSz w:w="11920" w:h="16840"/>
          <w:pgMar w:top="1560" w:right="1300" w:bottom="280" w:left="1340" w:header="720" w:footer="720" w:gutter="0"/>
          <w:cols w:space="720"/>
        </w:sectPr>
      </w:pPr>
      <w:r>
        <w:rPr>
          <w:sz w:val="26"/>
          <w:szCs w:val="26"/>
        </w:rPr>
        <w:t>In</w:t>
      </w:r>
      <w:r>
        <w:rPr>
          <w:spacing w:val="11"/>
          <w:sz w:val="26"/>
          <w:szCs w:val="26"/>
        </w:rPr>
        <w:t xml:space="preserve"> </w:t>
      </w:r>
      <w:r>
        <w:rPr>
          <w:sz w:val="26"/>
          <w:szCs w:val="26"/>
        </w:rPr>
        <w:t>its</w:t>
      </w:r>
      <w:r>
        <w:rPr>
          <w:spacing w:val="11"/>
          <w:sz w:val="26"/>
          <w:szCs w:val="26"/>
        </w:rPr>
        <w:t xml:space="preserve"> </w:t>
      </w:r>
      <w:r>
        <w:rPr>
          <w:sz w:val="26"/>
          <w:szCs w:val="26"/>
        </w:rPr>
        <w:t>most</w:t>
      </w:r>
      <w:r>
        <w:rPr>
          <w:spacing w:val="8"/>
          <w:sz w:val="26"/>
          <w:szCs w:val="26"/>
        </w:rPr>
        <w:t xml:space="preserve"> </w:t>
      </w:r>
      <w:r>
        <w:rPr>
          <w:sz w:val="26"/>
          <w:szCs w:val="26"/>
        </w:rPr>
        <w:t>basic</w:t>
      </w:r>
      <w:r>
        <w:rPr>
          <w:spacing w:val="8"/>
          <w:sz w:val="26"/>
          <w:szCs w:val="26"/>
        </w:rPr>
        <w:t xml:space="preserve"> </w:t>
      </w:r>
      <w:r>
        <w:rPr>
          <w:spacing w:val="2"/>
          <w:sz w:val="26"/>
          <w:szCs w:val="26"/>
        </w:rPr>
        <w:t>f</w:t>
      </w:r>
      <w:r>
        <w:rPr>
          <w:sz w:val="26"/>
          <w:szCs w:val="26"/>
        </w:rPr>
        <w:t>orm,</w:t>
      </w:r>
      <w:r>
        <w:rPr>
          <w:spacing w:val="10"/>
          <w:sz w:val="26"/>
          <w:szCs w:val="26"/>
        </w:rPr>
        <w:t xml:space="preserve"> </w:t>
      </w:r>
      <w:r>
        <w:rPr>
          <w:sz w:val="26"/>
          <w:szCs w:val="26"/>
        </w:rPr>
        <w:t>system</w:t>
      </w:r>
      <w:r>
        <w:rPr>
          <w:spacing w:val="6"/>
          <w:sz w:val="26"/>
          <w:szCs w:val="26"/>
        </w:rPr>
        <w:t xml:space="preserve"> </w:t>
      </w:r>
      <w:r>
        <w:rPr>
          <w:sz w:val="26"/>
          <w:szCs w:val="26"/>
        </w:rPr>
        <w:t>is</w:t>
      </w:r>
      <w:r>
        <w:rPr>
          <w:spacing w:val="12"/>
          <w:sz w:val="26"/>
          <w:szCs w:val="26"/>
        </w:rPr>
        <w:t xml:space="preserve"> </w:t>
      </w:r>
      <w:r>
        <w:rPr>
          <w:sz w:val="26"/>
          <w:szCs w:val="26"/>
        </w:rPr>
        <w:t>prog</w:t>
      </w:r>
      <w:r>
        <w:rPr>
          <w:spacing w:val="2"/>
          <w:sz w:val="26"/>
          <w:szCs w:val="26"/>
        </w:rPr>
        <w:t>r</w:t>
      </w:r>
      <w:r>
        <w:rPr>
          <w:sz w:val="26"/>
          <w:szCs w:val="26"/>
        </w:rPr>
        <w:t>amm</w:t>
      </w:r>
      <w:r>
        <w:rPr>
          <w:spacing w:val="2"/>
          <w:sz w:val="26"/>
          <w:szCs w:val="26"/>
        </w:rPr>
        <w:t>e</w:t>
      </w:r>
      <w:r>
        <w:rPr>
          <w:sz w:val="26"/>
          <w:szCs w:val="26"/>
        </w:rPr>
        <w:t>d in</w:t>
      </w:r>
      <w:r>
        <w:rPr>
          <w:spacing w:val="11"/>
          <w:sz w:val="26"/>
          <w:szCs w:val="26"/>
        </w:rPr>
        <w:t xml:space="preserve"> </w:t>
      </w:r>
      <w:r>
        <w:rPr>
          <w:sz w:val="26"/>
          <w:szCs w:val="26"/>
        </w:rPr>
        <w:t>such</w:t>
      </w:r>
      <w:r>
        <w:rPr>
          <w:spacing w:val="8"/>
          <w:sz w:val="26"/>
          <w:szCs w:val="26"/>
        </w:rPr>
        <w:t xml:space="preserve"> </w:t>
      </w:r>
      <w:r>
        <w:rPr>
          <w:sz w:val="26"/>
          <w:szCs w:val="26"/>
        </w:rPr>
        <w:t>a</w:t>
      </w:r>
      <w:r>
        <w:rPr>
          <w:spacing w:val="12"/>
          <w:sz w:val="26"/>
          <w:szCs w:val="26"/>
        </w:rPr>
        <w:t xml:space="preserve"> </w:t>
      </w:r>
      <w:r>
        <w:rPr>
          <w:sz w:val="26"/>
          <w:szCs w:val="26"/>
        </w:rPr>
        <w:t>way</w:t>
      </w:r>
      <w:r>
        <w:rPr>
          <w:spacing w:val="9"/>
          <w:sz w:val="26"/>
          <w:szCs w:val="26"/>
        </w:rPr>
        <w:t xml:space="preserve"> </w:t>
      </w:r>
      <w:r>
        <w:rPr>
          <w:sz w:val="26"/>
          <w:szCs w:val="26"/>
        </w:rPr>
        <w:t>that</w:t>
      </w:r>
      <w:r>
        <w:rPr>
          <w:spacing w:val="9"/>
          <w:sz w:val="26"/>
          <w:szCs w:val="26"/>
        </w:rPr>
        <w:t xml:space="preserve"> </w:t>
      </w:r>
      <w:r w:rsidR="00081F97">
        <w:rPr>
          <w:sz w:val="26"/>
          <w:szCs w:val="26"/>
        </w:rPr>
        <w:t xml:space="preserve">whenever flame sensor senses any smallest flame near it will send </w:t>
      </w:r>
      <w:proofErr w:type="gramStart"/>
      <w:r w:rsidR="00081F97">
        <w:rPr>
          <w:sz w:val="26"/>
          <w:szCs w:val="26"/>
        </w:rPr>
        <w:t>an</w:t>
      </w:r>
      <w:proofErr w:type="gramEnd"/>
      <w:r w:rsidR="00081F97">
        <w:rPr>
          <w:sz w:val="26"/>
          <w:szCs w:val="26"/>
        </w:rPr>
        <w:t xml:space="preserve"> notification to appropriate authorities as well as it will take primitive action to lower that fire. So that there won’t be any life harm.</w:t>
      </w:r>
    </w:p>
    <w:p w14:paraId="275A228D" w14:textId="5D815A65" w:rsidR="007335A3" w:rsidRDefault="00E32F29" w:rsidP="00081F97">
      <w:pPr>
        <w:spacing w:before="68" w:line="280" w:lineRule="exact"/>
        <w:ind w:right="77"/>
        <w:rPr>
          <w:sz w:val="26"/>
          <w:szCs w:val="26"/>
        </w:rPr>
      </w:pPr>
      <w:r>
        <w:lastRenderedPageBreak/>
        <w:pict w14:anchorId="54A696D9">
          <v:shape id="_x0000_s1163" type="#_x0000_t202" style="position:absolute;margin-left:548.45pt;margin-top:731.8pt;width:23.95pt;height:35.65pt;z-index:-251658240;mso-position-horizontal-relative:page;mso-position-vertical-relative:page" filled="f" stroked="f">
            <v:textbox style="layout-flow:vertical;mso-layout-flow-alt:bottom-to-top" inset="0,0,0,0">
              <w:txbxContent>
                <w:p w14:paraId="36FAAF96"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7</w:t>
                  </w:r>
                </w:p>
              </w:txbxContent>
            </v:textbox>
            <w10:wrap anchorx="page" anchory="page"/>
          </v:shape>
        </w:pict>
      </w:r>
      <w:r>
        <w:pict w14:anchorId="15F5EE82">
          <v:group id="_x0000_s1145" style="position:absolute;margin-left:23.7pt;margin-top:23.75pt;width:548pt;height:794.5pt;z-index:-251659264;mso-position-horizontal-relative:page;mso-position-vertical-relative:page" coordorigin="474,475" coordsize="10960,15890">
            <v:shape id="_x0000_s1162" style="position:absolute;left:480;top:485;width:29;height:0" coordorigin="480,485" coordsize="29,0" path="m480,485r29,e" filled="f" strokeweight=".58pt">
              <v:path arrowok="t"/>
            </v:shape>
            <v:shape id="_x0000_s1161" style="position:absolute;left:490;top:499;width:10;height:0" coordorigin="490,499" coordsize="10,0" path="m490,499r9,e" filled="f" strokecolor="white" strokeweight="1.06pt">
              <v:path arrowok="t"/>
            </v:shape>
            <v:shape id="_x0000_s1160" style="position:absolute;left:490;top:494;width:19;height:0" coordorigin="490,494" coordsize="19,0" path="m490,494r19,e" filled="f" strokecolor="white" strokeweight=".58pt">
              <v:path arrowok="t"/>
            </v:shape>
            <v:shape id="_x0000_s1159" style="position:absolute;left:509;top:485;width:10891;height:0" coordorigin="509,485" coordsize="10891,0" path="m509,485r10891,e" filled="f" strokeweight=".58pt">
              <v:path arrowok="t"/>
            </v:shape>
            <v:shape id="_x0000_s1158" style="position:absolute;left:509;top:504;width:10891;height:0" coordorigin="509,504" coordsize="10891,0" path="m509,504r10891,e" filled="f" strokeweight=".58pt">
              <v:path arrowok="t"/>
            </v:shape>
            <v:shape id="_x0000_s1157" style="position:absolute;left:11400;top:485;width:29;height:0" coordorigin="11400,485" coordsize="29,0" path="m11400,485r29,e" filled="f" strokeweight=".58pt">
              <v:path arrowok="t"/>
            </v:shape>
            <v:shape id="_x0000_s1156" style="position:absolute;left:500;top:490;width:0;height:15862" coordorigin="500,490" coordsize="0,15862" path="m500,490r,15861e" filled="f" strokeweight=".58pt">
              <v:path arrowok="t"/>
            </v:shape>
            <v:shape id="_x0000_s1155" style="position:absolute;left:504;top:509;width:0;height:15823" coordorigin="504,509" coordsize="0,15823" path="m504,509r,15823e" filled="f" strokeweight=".58pt">
              <v:path arrowok="t"/>
            </v:shape>
            <v:shape id="_x0000_s1154" style="position:absolute;left:11409;top:490;width:0;height:15862" coordorigin="11409,490" coordsize="0,15862" path="m11409,490r,15861e" filled="f" strokeweight=".58pt">
              <v:path arrowok="t"/>
            </v:shape>
            <v:shape id="_x0000_s1153" style="position:absolute;left:11410;top:485;width:0;height:15871" coordorigin="11410,485" coordsize="0,15871" path="m11410,485r,15871e" filled="f" strokecolor="white" strokeweight=".96pt">
              <v:path arrowok="t"/>
            </v:shape>
            <v:shape id="_x0000_s1152" style="position:absolute;left:11405;top:509;width:0;height:15823" coordorigin="11405,509" coordsize="0,15823" path="m11405,509r,15823e" filled="f" strokeweight=".58pt">
              <v:path arrowok="t"/>
            </v:shape>
            <v:shape id="_x0000_s1151" style="position:absolute;left:480;top:16356;width:29;height:0" coordorigin="480,16356" coordsize="29,0" path="m480,16356r29,e" filled="f" strokeweight=".58pt">
              <v:path arrowok="t"/>
            </v:shape>
            <v:shape id="_x0000_s1150" style="position:absolute;left:490;top:16342;width:10;height:0" coordorigin="490,16342" coordsize="10,0" path="m490,16342r9,e" filled="f" strokecolor="white" strokeweight=".37392mm">
              <v:path arrowok="t"/>
            </v:shape>
            <v:shape id="_x0000_s1149" style="position:absolute;left:490;top:16346;width:19;height:0" coordorigin="490,16346" coordsize="19,0" path="m490,16346r19,e" filled="f" strokecolor="white" strokeweight=".58pt">
              <v:path arrowok="t"/>
            </v:shape>
            <v:shape id="_x0000_s1148" style="position:absolute;left:509;top:16356;width:10891;height:0" coordorigin="509,16356" coordsize="10891,0" path="m509,16356r10891,e" filled="f" strokeweight=".58pt">
              <v:path arrowok="t"/>
            </v:shape>
            <v:shape id="_x0000_s1147" style="position:absolute;left:509;top:16337;width:10891;height:0" coordorigin="509,16337" coordsize="10891,0" path="m509,16337r10891,e" filled="f" strokeweight=".58pt">
              <v:path arrowok="t"/>
            </v:shape>
            <v:shape id="_x0000_s1146" style="position:absolute;left:11400;top:16356;width:29;height:0" coordorigin="11400,16356" coordsize="29,0" path="m11400,16356r29,e" filled="f" strokeweight=".58pt">
              <v:path arrowok="t"/>
            </v:shape>
            <w10:wrap anchorx="page" anchory="page"/>
          </v:group>
        </w:pict>
      </w:r>
    </w:p>
    <w:p w14:paraId="47EC3D76" w14:textId="77777777" w:rsidR="007335A3" w:rsidRDefault="007335A3">
      <w:pPr>
        <w:spacing w:before="3" w:line="180" w:lineRule="exact"/>
        <w:rPr>
          <w:sz w:val="19"/>
          <w:szCs w:val="19"/>
        </w:rPr>
      </w:pPr>
    </w:p>
    <w:p w14:paraId="4CFEA139" w14:textId="77777777" w:rsidR="007335A3" w:rsidRDefault="007335A3">
      <w:pPr>
        <w:spacing w:line="200" w:lineRule="exact"/>
      </w:pPr>
    </w:p>
    <w:p w14:paraId="5F7BDAE0" w14:textId="77777777" w:rsidR="007335A3" w:rsidRDefault="007335A3">
      <w:pPr>
        <w:spacing w:line="200" w:lineRule="exact"/>
      </w:pPr>
    </w:p>
    <w:p w14:paraId="2D88B50B" w14:textId="77777777" w:rsidR="007335A3" w:rsidRDefault="00E32F29">
      <w:pPr>
        <w:spacing w:line="580" w:lineRule="exact"/>
        <w:ind w:left="2494"/>
        <w:rPr>
          <w:sz w:val="52"/>
          <w:szCs w:val="52"/>
        </w:rPr>
      </w:pPr>
      <w:r>
        <w:rPr>
          <w:b/>
          <w:position w:val="-2"/>
          <w:sz w:val="52"/>
          <w:szCs w:val="52"/>
          <w:u w:val="thick" w:color="000000"/>
        </w:rPr>
        <w:t>Probl</w:t>
      </w:r>
      <w:r>
        <w:rPr>
          <w:b/>
          <w:spacing w:val="-2"/>
          <w:position w:val="-2"/>
          <w:sz w:val="52"/>
          <w:szCs w:val="52"/>
          <w:u w:val="thick" w:color="000000"/>
        </w:rPr>
        <w:t>e</w:t>
      </w:r>
      <w:r>
        <w:rPr>
          <w:b/>
          <w:position w:val="-2"/>
          <w:sz w:val="52"/>
          <w:szCs w:val="52"/>
          <w:u w:val="thick" w:color="000000"/>
        </w:rPr>
        <w:t xml:space="preserve">m </w:t>
      </w:r>
      <w:r>
        <w:rPr>
          <w:b/>
          <w:spacing w:val="-2"/>
          <w:position w:val="-2"/>
          <w:sz w:val="52"/>
          <w:szCs w:val="52"/>
          <w:u w:val="thick" w:color="000000"/>
        </w:rPr>
        <w:t>D</w:t>
      </w:r>
      <w:r>
        <w:rPr>
          <w:b/>
          <w:position w:val="-2"/>
          <w:sz w:val="52"/>
          <w:szCs w:val="52"/>
          <w:u w:val="thick" w:color="000000"/>
        </w:rPr>
        <w:t>ef</w:t>
      </w:r>
      <w:r>
        <w:rPr>
          <w:b/>
          <w:spacing w:val="-2"/>
          <w:position w:val="-2"/>
          <w:sz w:val="52"/>
          <w:szCs w:val="52"/>
          <w:u w:val="thick" w:color="000000"/>
        </w:rPr>
        <w:t>i</w:t>
      </w:r>
      <w:r>
        <w:rPr>
          <w:b/>
          <w:position w:val="-2"/>
          <w:sz w:val="52"/>
          <w:szCs w:val="52"/>
          <w:u w:val="thick" w:color="000000"/>
        </w:rPr>
        <w:t>nition</w:t>
      </w:r>
    </w:p>
    <w:p w14:paraId="70962F86" w14:textId="77777777" w:rsidR="007335A3" w:rsidRDefault="007335A3">
      <w:pPr>
        <w:spacing w:before="7" w:line="280" w:lineRule="exact"/>
        <w:rPr>
          <w:sz w:val="28"/>
          <w:szCs w:val="28"/>
        </w:rPr>
      </w:pPr>
    </w:p>
    <w:p w14:paraId="35CBE63B" w14:textId="29E1EF19" w:rsidR="007335A3" w:rsidRPr="00DD35B9" w:rsidRDefault="00DD35B9" w:rsidP="00DD35B9">
      <w:pPr>
        <w:spacing w:line="360" w:lineRule="auto"/>
        <w:rPr>
          <w:sz w:val="28"/>
          <w:szCs w:val="28"/>
        </w:rPr>
      </w:pPr>
      <w:r w:rsidRPr="00DD35B9">
        <w:rPr>
          <w:sz w:val="28"/>
          <w:szCs w:val="28"/>
        </w:rPr>
        <w:t xml:space="preserve">Having a fire alarm system is essential to ensure the safety of the people’s life and reduce the number of losses as much as possible. However, most of the homes lack these fire alarm systems, which might put residents into risk when fire breaks out in their home, either in their presence or absence. Hence, we came up with a Fire Alarming System that monitors if flames are being produced nearby of the residence, the temperature of the surroundings are watched. Using this </w:t>
      </w:r>
      <w:proofErr w:type="gramStart"/>
      <w:r w:rsidRPr="00DD35B9">
        <w:rPr>
          <w:sz w:val="28"/>
          <w:szCs w:val="28"/>
        </w:rPr>
        <w:t>information</w:t>
      </w:r>
      <w:proofErr w:type="gramEnd"/>
      <w:r w:rsidRPr="00DD35B9">
        <w:rPr>
          <w:sz w:val="28"/>
          <w:szCs w:val="28"/>
        </w:rPr>
        <w:t xml:space="preserve"> we can send notification to appropriate authorities.</w:t>
      </w:r>
    </w:p>
    <w:p w14:paraId="6A4C30CF" w14:textId="77777777" w:rsidR="007335A3" w:rsidRDefault="007335A3">
      <w:pPr>
        <w:spacing w:line="200" w:lineRule="exact"/>
      </w:pPr>
    </w:p>
    <w:p w14:paraId="07F96B11" w14:textId="77777777" w:rsidR="007335A3" w:rsidRDefault="007335A3">
      <w:pPr>
        <w:spacing w:line="200" w:lineRule="exact"/>
      </w:pPr>
    </w:p>
    <w:p w14:paraId="068D13F1" w14:textId="5A53DBD4" w:rsidR="007335A3" w:rsidRDefault="007335A3">
      <w:pPr>
        <w:spacing w:before="16" w:line="280" w:lineRule="exact"/>
        <w:rPr>
          <w:sz w:val="28"/>
          <w:szCs w:val="28"/>
        </w:rPr>
      </w:pPr>
    </w:p>
    <w:p w14:paraId="6D42B0D5" w14:textId="0398DC88" w:rsidR="007335A3" w:rsidRDefault="00E32F29">
      <w:pPr>
        <w:spacing w:line="580" w:lineRule="exact"/>
        <w:ind w:left="2724"/>
        <w:rPr>
          <w:sz w:val="52"/>
          <w:szCs w:val="52"/>
        </w:rPr>
      </w:pPr>
      <w:r>
        <w:rPr>
          <w:b/>
          <w:position w:val="-2"/>
          <w:sz w:val="52"/>
          <w:szCs w:val="52"/>
          <w:u w:val="thick" w:color="000000"/>
        </w:rPr>
        <w:t>Proposed</w:t>
      </w:r>
      <w:r>
        <w:rPr>
          <w:b/>
          <w:spacing w:val="-3"/>
          <w:position w:val="-2"/>
          <w:sz w:val="52"/>
          <w:szCs w:val="52"/>
          <w:u w:val="thick" w:color="000000"/>
        </w:rPr>
        <w:t xml:space="preserve"> </w:t>
      </w:r>
      <w:r>
        <w:rPr>
          <w:b/>
          <w:position w:val="-2"/>
          <w:sz w:val="52"/>
          <w:szCs w:val="52"/>
          <w:u w:val="thick" w:color="000000"/>
        </w:rPr>
        <w:t>Sys</w:t>
      </w:r>
      <w:r>
        <w:rPr>
          <w:b/>
          <w:spacing w:val="-2"/>
          <w:position w:val="-2"/>
          <w:sz w:val="52"/>
          <w:szCs w:val="52"/>
          <w:u w:val="thick" w:color="000000"/>
        </w:rPr>
        <w:t>t</w:t>
      </w:r>
      <w:r>
        <w:rPr>
          <w:b/>
          <w:position w:val="-2"/>
          <w:sz w:val="52"/>
          <w:szCs w:val="52"/>
          <w:u w:val="thick" w:color="000000"/>
        </w:rPr>
        <w:t>em</w:t>
      </w:r>
    </w:p>
    <w:p w14:paraId="3286C2A2" w14:textId="5A564E64" w:rsidR="007335A3" w:rsidRDefault="007335A3">
      <w:pPr>
        <w:spacing w:before="5" w:line="280" w:lineRule="exact"/>
        <w:rPr>
          <w:sz w:val="28"/>
          <w:szCs w:val="28"/>
        </w:rPr>
      </w:pPr>
    </w:p>
    <w:p w14:paraId="76E58003" w14:textId="609FDE2D" w:rsidR="007335A3" w:rsidRDefault="00E32F29">
      <w:pPr>
        <w:spacing w:before="26" w:line="280" w:lineRule="exact"/>
        <w:ind w:left="100"/>
        <w:rPr>
          <w:sz w:val="26"/>
          <w:szCs w:val="26"/>
        </w:rPr>
      </w:pPr>
      <w:r>
        <w:rPr>
          <w:position w:val="-1"/>
          <w:sz w:val="26"/>
          <w:szCs w:val="26"/>
        </w:rPr>
        <w:t>4.1</w:t>
      </w:r>
      <w:r>
        <w:rPr>
          <w:spacing w:val="-3"/>
          <w:position w:val="-1"/>
          <w:sz w:val="26"/>
          <w:szCs w:val="26"/>
        </w:rPr>
        <w:t xml:space="preserve"> </w:t>
      </w:r>
      <w:r>
        <w:rPr>
          <w:position w:val="-1"/>
          <w:sz w:val="26"/>
          <w:szCs w:val="26"/>
        </w:rPr>
        <w:t>Block</w:t>
      </w:r>
      <w:r>
        <w:rPr>
          <w:spacing w:val="-4"/>
          <w:position w:val="-1"/>
          <w:sz w:val="26"/>
          <w:szCs w:val="26"/>
        </w:rPr>
        <w:t xml:space="preserve"> </w:t>
      </w:r>
      <w:r>
        <w:rPr>
          <w:position w:val="-1"/>
          <w:sz w:val="26"/>
          <w:szCs w:val="26"/>
        </w:rPr>
        <w:t>Diagram</w:t>
      </w:r>
    </w:p>
    <w:p w14:paraId="5D6CF803" w14:textId="77777777" w:rsidR="007335A3" w:rsidRDefault="007335A3">
      <w:pPr>
        <w:spacing w:before="6" w:line="100" w:lineRule="exact"/>
        <w:rPr>
          <w:sz w:val="11"/>
          <w:szCs w:val="11"/>
        </w:rPr>
      </w:pPr>
    </w:p>
    <w:p w14:paraId="32A37B63" w14:textId="4F53EA70" w:rsidR="007335A3" w:rsidRDefault="00CF57E6" w:rsidP="00CF57E6">
      <w:pPr>
        <w:spacing w:before="25"/>
        <w:ind w:right="3770"/>
        <w:rPr>
          <w:rFonts w:ascii="Calibri" w:eastAsia="Calibri" w:hAnsi="Calibri" w:cs="Calibri"/>
          <w:sz w:val="16"/>
          <w:szCs w:val="16"/>
        </w:rPr>
        <w:sectPr w:rsidR="007335A3">
          <w:pgSz w:w="11920" w:h="16840"/>
          <w:pgMar w:top="1360" w:right="1300" w:bottom="280" w:left="1340" w:header="720" w:footer="720" w:gutter="0"/>
          <w:cols w:space="720"/>
        </w:sectPr>
      </w:pPr>
      <w:r w:rsidRPr="00CF57E6">
        <w:rPr>
          <w:rFonts w:ascii="Calibri" w:eastAsia="Calibri" w:hAnsi="Calibri" w:cs="Calibri"/>
          <w:sz w:val="16"/>
          <w:szCs w:val="16"/>
        </w:rPr>
        <w:drawing>
          <wp:inline distT="0" distB="0" distL="0" distR="0" wp14:anchorId="6155A6A9" wp14:editId="0413C3D5">
            <wp:extent cx="58928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800" cy="3402330"/>
                    </a:xfrm>
                    <a:prstGeom prst="rect">
                      <a:avLst/>
                    </a:prstGeom>
                  </pic:spPr>
                </pic:pic>
              </a:graphicData>
            </a:graphic>
          </wp:inline>
        </w:drawing>
      </w:r>
    </w:p>
    <w:p w14:paraId="49AC7304" w14:textId="17BF15E7" w:rsidR="007335A3" w:rsidRDefault="00E32F29" w:rsidP="00DD35B9">
      <w:pPr>
        <w:spacing w:before="64"/>
        <w:rPr>
          <w:sz w:val="52"/>
          <w:szCs w:val="52"/>
        </w:rPr>
      </w:pPr>
      <w:r>
        <w:lastRenderedPageBreak/>
        <w:pict w14:anchorId="1D943DE7">
          <v:shape id="_x0000_s1141" type="#_x0000_t202" style="position:absolute;margin-left:548.45pt;margin-top:731.8pt;width:23.95pt;height:35.65pt;z-index:-251655168;mso-position-horizontal-relative:page;mso-position-vertical-relative:page" filled="f" stroked="f">
            <v:textbox style="layout-flow:vertical;mso-layout-flow-alt:bottom-to-top" inset="0,0,0,0">
              <w:txbxContent>
                <w:p w14:paraId="0048C947"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8</w:t>
                  </w:r>
                </w:p>
              </w:txbxContent>
            </v:textbox>
            <w10:wrap anchorx="page" anchory="page"/>
          </v:shape>
        </w:pict>
      </w:r>
      <w:r>
        <w:pict w14:anchorId="5B177B37">
          <v:group id="_x0000_s1123" style="position:absolute;margin-left:23.7pt;margin-top:23.75pt;width:548pt;height:794.5pt;z-index:-251656192;mso-position-horizontal-relative:page;mso-position-vertical-relative:page" coordorigin="474,475" coordsize="10960,15890">
            <v:shape id="_x0000_s1140" style="position:absolute;left:480;top:485;width:29;height:0" coordorigin="480,485" coordsize="29,0" path="m480,485r29,e" filled="f" strokeweight=".58pt">
              <v:path arrowok="t"/>
            </v:shape>
            <v:shape id="_x0000_s1139" style="position:absolute;left:490;top:499;width:10;height:0" coordorigin="490,499" coordsize="10,0" path="m490,499r9,e" filled="f" strokecolor="white" strokeweight="1.06pt">
              <v:path arrowok="t"/>
            </v:shape>
            <v:shape id="_x0000_s1138" style="position:absolute;left:490;top:494;width:19;height:0" coordorigin="490,494" coordsize="19,0" path="m490,494r19,e" filled="f" strokecolor="white" strokeweight=".58pt">
              <v:path arrowok="t"/>
            </v:shape>
            <v:shape id="_x0000_s1137" style="position:absolute;left:509;top:485;width:10891;height:0" coordorigin="509,485" coordsize="10891,0" path="m509,485r10891,e" filled="f" strokeweight=".58pt">
              <v:path arrowok="t"/>
            </v:shape>
            <v:shape id="_x0000_s1136" style="position:absolute;left:509;top:504;width:10891;height:0" coordorigin="509,504" coordsize="10891,0" path="m509,504r10891,e" filled="f" strokeweight=".58pt">
              <v:path arrowok="t"/>
            </v:shape>
            <v:shape id="_x0000_s1135" style="position:absolute;left:11400;top:485;width:29;height:0" coordorigin="11400,485" coordsize="29,0" path="m11400,485r29,e" filled="f" strokeweight=".58pt">
              <v:path arrowok="t"/>
            </v:shape>
            <v:shape id="_x0000_s1134" style="position:absolute;left:500;top:490;width:0;height:15862" coordorigin="500,490" coordsize="0,15862" path="m500,490r,15861e" filled="f" strokeweight=".58pt">
              <v:path arrowok="t"/>
            </v:shape>
            <v:shape id="_x0000_s1133" style="position:absolute;left:504;top:509;width:0;height:15823" coordorigin="504,509" coordsize="0,15823" path="m504,509r,15823e" filled="f" strokeweight=".58pt">
              <v:path arrowok="t"/>
            </v:shape>
            <v:shape id="_x0000_s1132" style="position:absolute;left:11409;top:490;width:0;height:15862" coordorigin="11409,490" coordsize="0,15862" path="m11409,490r,15861e" filled="f" strokeweight=".58pt">
              <v:path arrowok="t"/>
            </v:shape>
            <v:shape id="_x0000_s1131" style="position:absolute;left:11410;top:485;width:0;height:15871" coordorigin="11410,485" coordsize="0,15871" path="m11410,485r,15871e" filled="f" strokecolor="white" strokeweight=".96pt">
              <v:path arrowok="t"/>
            </v:shape>
            <v:shape id="_x0000_s1130" style="position:absolute;left:11405;top:509;width:0;height:15823" coordorigin="11405,509" coordsize="0,15823" path="m11405,509r,15823e" filled="f" strokeweight=".58pt">
              <v:path arrowok="t"/>
            </v:shape>
            <v:shape id="_x0000_s1129" style="position:absolute;left:480;top:16356;width:29;height:0" coordorigin="480,16356" coordsize="29,0" path="m480,16356r29,e" filled="f" strokeweight=".58pt">
              <v:path arrowok="t"/>
            </v:shape>
            <v:shape id="_x0000_s1128" style="position:absolute;left:490;top:16342;width:10;height:0" coordorigin="490,16342" coordsize="10,0" path="m490,16342r9,e" filled="f" strokecolor="white" strokeweight=".37392mm">
              <v:path arrowok="t"/>
            </v:shape>
            <v:shape id="_x0000_s1127" style="position:absolute;left:490;top:16346;width:19;height:0" coordorigin="490,16346" coordsize="19,0" path="m490,16346r19,e" filled="f" strokecolor="white" strokeweight=".58pt">
              <v:path arrowok="t"/>
            </v:shape>
            <v:shape id="_x0000_s1126" style="position:absolute;left:509;top:16356;width:10891;height:0" coordorigin="509,16356" coordsize="10891,0" path="m509,16356r10891,e" filled="f" strokeweight=".58pt">
              <v:path arrowok="t"/>
            </v:shape>
            <v:shape id="_x0000_s1125" style="position:absolute;left:509;top:16337;width:10891;height:0" coordorigin="509,16337" coordsize="10891,0" path="m509,16337r10891,e" filled="f" strokeweight=".58pt">
              <v:path arrowok="t"/>
            </v:shape>
            <v:shape id="_x0000_s1124" style="position:absolute;left:11400;top:16356;width:29;height:0" coordorigin="11400,16356" coordsize="29,0" path="m11400,16356r29,e" filled="f" strokeweight=".58pt">
              <v:path arrowok="t"/>
            </v:shape>
            <w10:wrap anchorx="page" anchory="page"/>
          </v:group>
        </w:pict>
      </w:r>
      <w:r>
        <w:pict w14:anchorId="3801C3F9">
          <v:shape id="_x0000_s1121" type="#_x0000_t202" style="position:absolute;margin-left:548.45pt;margin-top:731.8pt;width:23.95pt;height:35.65pt;z-index:-251653120;mso-position-horizontal-relative:page;mso-position-vertical-relative:page" filled="f" stroked="f">
            <v:textbox style="layout-flow:vertical;mso-layout-flow-alt:bottom-to-top" inset="0,0,0,0">
              <w:txbxContent>
                <w:p w14:paraId="53E18D71"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z w:val="44"/>
                      <w:szCs w:val="44"/>
                    </w:rPr>
                    <w:t>9</w:t>
                  </w:r>
                </w:p>
              </w:txbxContent>
            </v:textbox>
            <w10:wrap anchorx="page" anchory="page"/>
          </v:shape>
        </w:pict>
      </w:r>
      <w:r>
        <w:pict w14:anchorId="36C7F9CE">
          <v:group id="_x0000_s1103" style="position:absolute;margin-left:23.7pt;margin-top:23.75pt;width:548pt;height:794.5pt;z-index:-251654144;mso-position-horizontal-relative:page;mso-position-vertical-relative:page" coordorigin="474,475" coordsize="10960,15890">
            <v:shape id="_x0000_s1120" style="position:absolute;left:480;top:485;width:29;height:0" coordorigin="480,485" coordsize="29,0" path="m480,485r29,e" filled="f" strokeweight=".58pt">
              <v:path arrowok="t"/>
            </v:shape>
            <v:shape id="_x0000_s1119" style="position:absolute;left:490;top:499;width:10;height:0" coordorigin="490,499" coordsize="10,0" path="m490,499r9,e" filled="f" strokecolor="white" strokeweight="1.06pt">
              <v:path arrowok="t"/>
            </v:shape>
            <v:shape id="_x0000_s1118" style="position:absolute;left:490;top:494;width:19;height:0" coordorigin="490,494" coordsize="19,0" path="m490,494r19,e" filled="f" strokecolor="white" strokeweight=".58pt">
              <v:path arrowok="t"/>
            </v:shape>
            <v:shape id="_x0000_s1117" style="position:absolute;left:509;top:485;width:10891;height:0" coordorigin="509,485" coordsize="10891,0" path="m509,485r10891,e" filled="f" strokeweight=".58pt">
              <v:path arrowok="t"/>
            </v:shape>
            <v:shape id="_x0000_s1116" style="position:absolute;left:509;top:504;width:10891;height:0" coordorigin="509,504" coordsize="10891,0" path="m509,504r10891,e" filled="f" strokeweight=".58pt">
              <v:path arrowok="t"/>
            </v:shape>
            <v:shape id="_x0000_s1115" style="position:absolute;left:11400;top:485;width:29;height:0" coordorigin="11400,485" coordsize="29,0" path="m11400,485r29,e" filled="f" strokeweight=".58pt">
              <v:path arrowok="t"/>
            </v:shape>
            <v:shape id="_x0000_s1114" style="position:absolute;left:500;top:490;width:0;height:15862" coordorigin="500,490" coordsize="0,15862" path="m500,490r,15861e" filled="f" strokeweight=".58pt">
              <v:path arrowok="t"/>
            </v:shape>
            <v:shape id="_x0000_s1113" style="position:absolute;left:504;top:509;width:0;height:15823" coordorigin="504,509" coordsize="0,15823" path="m504,509r,15823e" filled="f" strokeweight=".58pt">
              <v:path arrowok="t"/>
            </v:shape>
            <v:shape id="_x0000_s1112" style="position:absolute;left:11409;top:490;width:0;height:15862" coordorigin="11409,490" coordsize="0,15862" path="m11409,490r,15861e" filled="f" strokeweight=".58pt">
              <v:path arrowok="t"/>
            </v:shape>
            <v:shape id="_x0000_s1111" style="position:absolute;left:11410;top:485;width:0;height:15871" coordorigin="11410,485" coordsize="0,15871" path="m11410,485r,15871e" filled="f" strokecolor="white" strokeweight=".96pt">
              <v:path arrowok="t"/>
            </v:shape>
            <v:shape id="_x0000_s1110" style="position:absolute;left:11405;top:509;width:0;height:15823" coordorigin="11405,509" coordsize="0,15823" path="m11405,509r,15823e" filled="f" strokeweight=".58pt">
              <v:path arrowok="t"/>
            </v:shape>
            <v:shape id="_x0000_s1109" style="position:absolute;left:480;top:16356;width:29;height:0" coordorigin="480,16356" coordsize="29,0" path="m480,16356r29,e" filled="f" strokeweight=".58pt">
              <v:path arrowok="t"/>
            </v:shape>
            <v:shape id="_x0000_s1108" style="position:absolute;left:490;top:16342;width:10;height:0" coordorigin="490,16342" coordsize="10,0" path="m490,16342r9,e" filled="f" strokecolor="white" strokeweight=".37392mm">
              <v:path arrowok="t"/>
            </v:shape>
            <v:shape id="_x0000_s1107" style="position:absolute;left:490;top:16346;width:19;height:0" coordorigin="490,16346" coordsize="19,0" path="m490,16346r19,e" filled="f" strokecolor="white" strokeweight=".58pt">
              <v:path arrowok="t"/>
            </v:shape>
            <v:shape id="_x0000_s1106" style="position:absolute;left:509;top:16356;width:10891;height:0" coordorigin="509,16356" coordsize="10891,0" path="m509,16356r10891,e" filled="f" strokeweight=".58pt">
              <v:path arrowok="t"/>
            </v:shape>
            <v:shape id="_x0000_s1105" style="position:absolute;left:509;top:16337;width:10891;height:0" coordorigin="509,16337" coordsize="10891,0" path="m509,16337r10891,e" filled="f" strokeweight=".58pt">
              <v:path arrowok="t"/>
            </v:shape>
            <v:shape id="_x0000_s1104" style="position:absolute;left:11400;top:16356;width:29;height:0" coordorigin="11400,16356" coordsize="29,0" path="m11400,16356r29,e" filled="f" strokeweight=".58pt">
              <v:path arrowok="t"/>
            </v:shape>
            <w10:wrap anchorx="page" anchory="page"/>
          </v:group>
        </w:pict>
      </w:r>
      <w:r w:rsidR="00DD35B9">
        <w:rPr>
          <w:b/>
          <w:position w:val="-2"/>
          <w:sz w:val="52"/>
          <w:szCs w:val="52"/>
          <w:u w:val="thick" w:color="000000"/>
        </w:rPr>
        <w:t>C</w:t>
      </w:r>
      <w:r>
        <w:rPr>
          <w:b/>
          <w:position w:val="-2"/>
          <w:sz w:val="52"/>
          <w:szCs w:val="52"/>
          <w:u w:val="thick" w:color="000000"/>
        </w:rPr>
        <w:t>ompon</w:t>
      </w:r>
      <w:r>
        <w:rPr>
          <w:b/>
          <w:spacing w:val="-3"/>
          <w:position w:val="-2"/>
          <w:sz w:val="52"/>
          <w:szCs w:val="52"/>
          <w:u w:val="thick" w:color="000000"/>
        </w:rPr>
        <w:t>e</w:t>
      </w:r>
      <w:r>
        <w:rPr>
          <w:b/>
          <w:spacing w:val="-2"/>
          <w:position w:val="-2"/>
          <w:sz w:val="52"/>
          <w:szCs w:val="52"/>
          <w:u w:val="thick" w:color="000000"/>
        </w:rPr>
        <w:t>n</w:t>
      </w:r>
      <w:r>
        <w:rPr>
          <w:b/>
          <w:position w:val="-2"/>
          <w:sz w:val="52"/>
          <w:szCs w:val="52"/>
          <w:u w:val="thick" w:color="000000"/>
        </w:rPr>
        <w:t>ts</w:t>
      </w:r>
    </w:p>
    <w:p w14:paraId="77C53DA9" w14:textId="77777777" w:rsidR="007335A3" w:rsidRDefault="007335A3">
      <w:pPr>
        <w:spacing w:before="5" w:line="180" w:lineRule="exact"/>
        <w:rPr>
          <w:sz w:val="18"/>
          <w:szCs w:val="18"/>
        </w:rPr>
      </w:pPr>
    </w:p>
    <w:p w14:paraId="64DB7B19" w14:textId="77777777" w:rsidR="007335A3" w:rsidRDefault="007335A3">
      <w:pPr>
        <w:spacing w:line="200" w:lineRule="exact"/>
      </w:pPr>
    </w:p>
    <w:p w14:paraId="530E4DEA" w14:textId="77777777" w:rsidR="007335A3" w:rsidRDefault="007335A3">
      <w:pPr>
        <w:spacing w:line="200" w:lineRule="exact"/>
      </w:pPr>
    </w:p>
    <w:p w14:paraId="66CFF00F" w14:textId="77777777" w:rsidR="007335A3" w:rsidRDefault="00E32F29">
      <w:pPr>
        <w:spacing w:before="26"/>
        <w:ind w:left="100"/>
        <w:rPr>
          <w:sz w:val="26"/>
          <w:szCs w:val="26"/>
        </w:rPr>
      </w:pPr>
      <w:r>
        <w:rPr>
          <w:sz w:val="26"/>
          <w:szCs w:val="26"/>
        </w:rPr>
        <w:t>5.1</w:t>
      </w:r>
      <w:r>
        <w:rPr>
          <w:spacing w:val="-3"/>
          <w:sz w:val="26"/>
          <w:szCs w:val="26"/>
        </w:rPr>
        <w:t xml:space="preserve"> </w:t>
      </w:r>
      <w:r>
        <w:rPr>
          <w:sz w:val="26"/>
          <w:szCs w:val="26"/>
        </w:rPr>
        <w:t>Hardwa</w:t>
      </w:r>
      <w:r>
        <w:rPr>
          <w:spacing w:val="3"/>
          <w:sz w:val="26"/>
          <w:szCs w:val="26"/>
        </w:rPr>
        <w:t>r</w:t>
      </w:r>
      <w:r>
        <w:rPr>
          <w:sz w:val="26"/>
          <w:szCs w:val="26"/>
        </w:rPr>
        <w:t>e</w:t>
      </w:r>
    </w:p>
    <w:p w14:paraId="5239586C" w14:textId="77777777" w:rsidR="007335A3" w:rsidRDefault="00E32F29">
      <w:pPr>
        <w:spacing w:line="300" w:lineRule="exact"/>
        <w:ind w:left="460"/>
        <w:rPr>
          <w:sz w:val="26"/>
          <w:szCs w:val="26"/>
        </w:rPr>
      </w:pPr>
      <w:r>
        <w:rPr>
          <w:rFonts w:ascii="Verdana" w:eastAsia="Verdana" w:hAnsi="Verdana" w:cs="Verdana"/>
          <w:position w:val="-1"/>
          <w:sz w:val="26"/>
          <w:szCs w:val="26"/>
        </w:rPr>
        <w:t xml:space="preserve">• </w:t>
      </w:r>
      <w:r>
        <w:rPr>
          <w:rFonts w:ascii="Verdana" w:eastAsia="Verdana" w:hAnsi="Verdana" w:cs="Verdana"/>
          <w:spacing w:val="36"/>
          <w:position w:val="-1"/>
          <w:sz w:val="26"/>
          <w:szCs w:val="26"/>
        </w:rPr>
        <w:t xml:space="preserve"> </w:t>
      </w:r>
      <w:proofErr w:type="spellStart"/>
      <w:r>
        <w:rPr>
          <w:position w:val="-1"/>
          <w:sz w:val="26"/>
          <w:szCs w:val="26"/>
        </w:rPr>
        <w:t>NodeM</w:t>
      </w:r>
      <w:r>
        <w:rPr>
          <w:spacing w:val="2"/>
          <w:position w:val="-1"/>
          <w:sz w:val="26"/>
          <w:szCs w:val="26"/>
        </w:rPr>
        <w:t>C</w:t>
      </w:r>
      <w:r>
        <w:rPr>
          <w:position w:val="-1"/>
          <w:sz w:val="26"/>
          <w:szCs w:val="26"/>
        </w:rPr>
        <w:t>U</w:t>
      </w:r>
      <w:proofErr w:type="spellEnd"/>
    </w:p>
    <w:p w14:paraId="7D02136D" w14:textId="199FEF8F" w:rsidR="007335A3" w:rsidRDefault="00E32F29">
      <w:pPr>
        <w:spacing w:line="300" w:lineRule="exact"/>
        <w:ind w:left="460"/>
        <w:rPr>
          <w:sz w:val="26"/>
          <w:szCs w:val="26"/>
        </w:rPr>
      </w:pPr>
      <w:r>
        <w:rPr>
          <w:rFonts w:ascii="Verdana" w:eastAsia="Verdana" w:hAnsi="Verdana" w:cs="Verdana"/>
          <w:position w:val="-1"/>
          <w:sz w:val="26"/>
          <w:szCs w:val="26"/>
        </w:rPr>
        <w:t xml:space="preserve">• </w:t>
      </w:r>
      <w:r>
        <w:rPr>
          <w:rFonts w:ascii="Verdana" w:eastAsia="Verdana" w:hAnsi="Verdana" w:cs="Verdana"/>
          <w:spacing w:val="36"/>
          <w:position w:val="-1"/>
          <w:sz w:val="26"/>
          <w:szCs w:val="26"/>
        </w:rPr>
        <w:t xml:space="preserve"> </w:t>
      </w:r>
      <w:r w:rsidR="00884A67">
        <w:rPr>
          <w:position w:val="-1"/>
          <w:sz w:val="26"/>
          <w:szCs w:val="26"/>
        </w:rPr>
        <w:t>Flame</w:t>
      </w:r>
      <w:r>
        <w:rPr>
          <w:spacing w:val="-9"/>
          <w:position w:val="-1"/>
          <w:sz w:val="26"/>
          <w:szCs w:val="26"/>
        </w:rPr>
        <w:t xml:space="preserve"> </w:t>
      </w:r>
      <w:r>
        <w:rPr>
          <w:position w:val="-1"/>
          <w:sz w:val="26"/>
          <w:szCs w:val="26"/>
        </w:rPr>
        <w:t>S</w:t>
      </w:r>
      <w:r>
        <w:rPr>
          <w:spacing w:val="3"/>
          <w:position w:val="-1"/>
          <w:sz w:val="26"/>
          <w:szCs w:val="26"/>
        </w:rPr>
        <w:t>e</w:t>
      </w:r>
      <w:r>
        <w:rPr>
          <w:position w:val="-1"/>
          <w:sz w:val="26"/>
          <w:szCs w:val="26"/>
        </w:rPr>
        <w:t>nso</w:t>
      </w:r>
      <w:r w:rsidR="00884A67">
        <w:rPr>
          <w:position w:val="-1"/>
          <w:sz w:val="26"/>
          <w:szCs w:val="26"/>
        </w:rPr>
        <w:t>r</w:t>
      </w:r>
    </w:p>
    <w:p w14:paraId="53B047E3" w14:textId="496A5A64" w:rsidR="007335A3" w:rsidRDefault="00E32F29">
      <w:pPr>
        <w:spacing w:before="1"/>
        <w:ind w:left="460"/>
        <w:rPr>
          <w:sz w:val="26"/>
          <w:szCs w:val="26"/>
        </w:rPr>
      </w:pPr>
      <w:r>
        <w:rPr>
          <w:rFonts w:ascii="Verdana" w:eastAsia="Verdana" w:hAnsi="Verdana" w:cs="Verdana"/>
          <w:sz w:val="26"/>
          <w:szCs w:val="26"/>
        </w:rPr>
        <w:t xml:space="preserve">• </w:t>
      </w:r>
      <w:r>
        <w:rPr>
          <w:rFonts w:ascii="Verdana" w:eastAsia="Verdana" w:hAnsi="Verdana" w:cs="Verdana"/>
          <w:spacing w:val="36"/>
          <w:sz w:val="26"/>
          <w:szCs w:val="26"/>
        </w:rPr>
        <w:t xml:space="preserve"> </w:t>
      </w:r>
      <w:r w:rsidR="00884A67">
        <w:rPr>
          <w:sz w:val="26"/>
          <w:szCs w:val="26"/>
        </w:rPr>
        <w:t xml:space="preserve">12v DC </w:t>
      </w:r>
      <w:r w:rsidR="006C57A5">
        <w:rPr>
          <w:sz w:val="26"/>
          <w:szCs w:val="26"/>
        </w:rPr>
        <w:t>Fan</w:t>
      </w:r>
    </w:p>
    <w:p w14:paraId="46C2BA85" w14:textId="202E3167" w:rsidR="007335A3" w:rsidRDefault="00E32F29" w:rsidP="006C57A5">
      <w:pPr>
        <w:spacing w:line="300" w:lineRule="exact"/>
        <w:ind w:left="460"/>
        <w:rPr>
          <w:sz w:val="26"/>
          <w:szCs w:val="26"/>
        </w:rPr>
      </w:pPr>
      <w:r>
        <w:rPr>
          <w:rFonts w:ascii="Verdana" w:eastAsia="Verdana" w:hAnsi="Verdana" w:cs="Verdana"/>
          <w:position w:val="-1"/>
          <w:sz w:val="26"/>
          <w:szCs w:val="26"/>
        </w:rPr>
        <w:t xml:space="preserve">• </w:t>
      </w:r>
      <w:r>
        <w:rPr>
          <w:rFonts w:ascii="Verdana" w:eastAsia="Verdana" w:hAnsi="Verdana" w:cs="Verdana"/>
          <w:spacing w:val="36"/>
          <w:position w:val="-1"/>
          <w:sz w:val="26"/>
          <w:szCs w:val="26"/>
        </w:rPr>
        <w:t xml:space="preserve"> </w:t>
      </w:r>
      <w:r>
        <w:rPr>
          <w:position w:val="-1"/>
          <w:sz w:val="26"/>
          <w:szCs w:val="26"/>
        </w:rPr>
        <w:t>Relay</w:t>
      </w:r>
      <w:r>
        <w:rPr>
          <w:spacing w:val="-6"/>
          <w:position w:val="-1"/>
          <w:sz w:val="26"/>
          <w:szCs w:val="26"/>
        </w:rPr>
        <w:t xml:space="preserve"> </w:t>
      </w:r>
      <w:r>
        <w:rPr>
          <w:position w:val="-1"/>
          <w:sz w:val="26"/>
          <w:szCs w:val="26"/>
        </w:rPr>
        <w:t>Mo</w:t>
      </w:r>
      <w:r>
        <w:rPr>
          <w:spacing w:val="2"/>
          <w:position w:val="-1"/>
          <w:sz w:val="26"/>
          <w:szCs w:val="26"/>
        </w:rPr>
        <w:t>d</w:t>
      </w:r>
      <w:r>
        <w:rPr>
          <w:position w:val="-1"/>
          <w:sz w:val="26"/>
          <w:szCs w:val="26"/>
        </w:rPr>
        <w:t>ule</w:t>
      </w:r>
    </w:p>
    <w:p w14:paraId="377A5B81" w14:textId="77777777" w:rsidR="007335A3" w:rsidRDefault="00E32F29">
      <w:pPr>
        <w:spacing w:before="1"/>
        <w:ind w:left="460"/>
        <w:rPr>
          <w:sz w:val="26"/>
          <w:szCs w:val="26"/>
        </w:rPr>
      </w:pPr>
      <w:r>
        <w:rPr>
          <w:rFonts w:ascii="Verdana" w:eastAsia="Verdana" w:hAnsi="Verdana" w:cs="Verdana"/>
          <w:sz w:val="26"/>
          <w:szCs w:val="26"/>
        </w:rPr>
        <w:t xml:space="preserve">• </w:t>
      </w:r>
      <w:r>
        <w:rPr>
          <w:rFonts w:ascii="Verdana" w:eastAsia="Verdana" w:hAnsi="Verdana" w:cs="Verdana"/>
          <w:spacing w:val="36"/>
          <w:sz w:val="26"/>
          <w:szCs w:val="26"/>
        </w:rPr>
        <w:t xml:space="preserve"> </w:t>
      </w:r>
      <w:r>
        <w:rPr>
          <w:sz w:val="26"/>
          <w:szCs w:val="26"/>
        </w:rPr>
        <w:t>Jumper</w:t>
      </w:r>
      <w:r>
        <w:rPr>
          <w:spacing w:val="-8"/>
          <w:sz w:val="26"/>
          <w:szCs w:val="26"/>
        </w:rPr>
        <w:t xml:space="preserve"> </w:t>
      </w:r>
      <w:r>
        <w:rPr>
          <w:sz w:val="26"/>
          <w:szCs w:val="26"/>
        </w:rPr>
        <w:t>Wi</w:t>
      </w:r>
      <w:r>
        <w:rPr>
          <w:spacing w:val="3"/>
          <w:sz w:val="26"/>
          <w:szCs w:val="26"/>
        </w:rPr>
        <w:t>r</w:t>
      </w:r>
      <w:r>
        <w:rPr>
          <w:sz w:val="26"/>
          <w:szCs w:val="26"/>
        </w:rPr>
        <w:t>es</w:t>
      </w:r>
    </w:p>
    <w:p w14:paraId="6C153FDF" w14:textId="77777777" w:rsidR="007335A3" w:rsidRDefault="007335A3">
      <w:pPr>
        <w:spacing w:before="9" w:line="180" w:lineRule="exact"/>
        <w:rPr>
          <w:sz w:val="19"/>
          <w:szCs w:val="19"/>
        </w:rPr>
      </w:pPr>
    </w:p>
    <w:p w14:paraId="06405051" w14:textId="77777777" w:rsidR="007335A3" w:rsidRDefault="007335A3">
      <w:pPr>
        <w:spacing w:line="200" w:lineRule="exact"/>
      </w:pPr>
    </w:p>
    <w:p w14:paraId="6C55E21B" w14:textId="77777777" w:rsidR="007335A3" w:rsidRDefault="007335A3">
      <w:pPr>
        <w:spacing w:line="200" w:lineRule="exact"/>
      </w:pPr>
    </w:p>
    <w:p w14:paraId="35D005DE" w14:textId="77777777" w:rsidR="007335A3" w:rsidRDefault="00E32F29">
      <w:pPr>
        <w:ind w:left="100"/>
        <w:rPr>
          <w:sz w:val="26"/>
          <w:szCs w:val="26"/>
        </w:rPr>
      </w:pPr>
      <w:r>
        <w:rPr>
          <w:sz w:val="26"/>
          <w:szCs w:val="26"/>
        </w:rPr>
        <w:t>5.2</w:t>
      </w:r>
      <w:r>
        <w:rPr>
          <w:spacing w:val="-3"/>
          <w:sz w:val="26"/>
          <w:szCs w:val="26"/>
        </w:rPr>
        <w:t xml:space="preserve"> </w:t>
      </w:r>
      <w:r>
        <w:rPr>
          <w:sz w:val="26"/>
          <w:szCs w:val="26"/>
        </w:rPr>
        <w:t>Softw</w:t>
      </w:r>
      <w:r>
        <w:rPr>
          <w:spacing w:val="2"/>
          <w:sz w:val="26"/>
          <w:szCs w:val="26"/>
        </w:rPr>
        <w:t>a</w:t>
      </w:r>
      <w:r>
        <w:rPr>
          <w:sz w:val="26"/>
          <w:szCs w:val="26"/>
        </w:rPr>
        <w:t>re</w:t>
      </w:r>
    </w:p>
    <w:p w14:paraId="087DEA65" w14:textId="77777777" w:rsidR="007335A3" w:rsidRDefault="00E32F29">
      <w:pPr>
        <w:spacing w:line="300" w:lineRule="exact"/>
        <w:ind w:left="460"/>
        <w:rPr>
          <w:sz w:val="26"/>
          <w:szCs w:val="26"/>
        </w:rPr>
      </w:pPr>
      <w:r>
        <w:rPr>
          <w:rFonts w:ascii="Verdana" w:eastAsia="Verdana" w:hAnsi="Verdana" w:cs="Verdana"/>
          <w:position w:val="-1"/>
          <w:sz w:val="26"/>
          <w:szCs w:val="26"/>
        </w:rPr>
        <w:t xml:space="preserve">• </w:t>
      </w:r>
      <w:r>
        <w:rPr>
          <w:rFonts w:ascii="Verdana" w:eastAsia="Verdana" w:hAnsi="Verdana" w:cs="Verdana"/>
          <w:spacing w:val="36"/>
          <w:position w:val="-1"/>
          <w:sz w:val="26"/>
          <w:szCs w:val="26"/>
        </w:rPr>
        <w:t xml:space="preserve"> </w:t>
      </w:r>
      <w:r>
        <w:rPr>
          <w:position w:val="-1"/>
          <w:sz w:val="26"/>
          <w:szCs w:val="26"/>
        </w:rPr>
        <w:t>Blynk</w:t>
      </w:r>
    </w:p>
    <w:p w14:paraId="6195E8E0" w14:textId="77777777" w:rsidR="007335A3" w:rsidRDefault="007335A3">
      <w:pPr>
        <w:spacing w:line="200" w:lineRule="exact"/>
      </w:pPr>
    </w:p>
    <w:p w14:paraId="4F13BE74" w14:textId="77777777" w:rsidR="007335A3" w:rsidRDefault="007335A3">
      <w:pPr>
        <w:spacing w:line="200" w:lineRule="exact"/>
      </w:pPr>
    </w:p>
    <w:p w14:paraId="437E4341" w14:textId="77777777" w:rsidR="007335A3" w:rsidRDefault="007335A3">
      <w:pPr>
        <w:spacing w:line="200" w:lineRule="exact"/>
      </w:pPr>
    </w:p>
    <w:p w14:paraId="5DE6E9A8" w14:textId="77777777" w:rsidR="007335A3" w:rsidRDefault="007335A3">
      <w:pPr>
        <w:spacing w:before="16" w:line="280" w:lineRule="exact"/>
        <w:rPr>
          <w:sz w:val="28"/>
          <w:szCs w:val="28"/>
        </w:rPr>
      </w:pPr>
    </w:p>
    <w:p w14:paraId="7E9EB216" w14:textId="77777777" w:rsidR="007335A3" w:rsidRDefault="00E32F29">
      <w:pPr>
        <w:spacing w:line="580" w:lineRule="exact"/>
        <w:ind w:left="3150" w:right="3166"/>
        <w:jc w:val="center"/>
        <w:rPr>
          <w:sz w:val="52"/>
          <w:szCs w:val="52"/>
        </w:rPr>
      </w:pPr>
      <w:r>
        <w:rPr>
          <w:b/>
          <w:position w:val="-2"/>
          <w:sz w:val="52"/>
          <w:szCs w:val="52"/>
          <w:u w:val="thick" w:color="000000"/>
        </w:rPr>
        <w:t>Archit</w:t>
      </w:r>
      <w:r>
        <w:rPr>
          <w:b/>
          <w:spacing w:val="-2"/>
          <w:position w:val="-2"/>
          <w:sz w:val="52"/>
          <w:szCs w:val="52"/>
          <w:u w:val="thick" w:color="000000"/>
        </w:rPr>
        <w:t>e</w:t>
      </w:r>
      <w:r>
        <w:rPr>
          <w:b/>
          <w:position w:val="-2"/>
          <w:sz w:val="52"/>
          <w:szCs w:val="52"/>
          <w:u w:val="thick" w:color="000000"/>
        </w:rPr>
        <w:t>cture</w:t>
      </w:r>
    </w:p>
    <w:p w14:paraId="2922F0F4" w14:textId="77777777" w:rsidR="007335A3" w:rsidRDefault="007335A3">
      <w:pPr>
        <w:spacing w:before="5" w:line="280" w:lineRule="exact"/>
        <w:rPr>
          <w:sz w:val="28"/>
          <w:szCs w:val="28"/>
        </w:rPr>
      </w:pPr>
    </w:p>
    <w:p w14:paraId="6A4CE2A9" w14:textId="1DDF1278" w:rsidR="007335A3" w:rsidRDefault="00E32F29" w:rsidP="00742033">
      <w:pPr>
        <w:spacing w:before="26" w:line="360" w:lineRule="auto"/>
        <w:ind w:left="100" w:right="72"/>
        <w:rPr>
          <w:sz w:val="28"/>
          <w:szCs w:val="28"/>
        </w:rPr>
      </w:pPr>
      <w:r w:rsidRPr="00742033">
        <w:rPr>
          <w:sz w:val="28"/>
          <w:szCs w:val="28"/>
        </w:rPr>
        <w:t>Here</w:t>
      </w:r>
      <w:r w:rsidRPr="00742033">
        <w:rPr>
          <w:spacing w:val="-3"/>
          <w:sz w:val="28"/>
          <w:szCs w:val="28"/>
        </w:rPr>
        <w:t xml:space="preserve"> </w:t>
      </w:r>
      <w:r w:rsidRPr="00742033">
        <w:rPr>
          <w:sz w:val="28"/>
          <w:szCs w:val="28"/>
        </w:rPr>
        <w:t>we</w:t>
      </w:r>
      <w:r w:rsidRPr="00742033">
        <w:rPr>
          <w:spacing w:val="1"/>
          <w:sz w:val="28"/>
          <w:szCs w:val="28"/>
        </w:rPr>
        <w:t xml:space="preserve"> </w:t>
      </w:r>
      <w:r w:rsidRPr="00742033">
        <w:rPr>
          <w:sz w:val="28"/>
          <w:szCs w:val="28"/>
        </w:rPr>
        <w:t>are</w:t>
      </w:r>
      <w:r w:rsidRPr="00742033">
        <w:rPr>
          <w:spacing w:val="2"/>
          <w:sz w:val="28"/>
          <w:szCs w:val="28"/>
        </w:rPr>
        <w:t xml:space="preserve"> </w:t>
      </w:r>
      <w:r w:rsidRPr="00742033">
        <w:rPr>
          <w:sz w:val="28"/>
          <w:szCs w:val="28"/>
        </w:rPr>
        <w:t>designi</w:t>
      </w:r>
      <w:r w:rsidRPr="00742033">
        <w:rPr>
          <w:spacing w:val="2"/>
          <w:sz w:val="28"/>
          <w:szCs w:val="28"/>
        </w:rPr>
        <w:t>n</w:t>
      </w:r>
      <w:r w:rsidRPr="00742033">
        <w:rPr>
          <w:sz w:val="28"/>
          <w:szCs w:val="28"/>
        </w:rPr>
        <w:t>g</w:t>
      </w:r>
      <w:r w:rsidRPr="00742033">
        <w:rPr>
          <w:spacing w:val="-6"/>
          <w:sz w:val="28"/>
          <w:szCs w:val="28"/>
        </w:rPr>
        <w:t xml:space="preserve"> </w:t>
      </w:r>
      <w:r w:rsidR="00CF57E6" w:rsidRPr="00742033">
        <w:rPr>
          <w:sz w:val="28"/>
          <w:szCs w:val="28"/>
        </w:rPr>
        <w:t>fire alarming</w:t>
      </w:r>
      <w:r w:rsidRPr="00742033">
        <w:rPr>
          <w:spacing w:val="-1"/>
          <w:sz w:val="28"/>
          <w:szCs w:val="28"/>
        </w:rPr>
        <w:t xml:space="preserve"> </w:t>
      </w:r>
      <w:r w:rsidRPr="00742033">
        <w:rPr>
          <w:sz w:val="28"/>
          <w:szCs w:val="28"/>
        </w:rPr>
        <w:t>syst</w:t>
      </w:r>
      <w:r w:rsidRPr="00742033">
        <w:rPr>
          <w:spacing w:val="2"/>
          <w:sz w:val="28"/>
          <w:szCs w:val="28"/>
        </w:rPr>
        <w:t>e</w:t>
      </w:r>
      <w:r w:rsidRPr="00742033">
        <w:rPr>
          <w:sz w:val="28"/>
          <w:szCs w:val="28"/>
        </w:rPr>
        <w:t>m</w:t>
      </w:r>
      <w:r w:rsidRPr="00742033">
        <w:rPr>
          <w:spacing w:val="-3"/>
          <w:sz w:val="28"/>
          <w:szCs w:val="28"/>
        </w:rPr>
        <w:t xml:space="preserve"> </w:t>
      </w:r>
      <w:r w:rsidRPr="00742033">
        <w:rPr>
          <w:sz w:val="28"/>
          <w:szCs w:val="28"/>
        </w:rPr>
        <w:t>using</w:t>
      </w:r>
      <w:r w:rsidRPr="00742033">
        <w:rPr>
          <w:spacing w:val="-4"/>
          <w:sz w:val="28"/>
          <w:szCs w:val="28"/>
        </w:rPr>
        <w:t xml:space="preserve"> </w:t>
      </w:r>
      <w:proofErr w:type="spellStart"/>
      <w:r w:rsidRPr="00742033">
        <w:rPr>
          <w:sz w:val="28"/>
          <w:szCs w:val="28"/>
        </w:rPr>
        <w:t>I</w:t>
      </w:r>
      <w:r w:rsidRPr="00742033">
        <w:rPr>
          <w:spacing w:val="2"/>
          <w:sz w:val="28"/>
          <w:szCs w:val="28"/>
        </w:rPr>
        <w:t>o</w:t>
      </w:r>
      <w:r w:rsidRPr="00742033">
        <w:rPr>
          <w:sz w:val="28"/>
          <w:szCs w:val="28"/>
        </w:rPr>
        <w:t>t</w:t>
      </w:r>
      <w:proofErr w:type="spellEnd"/>
      <w:r w:rsidRPr="00742033">
        <w:rPr>
          <w:sz w:val="28"/>
          <w:szCs w:val="28"/>
        </w:rPr>
        <w:t xml:space="preserve"> wi</w:t>
      </w:r>
      <w:r w:rsidRPr="00742033">
        <w:rPr>
          <w:spacing w:val="2"/>
          <w:sz w:val="28"/>
          <w:szCs w:val="28"/>
        </w:rPr>
        <w:t>t</w:t>
      </w:r>
      <w:r w:rsidRPr="00742033">
        <w:rPr>
          <w:sz w:val="28"/>
          <w:szCs w:val="28"/>
        </w:rPr>
        <w:t>h</w:t>
      </w:r>
      <w:r w:rsidRPr="00742033">
        <w:rPr>
          <w:spacing w:val="-3"/>
          <w:sz w:val="28"/>
          <w:szCs w:val="28"/>
        </w:rPr>
        <w:t xml:space="preserve"> </w:t>
      </w:r>
      <w:r w:rsidRPr="00742033">
        <w:rPr>
          <w:sz w:val="28"/>
          <w:szCs w:val="28"/>
        </w:rPr>
        <w:t>the help</w:t>
      </w:r>
      <w:r w:rsidRPr="00742033">
        <w:rPr>
          <w:spacing w:val="39"/>
          <w:sz w:val="28"/>
          <w:szCs w:val="28"/>
        </w:rPr>
        <w:t xml:space="preserve"> </w:t>
      </w:r>
      <w:r w:rsidRPr="00742033">
        <w:rPr>
          <w:sz w:val="28"/>
          <w:szCs w:val="28"/>
        </w:rPr>
        <w:t>of</w:t>
      </w:r>
      <w:r w:rsidRPr="00742033">
        <w:rPr>
          <w:spacing w:val="43"/>
          <w:sz w:val="28"/>
          <w:szCs w:val="28"/>
        </w:rPr>
        <w:t xml:space="preserve"> </w:t>
      </w:r>
      <w:r w:rsidRPr="00742033">
        <w:rPr>
          <w:sz w:val="28"/>
          <w:szCs w:val="28"/>
        </w:rPr>
        <w:t>a</w:t>
      </w:r>
      <w:r w:rsidRPr="00742033">
        <w:rPr>
          <w:spacing w:val="42"/>
          <w:sz w:val="28"/>
          <w:szCs w:val="28"/>
        </w:rPr>
        <w:t xml:space="preserve"> </w:t>
      </w:r>
      <w:r w:rsidRPr="00742033">
        <w:rPr>
          <w:sz w:val="28"/>
          <w:szCs w:val="28"/>
        </w:rPr>
        <w:t>co</w:t>
      </w:r>
      <w:r w:rsidRPr="00742033">
        <w:rPr>
          <w:spacing w:val="2"/>
          <w:sz w:val="28"/>
          <w:szCs w:val="28"/>
        </w:rPr>
        <w:t>n</w:t>
      </w:r>
      <w:r w:rsidRPr="00742033">
        <w:rPr>
          <w:sz w:val="28"/>
          <w:szCs w:val="28"/>
        </w:rPr>
        <w:t>troller</w:t>
      </w:r>
      <w:r w:rsidRPr="00742033">
        <w:rPr>
          <w:spacing w:val="35"/>
          <w:sz w:val="28"/>
          <w:szCs w:val="28"/>
        </w:rPr>
        <w:t xml:space="preserve"> </w:t>
      </w:r>
      <w:proofErr w:type="spellStart"/>
      <w:r w:rsidRPr="00742033">
        <w:rPr>
          <w:spacing w:val="2"/>
          <w:sz w:val="28"/>
          <w:szCs w:val="28"/>
        </w:rPr>
        <w:t>N</w:t>
      </w:r>
      <w:r w:rsidRPr="00742033">
        <w:rPr>
          <w:sz w:val="28"/>
          <w:szCs w:val="28"/>
        </w:rPr>
        <w:t>odeMCU</w:t>
      </w:r>
      <w:proofErr w:type="spellEnd"/>
      <w:r w:rsidRPr="00742033">
        <w:rPr>
          <w:sz w:val="28"/>
          <w:szCs w:val="28"/>
        </w:rPr>
        <w:t>.</w:t>
      </w:r>
      <w:r w:rsidR="00CF57E6" w:rsidRPr="00742033">
        <w:rPr>
          <w:sz w:val="28"/>
          <w:szCs w:val="28"/>
        </w:rPr>
        <w:t xml:space="preserve"> Sense of flame in the surrounding is sensed </w:t>
      </w:r>
      <w:r w:rsidRPr="00742033">
        <w:rPr>
          <w:sz w:val="28"/>
          <w:szCs w:val="28"/>
        </w:rPr>
        <w:t>with</w:t>
      </w:r>
      <w:r w:rsidRPr="00742033">
        <w:rPr>
          <w:spacing w:val="-10"/>
          <w:sz w:val="28"/>
          <w:szCs w:val="28"/>
        </w:rPr>
        <w:t xml:space="preserve"> </w:t>
      </w:r>
      <w:r w:rsidRPr="00742033">
        <w:rPr>
          <w:spacing w:val="2"/>
          <w:sz w:val="28"/>
          <w:szCs w:val="28"/>
        </w:rPr>
        <w:t>t</w:t>
      </w:r>
      <w:r w:rsidRPr="00742033">
        <w:rPr>
          <w:sz w:val="28"/>
          <w:szCs w:val="28"/>
        </w:rPr>
        <w:t>he</w:t>
      </w:r>
      <w:r w:rsidRPr="00742033">
        <w:rPr>
          <w:spacing w:val="-7"/>
          <w:sz w:val="28"/>
          <w:szCs w:val="28"/>
        </w:rPr>
        <w:t xml:space="preserve"> </w:t>
      </w:r>
      <w:r w:rsidRPr="00742033">
        <w:rPr>
          <w:sz w:val="28"/>
          <w:szCs w:val="28"/>
        </w:rPr>
        <w:t>help</w:t>
      </w:r>
      <w:r w:rsidRPr="00742033">
        <w:rPr>
          <w:spacing w:val="-4"/>
          <w:sz w:val="28"/>
          <w:szCs w:val="28"/>
        </w:rPr>
        <w:t xml:space="preserve"> </w:t>
      </w:r>
      <w:r w:rsidRPr="00742033">
        <w:rPr>
          <w:sz w:val="28"/>
          <w:szCs w:val="28"/>
        </w:rPr>
        <w:t>of</w:t>
      </w:r>
      <w:r w:rsidRPr="00742033">
        <w:rPr>
          <w:spacing w:val="-7"/>
          <w:sz w:val="28"/>
          <w:szCs w:val="28"/>
        </w:rPr>
        <w:t xml:space="preserve"> </w:t>
      </w:r>
      <w:r w:rsidR="00CF57E6" w:rsidRPr="00742033">
        <w:rPr>
          <w:sz w:val="28"/>
          <w:szCs w:val="28"/>
        </w:rPr>
        <w:t>flame sensor</w:t>
      </w:r>
      <w:r w:rsidRPr="00742033">
        <w:rPr>
          <w:spacing w:val="-7"/>
          <w:sz w:val="28"/>
          <w:szCs w:val="28"/>
        </w:rPr>
        <w:t xml:space="preserve"> </w:t>
      </w:r>
      <w:r w:rsidRPr="00742033">
        <w:rPr>
          <w:sz w:val="28"/>
          <w:szCs w:val="28"/>
        </w:rPr>
        <w:t>is</w:t>
      </w:r>
      <w:r w:rsidRPr="00742033">
        <w:rPr>
          <w:spacing w:val="-2"/>
          <w:sz w:val="28"/>
          <w:szCs w:val="28"/>
        </w:rPr>
        <w:t xml:space="preserve"> </w:t>
      </w:r>
      <w:r w:rsidRPr="00742033">
        <w:rPr>
          <w:sz w:val="28"/>
          <w:szCs w:val="28"/>
        </w:rPr>
        <w:t>inter</w:t>
      </w:r>
      <w:r w:rsidRPr="00742033">
        <w:rPr>
          <w:spacing w:val="2"/>
          <w:sz w:val="28"/>
          <w:szCs w:val="28"/>
        </w:rPr>
        <w:t>f</w:t>
      </w:r>
      <w:r w:rsidRPr="00742033">
        <w:rPr>
          <w:sz w:val="28"/>
          <w:szCs w:val="28"/>
        </w:rPr>
        <w:t>aced</w:t>
      </w:r>
      <w:r w:rsidRPr="00742033">
        <w:rPr>
          <w:spacing w:val="-10"/>
          <w:sz w:val="28"/>
          <w:szCs w:val="28"/>
        </w:rPr>
        <w:t xml:space="preserve"> </w:t>
      </w:r>
      <w:r w:rsidRPr="00742033">
        <w:rPr>
          <w:sz w:val="28"/>
          <w:szCs w:val="28"/>
        </w:rPr>
        <w:t>wi</w:t>
      </w:r>
      <w:r w:rsidRPr="00742033">
        <w:rPr>
          <w:spacing w:val="2"/>
          <w:sz w:val="28"/>
          <w:szCs w:val="28"/>
        </w:rPr>
        <w:t>t</w:t>
      </w:r>
      <w:r w:rsidRPr="00742033">
        <w:rPr>
          <w:sz w:val="28"/>
          <w:szCs w:val="28"/>
        </w:rPr>
        <w:t>h</w:t>
      </w:r>
      <w:r w:rsidRPr="00742033">
        <w:rPr>
          <w:spacing w:val="-5"/>
          <w:sz w:val="28"/>
          <w:szCs w:val="28"/>
        </w:rPr>
        <w:t xml:space="preserve"> </w:t>
      </w:r>
      <w:r w:rsidRPr="00742033">
        <w:rPr>
          <w:sz w:val="28"/>
          <w:szCs w:val="28"/>
        </w:rPr>
        <w:t>t</w:t>
      </w:r>
      <w:r w:rsidRPr="00742033">
        <w:rPr>
          <w:spacing w:val="2"/>
          <w:sz w:val="28"/>
          <w:szCs w:val="28"/>
        </w:rPr>
        <w:t>h</w:t>
      </w:r>
      <w:r w:rsidRPr="00742033">
        <w:rPr>
          <w:sz w:val="28"/>
          <w:szCs w:val="28"/>
        </w:rPr>
        <w:t>e</w:t>
      </w:r>
      <w:r w:rsidRPr="00742033">
        <w:rPr>
          <w:spacing w:val="-3"/>
          <w:sz w:val="28"/>
          <w:szCs w:val="28"/>
        </w:rPr>
        <w:t xml:space="preserve"> </w:t>
      </w:r>
      <w:proofErr w:type="spellStart"/>
      <w:r w:rsidRPr="00742033">
        <w:rPr>
          <w:sz w:val="28"/>
          <w:szCs w:val="28"/>
        </w:rPr>
        <w:t>NodeM</w:t>
      </w:r>
      <w:r w:rsidRPr="00742033">
        <w:rPr>
          <w:spacing w:val="2"/>
          <w:sz w:val="28"/>
          <w:szCs w:val="28"/>
        </w:rPr>
        <w:t>C</w:t>
      </w:r>
      <w:r w:rsidRPr="00742033">
        <w:rPr>
          <w:sz w:val="28"/>
          <w:szCs w:val="28"/>
        </w:rPr>
        <w:t>U</w:t>
      </w:r>
      <w:proofErr w:type="spellEnd"/>
      <w:r w:rsidRPr="00742033">
        <w:rPr>
          <w:spacing w:val="-12"/>
          <w:sz w:val="28"/>
          <w:szCs w:val="28"/>
        </w:rPr>
        <w:t xml:space="preserve"> </w:t>
      </w:r>
      <w:r w:rsidRPr="00742033">
        <w:rPr>
          <w:sz w:val="28"/>
          <w:szCs w:val="28"/>
        </w:rPr>
        <w:t>boar</w:t>
      </w:r>
      <w:r w:rsidRPr="00742033">
        <w:rPr>
          <w:spacing w:val="2"/>
          <w:sz w:val="28"/>
          <w:szCs w:val="28"/>
        </w:rPr>
        <w:t>d</w:t>
      </w:r>
      <w:r w:rsidRPr="00742033">
        <w:rPr>
          <w:sz w:val="28"/>
          <w:szCs w:val="28"/>
        </w:rPr>
        <w:t>.</w:t>
      </w:r>
      <w:r w:rsidRPr="00742033">
        <w:rPr>
          <w:spacing w:val="-7"/>
          <w:sz w:val="28"/>
          <w:szCs w:val="28"/>
        </w:rPr>
        <w:t xml:space="preserve"> </w:t>
      </w:r>
      <w:r w:rsidRPr="00742033">
        <w:rPr>
          <w:sz w:val="28"/>
          <w:szCs w:val="28"/>
        </w:rPr>
        <w:t>A</w:t>
      </w:r>
      <w:r w:rsidRPr="00742033">
        <w:rPr>
          <w:spacing w:val="2"/>
          <w:sz w:val="28"/>
          <w:szCs w:val="28"/>
        </w:rPr>
        <w:t>n</w:t>
      </w:r>
      <w:r w:rsidRPr="00742033">
        <w:rPr>
          <w:sz w:val="28"/>
          <w:szCs w:val="28"/>
        </w:rPr>
        <w:t>d</w:t>
      </w:r>
      <w:r w:rsidRPr="00742033">
        <w:rPr>
          <w:spacing w:val="-4"/>
          <w:sz w:val="28"/>
          <w:szCs w:val="28"/>
        </w:rPr>
        <w:t xml:space="preserve"> </w:t>
      </w:r>
      <w:r w:rsidR="00CF57E6" w:rsidRPr="00742033">
        <w:rPr>
          <w:sz w:val="28"/>
          <w:szCs w:val="28"/>
        </w:rPr>
        <w:t>if the sensor senses the flame near it will send a notification to the owner and required authorities to their mobile phoned so that the mandatory action sh</w:t>
      </w:r>
      <w:r w:rsidR="00742033" w:rsidRPr="00742033">
        <w:rPr>
          <w:sz w:val="28"/>
          <w:szCs w:val="28"/>
        </w:rPr>
        <w:t>ou</w:t>
      </w:r>
      <w:r w:rsidR="00CF57E6" w:rsidRPr="00742033">
        <w:rPr>
          <w:sz w:val="28"/>
          <w:szCs w:val="28"/>
        </w:rPr>
        <w:t>ld be taken place</w:t>
      </w:r>
      <w:r w:rsidRPr="00742033">
        <w:rPr>
          <w:sz w:val="28"/>
          <w:szCs w:val="28"/>
        </w:rPr>
        <w:t>.</w:t>
      </w:r>
      <w:r w:rsidR="00742033" w:rsidRPr="00742033">
        <w:rPr>
          <w:sz w:val="28"/>
          <w:szCs w:val="28"/>
        </w:rPr>
        <w:t xml:space="preserve"> The proposed is system is for the security of people in building who have no idea how to deal with fire. This system will solve that problem by sensing and alerting the authorities. Our system also takes some preliminary action to stop the fire. As this is a demonstration of pretty large project, we are using fan to show how we can keep the fire down by putting it on automatically when flame sensor senses the flame.</w:t>
      </w:r>
    </w:p>
    <w:p w14:paraId="62300515" w14:textId="7F1C409E" w:rsidR="00742033" w:rsidRPr="00742033" w:rsidRDefault="00742033" w:rsidP="00742033">
      <w:pPr>
        <w:spacing w:before="26" w:line="360" w:lineRule="auto"/>
        <w:ind w:left="100" w:right="72"/>
        <w:rPr>
          <w:sz w:val="28"/>
          <w:szCs w:val="28"/>
        </w:rPr>
        <w:sectPr w:rsidR="00742033" w:rsidRPr="00742033">
          <w:pgSz w:w="11920" w:h="16840"/>
          <w:pgMar w:top="1380" w:right="1300" w:bottom="280" w:left="1340" w:header="720" w:footer="720" w:gutter="0"/>
          <w:cols w:space="720"/>
        </w:sectPr>
      </w:pPr>
      <w:r>
        <w:rPr>
          <w:sz w:val="28"/>
          <w:szCs w:val="28"/>
        </w:rPr>
        <w:t xml:space="preserve">This will help to reduce the danger of fire as well immediate response from fire department can be gathered. </w:t>
      </w:r>
    </w:p>
    <w:p w14:paraId="673FD51D" w14:textId="77777777" w:rsidR="007335A3" w:rsidRDefault="00E32F29">
      <w:pPr>
        <w:spacing w:before="41" w:line="580" w:lineRule="exact"/>
        <w:ind w:left="3985" w:right="3626"/>
        <w:jc w:val="center"/>
        <w:rPr>
          <w:sz w:val="52"/>
          <w:szCs w:val="52"/>
        </w:rPr>
      </w:pPr>
      <w:r>
        <w:lastRenderedPageBreak/>
        <w:pict w14:anchorId="30C71F37">
          <v:shape id="_x0000_s1102" type="#_x0000_t202" style="position:absolute;left:0;text-align:left;margin-left:548.45pt;margin-top:719.7pt;width:23.95pt;height:47.7pt;z-index:-251651072;mso-position-horizontal-relative:page;mso-position-vertical-relative:page" filled="f" stroked="f">
            <v:textbox style="layout-flow:vertical;mso-layout-flow-alt:bottom-to-top" inset="0,0,0,0">
              <w:txbxContent>
                <w:p w14:paraId="74317771"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pacing w:val="-1"/>
                      <w:sz w:val="44"/>
                      <w:szCs w:val="44"/>
                    </w:rPr>
                    <w:t>10</w:t>
                  </w:r>
                </w:p>
              </w:txbxContent>
            </v:textbox>
            <w10:wrap anchorx="page" anchory="page"/>
          </v:shape>
        </w:pict>
      </w:r>
      <w:r>
        <w:pict w14:anchorId="6205507A">
          <v:group id="_x0000_s1084" style="position:absolute;left:0;text-align:left;margin-left:23.7pt;margin-top:23.75pt;width:548pt;height:794.5pt;z-index:-251652096;mso-position-horizontal-relative:page;mso-position-vertical-relative:page" coordorigin="474,475" coordsize="10960,15890">
            <v:shape id="_x0000_s1101" style="position:absolute;left:480;top:485;width:29;height:0" coordorigin="480,485" coordsize="29,0" path="m480,485r29,e" filled="f" strokeweight=".58pt">
              <v:path arrowok="t"/>
            </v:shape>
            <v:shape id="_x0000_s1100" style="position:absolute;left:490;top:499;width:10;height:0" coordorigin="490,499" coordsize="10,0" path="m490,499r9,e" filled="f" strokecolor="white" strokeweight="1.06pt">
              <v:path arrowok="t"/>
            </v:shape>
            <v:shape id="_x0000_s1099" style="position:absolute;left:490;top:494;width:19;height:0" coordorigin="490,494" coordsize="19,0" path="m490,494r19,e" filled="f" strokecolor="white" strokeweight=".58pt">
              <v:path arrowok="t"/>
            </v:shape>
            <v:shape id="_x0000_s1098" style="position:absolute;left:509;top:485;width:10891;height:0" coordorigin="509,485" coordsize="10891,0" path="m509,485r10891,e" filled="f" strokeweight=".58pt">
              <v:path arrowok="t"/>
            </v:shape>
            <v:shape id="_x0000_s1097" style="position:absolute;left:509;top:504;width:10891;height:0" coordorigin="509,504" coordsize="10891,0" path="m509,504r10891,e" filled="f" strokeweight=".58pt">
              <v:path arrowok="t"/>
            </v:shape>
            <v:shape id="_x0000_s1096" style="position:absolute;left:11400;top:485;width:29;height:0" coordorigin="11400,485" coordsize="29,0" path="m11400,485r29,e" filled="f" strokeweight=".58pt">
              <v:path arrowok="t"/>
            </v:shape>
            <v:shape id="_x0000_s1095" style="position:absolute;left:500;top:490;width:0;height:15862" coordorigin="500,490" coordsize="0,15862" path="m500,490r,15861e" filled="f" strokeweight=".58pt">
              <v:path arrowok="t"/>
            </v:shape>
            <v:shape id="_x0000_s1094" style="position:absolute;left:504;top:509;width:0;height:15823" coordorigin="504,509" coordsize="0,15823" path="m504,509r,15823e" filled="f" strokeweight=".58pt">
              <v:path arrowok="t"/>
            </v:shape>
            <v:shape id="_x0000_s1093" style="position:absolute;left:11409;top:490;width:0;height:15862" coordorigin="11409,490" coordsize="0,15862" path="m11409,490r,15861e" filled="f" strokeweight=".58pt">
              <v:path arrowok="t"/>
            </v:shape>
            <v:shape id="_x0000_s1092" style="position:absolute;left:11410;top:485;width:0;height:15871" coordorigin="11410,485" coordsize="0,15871" path="m11410,485r,15871e" filled="f" strokecolor="white" strokeweight=".96pt">
              <v:path arrowok="t"/>
            </v:shape>
            <v:shape id="_x0000_s1091" style="position:absolute;left:11405;top:509;width:0;height:15823" coordorigin="11405,509" coordsize="0,15823" path="m11405,509r,15823e" filled="f" strokeweight=".58pt">
              <v:path arrowok="t"/>
            </v:shape>
            <v:shape id="_x0000_s1090" style="position:absolute;left:480;top:16356;width:29;height:0" coordorigin="480,16356" coordsize="29,0" path="m480,16356r29,e" filled="f" strokeweight=".58pt">
              <v:path arrowok="t"/>
            </v:shape>
            <v:shape id="_x0000_s1089" style="position:absolute;left:490;top:16342;width:10;height:0" coordorigin="490,16342" coordsize="10,0" path="m490,16342r9,e" filled="f" strokecolor="white" strokeweight=".37392mm">
              <v:path arrowok="t"/>
            </v:shape>
            <v:shape id="_x0000_s1088" style="position:absolute;left:490;top:16346;width:19;height:0" coordorigin="490,16346" coordsize="19,0" path="m490,16346r19,e" filled="f" strokecolor="white" strokeweight=".58pt">
              <v:path arrowok="t"/>
            </v:shape>
            <v:shape id="_x0000_s1087" style="position:absolute;left:509;top:16356;width:10891;height:0" coordorigin="509,16356" coordsize="10891,0" path="m509,16356r10891,e" filled="f" strokeweight=".58pt">
              <v:path arrowok="t"/>
            </v:shape>
            <v:shape id="_x0000_s1086" style="position:absolute;left:509;top:16337;width:10891;height:0" coordorigin="509,16337" coordsize="10891,0" path="m509,16337r10891,e" filled="f" strokeweight=".58pt">
              <v:path arrowok="t"/>
            </v:shape>
            <v:shape id="_x0000_s1085" style="position:absolute;left:11400;top:16356;width:29;height:0" coordorigin="11400,16356" coordsize="29,0" path="m11400,16356r29,e" filled="f" strokeweight=".58pt">
              <v:path arrowok="t"/>
            </v:shape>
            <w10:wrap anchorx="page" anchory="page"/>
          </v:group>
        </w:pict>
      </w:r>
      <w:r>
        <w:rPr>
          <w:b/>
          <w:position w:val="-2"/>
          <w:sz w:val="52"/>
          <w:szCs w:val="52"/>
          <w:u w:val="thick" w:color="000000"/>
        </w:rPr>
        <w:t>Code</w:t>
      </w:r>
    </w:p>
    <w:p w14:paraId="16DF9540" w14:textId="77777777" w:rsidR="007335A3" w:rsidRDefault="007335A3">
      <w:pPr>
        <w:spacing w:before="5" w:line="280" w:lineRule="exact"/>
        <w:rPr>
          <w:sz w:val="28"/>
          <w:szCs w:val="28"/>
        </w:rPr>
      </w:pPr>
    </w:p>
    <w:p w14:paraId="7C2048BD" w14:textId="77777777" w:rsidR="006C57A5" w:rsidRPr="006C57A5" w:rsidRDefault="006C57A5" w:rsidP="006C57A5">
      <w:pPr>
        <w:spacing w:before="5" w:line="276" w:lineRule="auto"/>
        <w:rPr>
          <w:position w:val="-1"/>
          <w:sz w:val="28"/>
          <w:szCs w:val="28"/>
        </w:rPr>
      </w:pPr>
      <w:r w:rsidRPr="006C57A5">
        <w:rPr>
          <w:position w:val="-1"/>
          <w:sz w:val="28"/>
          <w:szCs w:val="28"/>
        </w:rPr>
        <w:t>//IoT Based Fire Alarm Notification and control system using ESP8266</w:t>
      </w:r>
    </w:p>
    <w:p w14:paraId="7D93880C" w14:textId="77777777" w:rsidR="006C57A5" w:rsidRPr="006C57A5" w:rsidRDefault="006C57A5" w:rsidP="006C57A5">
      <w:pPr>
        <w:spacing w:before="5" w:line="276" w:lineRule="auto"/>
        <w:rPr>
          <w:position w:val="-1"/>
          <w:sz w:val="28"/>
          <w:szCs w:val="28"/>
        </w:rPr>
      </w:pPr>
      <w:r w:rsidRPr="006C57A5">
        <w:rPr>
          <w:position w:val="-1"/>
          <w:sz w:val="28"/>
          <w:szCs w:val="28"/>
        </w:rPr>
        <w:t>#</w:t>
      </w:r>
      <w:proofErr w:type="gramStart"/>
      <w:r w:rsidRPr="006C57A5">
        <w:rPr>
          <w:position w:val="-1"/>
          <w:sz w:val="28"/>
          <w:szCs w:val="28"/>
        </w:rPr>
        <w:t>define</w:t>
      </w:r>
      <w:proofErr w:type="gramEnd"/>
      <w:r w:rsidRPr="006C57A5">
        <w:rPr>
          <w:position w:val="-1"/>
          <w:sz w:val="28"/>
          <w:szCs w:val="28"/>
        </w:rPr>
        <w:t xml:space="preserve"> BLYNK_PRINT Serial</w:t>
      </w:r>
    </w:p>
    <w:p w14:paraId="1FD72B46" w14:textId="77777777" w:rsidR="006C57A5" w:rsidRPr="006C57A5" w:rsidRDefault="006C57A5" w:rsidP="006C57A5">
      <w:pPr>
        <w:spacing w:before="5" w:line="276" w:lineRule="auto"/>
        <w:rPr>
          <w:position w:val="-1"/>
          <w:sz w:val="28"/>
          <w:szCs w:val="28"/>
        </w:rPr>
      </w:pPr>
      <w:r w:rsidRPr="006C57A5">
        <w:rPr>
          <w:position w:val="-1"/>
          <w:sz w:val="28"/>
          <w:szCs w:val="28"/>
        </w:rPr>
        <w:t>#include &lt;ESP8266WiFi.h&gt;</w:t>
      </w:r>
    </w:p>
    <w:p w14:paraId="1CA3DA19" w14:textId="77777777" w:rsidR="006C57A5" w:rsidRPr="006C57A5" w:rsidRDefault="006C57A5" w:rsidP="006C57A5">
      <w:pPr>
        <w:spacing w:before="5" w:line="276" w:lineRule="auto"/>
        <w:rPr>
          <w:position w:val="-1"/>
          <w:sz w:val="28"/>
          <w:szCs w:val="28"/>
        </w:rPr>
      </w:pPr>
      <w:r w:rsidRPr="006C57A5">
        <w:rPr>
          <w:position w:val="-1"/>
          <w:sz w:val="28"/>
          <w:szCs w:val="28"/>
        </w:rPr>
        <w:t>#include &lt;BlynkSimpleEsp8266.h&gt;</w:t>
      </w:r>
    </w:p>
    <w:p w14:paraId="54F2B75D" w14:textId="77777777" w:rsidR="006C57A5" w:rsidRPr="006C57A5" w:rsidRDefault="006C57A5" w:rsidP="006C57A5">
      <w:pPr>
        <w:spacing w:before="5" w:line="276" w:lineRule="auto"/>
        <w:rPr>
          <w:position w:val="-1"/>
          <w:sz w:val="28"/>
          <w:szCs w:val="28"/>
        </w:rPr>
      </w:pPr>
    </w:p>
    <w:p w14:paraId="7E715328" w14:textId="77777777" w:rsidR="006C57A5" w:rsidRPr="006C57A5" w:rsidRDefault="006C57A5" w:rsidP="006C57A5">
      <w:pPr>
        <w:spacing w:before="5" w:line="276" w:lineRule="auto"/>
        <w:rPr>
          <w:position w:val="-1"/>
          <w:sz w:val="28"/>
          <w:szCs w:val="28"/>
        </w:rPr>
      </w:pPr>
    </w:p>
    <w:p w14:paraId="5C9026B5" w14:textId="77777777" w:rsidR="006C57A5" w:rsidRPr="006C57A5" w:rsidRDefault="006C57A5" w:rsidP="006C57A5">
      <w:pPr>
        <w:spacing w:before="5" w:line="276" w:lineRule="auto"/>
        <w:rPr>
          <w:position w:val="-1"/>
          <w:sz w:val="28"/>
          <w:szCs w:val="28"/>
        </w:rPr>
      </w:pPr>
      <w:r w:rsidRPr="006C57A5">
        <w:rPr>
          <w:position w:val="-1"/>
          <w:sz w:val="28"/>
          <w:szCs w:val="28"/>
        </w:rPr>
        <w:t>int LED = D2;</w:t>
      </w:r>
    </w:p>
    <w:p w14:paraId="2129CD4A" w14:textId="77777777" w:rsidR="006C57A5" w:rsidRPr="006C57A5" w:rsidRDefault="006C57A5" w:rsidP="006C57A5">
      <w:pPr>
        <w:spacing w:before="5" w:line="276" w:lineRule="auto"/>
        <w:rPr>
          <w:position w:val="-1"/>
          <w:sz w:val="28"/>
          <w:szCs w:val="28"/>
        </w:rPr>
      </w:pPr>
      <w:r w:rsidRPr="006C57A5">
        <w:rPr>
          <w:position w:val="-1"/>
          <w:sz w:val="28"/>
          <w:szCs w:val="28"/>
        </w:rPr>
        <w:t>int RELAY = D4;</w:t>
      </w:r>
    </w:p>
    <w:p w14:paraId="5BB55A0F" w14:textId="77777777" w:rsidR="006C57A5" w:rsidRPr="006C57A5" w:rsidRDefault="006C57A5" w:rsidP="006C57A5">
      <w:pPr>
        <w:spacing w:before="5" w:line="276" w:lineRule="auto"/>
        <w:rPr>
          <w:position w:val="-1"/>
          <w:sz w:val="28"/>
          <w:szCs w:val="28"/>
        </w:rPr>
      </w:pPr>
      <w:r w:rsidRPr="006C57A5">
        <w:rPr>
          <w:position w:val="-1"/>
          <w:sz w:val="28"/>
          <w:szCs w:val="28"/>
        </w:rPr>
        <w:t xml:space="preserve">int </w:t>
      </w:r>
      <w:proofErr w:type="spellStart"/>
      <w:r w:rsidRPr="006C57A5">
        <w:rPr>
          <w:position w:val="-1"/>
          <w:sz w:val="28"/>
          <w:szCs w:val="28"/>
        </w:rPr>
        <w:t>Flame_sensor</w:t>
      </w:r>
      <w:proofErr w:type="spellEnd"/>
      <w:r w:rsidRPr="006C57A5">
        <w:rPr>
          <w:position w:val="-1"/>
          <w:sz w:val="28"/>
          <w:szCs w:val="28"/>
        </w:rPr>
        <w:t xml:space="preserve"> = D1;</w:t>
      </w:r>
    </w:p>
    <w:p w14:paraId="574CEAE8" w14:textId="77777777" w:rsidR="006C57A5" w:rsidRPr="006C57A5" w:rsidRDefault="006C57A5" w:rsidP="006C57A5">
      <w:pPr>
        <w:spacing w:before="5" w:line="276" w:lineRule="auto"/>
        <w:rPr>
          <w:position w:val="-1"/>
          <w:sz w:val="28"/>
          <w:szCs w:val="28"/>
        </w:rPr>
      </w:pPr>
      <w:r w:rsidRPr="006C57A5">
        <w:rPr>
          <w:position w:val="-1"/>
          <w:sz w:val="28"/>
          <w:szCs w:val="28"/>
        </w:rPr>
        <w:t xml:space="preserve">int </w:t>
      </w:r>
      <w:proofErr w:type="spellStart"/>
      <w:r w:rsidRPr="006C57A5">
        <w:rPr>
          <w:position w:val="-1"/>
          <w:sz w:val="28"/>
          <w:szCs w:val="28"/>
        </w:rPr>
        <w:t>Flame_detected</w:t>
      </w:r>
      <w:proofErr w:type="spellEnd"/>
      <w:r w:rsidRPr="006C57A5">
        <w:rPr>
          <w:position w:val="-1"/>
          <w:sz w:val="28"/>
          <w:szCs w:val="28"/>
        </w:rPr>
        <w:t>;</w:t>
      </w:r>
    </w:p>
    <w:p w14:paraId="3CDCB0FB" w14:textId="77777777" w:rsidR="006C57A5" w:rsidRPr="006C57A5" w:rsidRDefault="006C57A5" w:rsidP="006C57A5">
      <w:pPr>
        <w:spacing w:before="5" w:line="276" w:lineRule="auto"/>
        <w:rPr>
          <w:position w:val="-1"/>
          <w:sz w:val="28"/>
          <w:szCs w:val="28"/>
        </w:rPr>
      </w:pPr>
    </w:p>
    <w:p w14:paraId="797E59D5" w14:textId="77777777" w:rsidR="006C57A5" w:rsidRPr="006C57A5" w:rsidRDefault="006C57A5" w:rsidP="006C57A5">
      <w:pPr>
        <w:spacing w:before="5" w:line="276" w:lineRule="auto"/>
        <w:rPr>
          <w:position w:val="-1"/>
          <w:sz w:val="28"/>
          <w:szCs w:val="28"/>
        </w:rPr>
      </w:pPr>
      <w:r w:rsidRPr="006C57A5">
        <w:rPr>
          <w:position w:val="-1"/>
          <w:sz w:val="28"/>
          <w:szCs w:val="28"/>
        </w:rPr>
        <w:t>#</w:t>
      </w:r>
      <w:proofErr w:type="gramStart"/>
      <w:r w:rsidRPr="006C57A5">
        <w:rPr>
          <w:position w:val="-1"/>
          <w:sz w:val="28"/>
          <w:szCs w:val="28"/>
        </w:rPr>
        <w:t>define</w:t>
      </w:r>
      <w:proofErr w:type="gramEnd"/>
      <w:r w:rsidRPr="006C57A5">
        <w:rPr>
          <w:position w:val="-1"/>
          <w:sz w:val="28"/>
          <w:szCs w:val="28"/>
        </w:rPr>
        <w:t xml:space="preserve"> BLYNK_TEMPLATE_ID "TMPLIsDc00dp"</w:t>
      </w:r>
    </w:p>
    <w:p w14:paraId="7F49399C" w14:textId="77777777" w:rsidR="006C57A5" w:rsidRPr="006C57A5" w:rsidRDefault="006C57A5" w:rsidP="006C57A5">
      <w:pPr>
        <w:spacing w:before="5" w:line="276" w:lineRule="auto"/>
        <w:rPr>
          <w:position w:val="-1"/>
          <w:sz w:val="28"/>
          <w:szCs w:val="28"/>
        </w:rPr>
      </w:pPr>
      <w:r w:rsidRPr="006C57A5">
        <w:rPr>
          <w:position w:val="-1"/>
          <w:sz w:val="28"/>
          <w:szCs w:val="28"/>
        </w:rPr>
        <w:t>#</w:t>
      </w:r>
      <w:proofErr w:type="gramStart"/>
      <w:r w:rsidRPr="006C57A5">
        <w:rPr>
          <w:position w:val="-1"/>
          <w:sz w:val="28"/>
          <w:szCs w:val="28"/>
        </w:rPr>
        <w:t>define</w:t>
      </w:r>
      <w:proofErr w:type="gramEnd"/>
      <w:r w:rsidRPr="006C57A5">
        <w:rPr>
          <w:position w:val="-1"/>
          <w:sz w:val="28"/>
          <w:szCs w:val="28"/>
        </w:rPr>
        <w:t xml:space="preserve"> BLYNK_DEVICE_NAME "fire department "</w:t>
      </w:r>
    </w:p>
    <w:p w14:paraId="373411FB" w14:textId="77777777" w:rsidR="006C57A5" w:rsidRPr="006C57A5" w:rsidRDefault="006C57A5" w:rsidP="006C57A5">
      <w:pPr>
        <w:spacing w:before="5" w:line="276" w:lineRule="auto"/>
        <w:rPr>
          <w:position w:val="-1"/>
          <w:sz w:val="28"/>
          <w:szCs w:val="28"/>
        </w:rPr>
      </w:pPr>
      <w:r w:rsidRPr="006C57A5">
        <w:rPr>
          <w:position w:val="-1"/>
          <w:sz w:val="28"/>
          <w:szCs w:val="28"/>
        </w:rPr>
        <w:t>#</w:t>
      </w:r>
      <w:proofErr w:type="gramStart"/>
      <w:r w:rsidRPr="006C57A5">
        <w:rPr>
          <w:position w:val="-1"/>
          <w:sz w:val="28"/>
          <w:szCs w:val="28"/>
        </w:rPr>
        <w:t>define</w:t>
      </w:r>
      <w:proofErr w:type="gramEnd"/>
      <w:r w:rsidRPr="006C57A5">
        <w:rPr>
          <w:position w:val="-1"/>
          <w:sz w:val="28"/>
          <w:szCs w:val="28"/>
        </w:rPr>
        <w:t xml:space="preserve"> BLYNK_AUTH_TOKEN "MI6bR4M7ckvg0jYrgUZ1m_hKkm4PhzPo"</w:t>
      </w:r>
    </w:p>
    <w:p w14:paraId="63A28AD8" w14:textId="77777777" w:rsidR="006C57A5" w:rsidRPr="006C57A5" w:rsidRDefault="006C57A5" w:rsidP="006C57A5">
      <w:pPr>
        <w:spacing w:before="5" w:line="276" w:lineRule="auto"/>
        <w:rPr>
          <w:position w:val="-1"/>
          <w:sz w:val="28"/>
          <w:szCs w:val="28"/>
        </w:rPr>
      </w:pPr>
    </w:p>
    <w:p w14:paraId="6DB5774D" w14:textId="77777777" w:rsidR="006C57A5" w:rsidRPr="006C57A5" w:rsidRDefault="006C57A5" w:rsidP="006C57A5">
      <w:pPr>
        <w:spacing w:before="5" w:line="276" w:lineRule="auto"/>
        <w:rPr>
          <w:position w:val="-1"/>
          <w:sz w:val="28"/>
          <w:szCs w:val="28"/>
        </w:rPr>
      </w:pPr>
      <w:proofErr w:type="spellStart"/>
      <w:r w:rsidRPr="006C57A5">
        <w:rPr>
          <w:position w:val="-1"/>
          <w:sz w:val="28"/>
          <w:szCs w:val="28"/>
        </w:rPr>
        <w:t>BlynkTimer</w:t>
      </w:r>
      <w:proofErr w:type="spellEnd"/>
      <w:r w:rsidRPr="006C57A5">
        <w:rPr>
          <w:position w:val="-1"/>
          <w:sz w:val="28"/>
          <w:szCs w:val="28"/>
        </w:rPr>
        <w:t xml:space="preserve"> timer;</w:t>
      </w:r>
    </w:p>
    <w:p w14:paraId="65AEC852" w14:textId="77777777" w:rsidR="006C57A5" w:rsidRPr="006C57A5" w:rsidRDefault="006C57A5" w:rsidP="006C57A5">
      <w:pPr>
        <w:spacing w:before="5" w:line="276" w:lineRule="auto"/>
        <w:rPr>
          <w:position w:val="-1"/>
          <w:sz w:val="28"/>
          <w:szCs w:val="28"/>
        </w:rPr>
      </w:pPr>
      <w:r w:rsidRPr="006C57A5">
        <w:rPr>
          <w:position w:val="-1"/>
          <w:sz w:val="28"/>
          <w:szCs w:val="28"/>
        </w:rPr>
        <w:t xml:space="preserve">char </w:t>
      </w:r>
      <w:proofErr w:type="gramStart"/>
      <w:r w:rsidRPr="006C57A5">
        <w:rPr>
          <w:position w:val="-1"/>
          <w:sz w:val="28"/>
          <w:szCs w:val="28"/>
        </w:rPr>
        <w:t>auth[</w:t>
      </w:r>
      <w:proofErr w:type="gramEnd"/>
      <w:r w:rsidRPr="006C57A5">
        <w:rPr>
          <w:position w:val="-1"/>
          <w:sz w:val="28"/>
          <w:szCs w:val="28"/>
        </w:rPr>
        <w:t>] = "MI6bR4M7ckvg0jYrgUZ1m_hKkm4PhzPo"; //Auth code sent via Email</w:t>
      </w:r>
    </w:p>
    <w:p w14:paraId="7D47DBA9" w14:textId="77777777" w:rsidR="006C57A5" w:rsidRPr="006C57A5" w:rsidRDefault="006C57A5" w:rsidP="006C57A5">
      <w:pPr>
        <w:spacing w:before="5" w:line="276" w:lineRule="auto"/>
        <w:rPr>
          <w:position w:val="-1"/>
          <w:sz w:val="28"/>
          <w:szCs w:val="28"/>
        </w:rPr>
      </w:pPr>
      <w:r w:rsidRPr="006C57A5">
        <w:rPr>
          <w:position w:val="-1"/>
          <w:sz w:val="28"/>
          <w:szCs w:val="28"/>
        </w:rPr>
        <w:t xml:space="preserve">char </w:t>
      </w:r>
      <w:proofErr w:type="spellStart"/>
      <w:proofErr w:type="gramStart"/>
      <w:r w:rsidRPr="006C57A5">
        <w:rPr>
          <w:position w:val="-1"/>
          <w:sz w:val="28"/>
          <w:szCs w:val="28"/>
        </w:rPr>
        <w:t>ssid</w:t>
      </w:r>
      <w:proofErr w:type="spellEnd"/>
      <w:r w:rsidRPr="006C57A5">
        <w:rPr>
          <w:position w:val="-1"/>
          <w:sz w:val="28"/>
          <w:szCs w:val="28"/>
        </w:rPr>
        <w:t>[</w:t>
      </w:r>
      <w:proofErr w:type="gramEnd"/>
      <w:r w:rsidRPr="006C57A5">
        <w:rPr>
          <w:position w:val="-1"/>
          <w:sz w:val="28"/>
          <w:szCs w:val="28"/>
        </w:rPr>
        <w:t>] = "Rushikesh";</w:t>
      </w:r>
    </w:p>
    <w:p w14:paraId="48C2D57C" w14:textId="77777777" w:rsidR="006C57A5" w:rsidRPr="006C57A5" w:rsidRDefault="006C57A5" w:rsidP="006C57A5">
      <w:pPr>
        <w:spacing w:before="5" w:line="276" w:lineRule="auto"/>
        <w:rPr>
          <w:position w:val="-1"/>
          <w:sz w:val="28"/>
          <w:szCs w:val="28"/>
        </w:rPr>
      </w:pPr>
      <w:r w:rsidRPr="006C57A5">
        <w:rPr>
          <w:position w:val="-1"/>
          <w:sz w:val="28"/>
          <w:szCs w:val="28"/>
        </w:rPr>
        <w:t xml:space="preserve">char </w:t>
      </w:r>
      <w:proofErr w:type="gramStart"/>
      <w:r w:rsidRPr="006C57A5">
        <w:rPr>
          <w:position w:val="-1"/>
          <w:sz w:val="28"/>
          <w:szCs w:val="28"/>
        </w:rPr>
        <w:t>pass[</w:t>
      </w:r>
      <w:proofErr w:type="gramEnd"/>
      <w:r w:rsidRPr="006C57A5">
        <w:rPr>
          <w:position w:val="-1"/>
          <w:sz w:val="28"/>
          <w:szCs w:val="28"/>
        </w:rPr>
        <w:t>] = "12345678";</w:t>
      </w:r>
    </w:p>
    <w:p w14:paraId="7584CFE2" w14:textId="77777777" w:rsidR="006C57A5" w:rsidRPr="006C57A5" w:rsidRDefault="006C57A5" w:rsidP="006C57A5">
      <w:pPr>
        <w:spacing w:before="5" w:line="276" w:lineRule="auto"/>
        <w:rPr>
          <w:position w:val="-1"/>
          <w:sz w:val="28"/>
          <w:szCs w:val="28"/>
        </w:rPr>
      </w:pPr>
    </w:p>
    <w:p w14:paraId="03280924" w14:textId="77777777" w:rsidR="006C57A5" w:rsidRPr="006C57A5" w:rsidRDefault="006C57A5" w:rsidP="006C57A5">
      <w:pPr>
        <w:spacing w:before="5" w:line="276" w:lineRule="auto"/>
        <w:rPr>
          <w:position w:val="-1"/>
          <w:sz w:val="28"/>
          <w:szCs w:val="28"/>
        </w:rPr>
      </w:pPr>
      <w:r w:rsidRPr="006C57A5">
        <w:rPr>
          <w:position w:val="-1"/>
          <w:sz w:val="28"/>
          <w:szCs w:val="28"/>
        </w:rPr>
        <w:t xml:space="preserve">void </w:t>
      </w:r>
      <w:proofErr w:type="spellStart"/>
      <w:proofErr w:type="gramStart"/>
      <w:r w:rsidRPr="006C57A5">
        <w:rPr>
          <w:position w:val="-1"/>
          <w:sz w:val="28"/>
          <w:szCs w:val="28"/>
        </w:rPr>
        <w:t>notifyOnFire</w:t>
      </w:r>
      <w:proofErr w:type="spellEnd"/>
      <w:r w:rsidRPr="006C57A5">
        <w:rPr>
          <w:position w:val="-1"/>
          <w:sz w:val="28"/>
          <w:szCs w:val="28"/>
        </w:rPr>
        <w:t>(</w:t>
      </w:r>
      <w:proofErr w:type="gramEnd"/>
      <w:r w:rsidRPr="006C57A5">
        <w:rPr>
          <w:position w:val="-1"/>
          <w:sz w:val="28"/>
          <w:szCs w:val="28"/>
        </w:rPr>
        <w:t>)</w:t>
      </w:r>
    </w:p>
    <w:p w14:paraId="31F35D41" w14:textId="77777777" w:rsidR="006C57A5" w:rsidRPr="006C57A5" w:rsidRDefault="006C57A5" w:rsidP="006C57A5">
      <w:pPr>
        <w:spacing w:before="5" w:line="276" w:lineRule="auto"/>
        <w:rPr>
          <w:position w:val="-1"/>
          <w:sz w:val="28"/>
          <w:szCs w:val="28"/>
        </w:rPr>
      </w:pPr>
      <w:r w:rsidRPr="006C57A5">
        <w:rPr>
          <w:position w:val="-1"/>
          <w:sz w:val="28"/>
          <w:szCs w:val="28"/>
        </w:rPr>
        <w:t>{</w:t>
      </w:r>
    </w:p>
    <w:p w14:paraId="604D62C7"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r w:rsidRPr="006C57A5">
        <w:rPr>
          <w:position w:val="-1"/>
          <w:sz w:val="28"/>
          <w:szCs w:val="28"/>
        </w:rPr>
        <w:t>Flame_detected</w:t>
      </w:r>
      <w:proofErr w:type="spellEnd"/>
      <w:r w:rsidRPr="006C57A5">
        <w:rPr>
          <w:position w:val="-1"/>
          <w:sz w:val="28"/>
          <w:szCs w:val="28"/>
        </w:rPr>
        <w:t xml:space="preserve"> = </w:t>
      </w:r>
      <w:proofErr w:type="spellStart"/>
      <w:proofErr w:type="gramStart"/>
      <w:r w:rsidRPr="006C57A5">
        <w:rPr>
          <w:position w:val="-1"/>
          <w:sz w:val="28"/>
          <w:szCs w:val="28"/>
        </w:rPr>
        <w:t>digitalRead</w:t>
      </w:r>
      <w:proofErr w:type="spellEnd"/>
      <w:r w:rsidRPr="006C57A5">
        <w:rPr>
          <w:position w:val="-1"/>
          <w:sz w:val="28"/>
          <w:szCs w:val="28"/>
        </w:rPr>
        <w:t>(</w:t>
      </w:r>
      <w:proofErr w:type="spellStart"/>
      <w:proofErr w:type="gramEnd"/>
      <w:r w:rsidRPr="006C57A5">
        <w:rPr>
          <w:position w:val="-1"/>
          <w:sz w:val="28"/>
          <w:szCs w:val="28"/>
        </w:rPr>
        <w:t>Flame_sensor</w:t>
      </w:r>
      <w:proofErr w:type="spellEnd"/>
      <w:r w:rsidRPr="006C57A5">
        <w:rPr>
          <w:position w:val="-1"/>
          <w:sz w:val="28"/>
          <w:szCs w:val="28"/>
        </w:rPr>
        <w:t>);</w:t>
      </w:r>
    </w:p>
    <w:p w14:paraId="13D346CF"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r w:rsidRPr="006C57A5">
        <w:rPr>
          <w:position w:val="-1"/>
          <w:sz w:val="28"/>
          <w:szCs w:val="28"/>
        </w:rPr>
        <w:t>Serial.println</w:t>
      </w:r>
      <w:proofErr w:type="spellEnd"/>
      <w:r w:rsidRPr="006C57A5">
        <w:rPr>
          <w:position w:val="-1"/>
          <w:sz w:val="28"/>
          <w:szCs w:val="28"/>
        </w:rPr>
        <w:t>(</w:t>
      </w:r>
      <w:proofErr w:type="spellStart"/>
      <w:r w:rsidRPr="006C57A5">
        <w:rPr>
          <w:position w:val="-1"/>
          <w:sz w:val="28"/>
          <w:szCs w:val="28"/>
        </w:rPr>
        <w:t>Flame_detected</w:t>
      </w:r>
      <w:proofErr w:type="spellEnd"/>
      <w:r w:rsidRPr="006C57A5">
        <w:rPr>
          <w:position w:val="-1"/>
          <w:sz w:val="28"/>
          <w:szCs w:val="28"/>
        </w:rPr>
        <w:t>);</w:t>
      </w:r>
    </w:p>
    <w:p w14:paraId="2B5036DC"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gramStart"/>
      <w:r w:rsidRPr="006C57A5">
        <w:rPr>
          <w:position w:val="-1"/>
          <w:sz w:val="28"/>
          <w:szCs w:val="28"/>
        </w:rPr>
        <w:t>delay(</w:t>
      </w:r>
      <w:proofErr w:type="gramEnd"/>
      <w:r w:rsidRPr="006C57A5">
        <w:rPr>
          <w:position w:val="-1"/>
          <w:sz w:val="28"/>
          <w:szCs w:val="28"/>
        </w:rPr>
        <w:t>100);</w:t>
      </w:r>
    </w:p>
    <w:p w14:paraId="3F557096" w14:textId="77777777" w:rsidR="006C57A5" w:rsidRPr="006C57A5" w:rsidRDefault="006C57A5" w:rsidP="006C57A5">
      <w:pPr>
        <w:spacing w:before="5" w:line="276" w:lineRule="auto"/>
        <w:rPr>
          <w:position w:val="-1"/>
          <w:sz w:val="28"/>
          <w:szCs w:val="28"/>
        </w:rPr>
      </w:pPr>
      <w:r w:rsidRPr="006C57A5">
        <w:rPr>
          <w:position w:val="-1"/>
          <w:sz w:val="28"/>
          <w:szCs w:val="28"/>
        </w:rPr>
        <w:t xml:space="preserve">  if (</w:t>
      </w:r>
      <w:proofErr w:type="spellStart"/>
      <w:r w:rsidRPr="006C57A5">
        <w:rPr>
          <w:position w:val="-1"/>
          <w:sz w:val="28"/>
          <w:szCs w:val="28"/>
        </w:rPr>
        <w:t>Flame_detected</w:t>
      </w:r>
      <w:proofErr w:type="spellEnd"/>
      <w:r w:rsidRPr="006C57A5">
        <w:rPr>
          <w:position w:val="-1"/>
          <w:sz w:val="28"/>
          <w:szCs w:val="28"/>
        </w:rPr>
        <w:t xml:space="preserve"> == 0) {</w:t>
      </w:r>
    </w:p>
    <w:p w14:paraId="4BCCFC17"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r w:rsidRPr="006C57A5">
        <w:rPr>
          <w:position w:val="-1"/>
          <w:sz w:val="28"/>
          <w:szCs w:val="28"/>
        </w:rPr>
        <w:t>Serial.println</w:t>
      </w:r>
      <w:proofErr w:type="spellEnd"/>
      <w:r w:rsidRPr="006C57A5">
        <w:rPr>
          <w:position w:val="-1"/>
          <w:sz w:val="28"/>
          <w:szCs w:val="28"/>
        </w:rPr>
        <w:t>("Flame detected...! take action immediately.");</w:t>
      </w:r>
    </w:p>
    <w:p w14:paraId="11EFD0C8"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r w:rsidRPr="006C57A5">
        <w:rPr>
          <w:position w:val="-1"/>
          <w:sz w:val="28"/>
          <w:szCs w:val="28"/>
        </w:rPr>
        <w:t>Blynk.notify</w:t>
      </w:r>
      <w:proofErr w:type="spellEnd"/>
      <w:r w:rsidRPr="006C57A5">
        <w:rPr>
          <w:position w:val="-1"/>
          <w:sz w:val="28"/>
          <w:szCs w:val="28"/>
        </w:rPr>
        <w:t>("</w:t>
      </w:r>
      <w:proofErr w:type="gramStart"/>
      <w:r w:rsidRPr="006C57A5">
        <w:rPr>
          <w:position w:val="-1"/>
          <w:sz w:val="28"/>
          <w:szCs w:val="28"/>
        </w:rPr>
        <w:t>Alert :</w:t>
      </w:r>
      <w:proofErr w:type="gramEnd"/>
      <w:r w:rsidRPr="006C57A5">
        <w:rPr>
          <w:position w:val="-1"/>
          <w:sz w:val="28"/>
          <w:szCs w:val="28"/>
        </w:rPr>
        <w:t xml:space="preserve"> Fire detected...! take action immediately.");</w:t>
      </w:r>
    </w:p>
    <w:p w14:paraId="382934A4"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digitalWrite</w:t>
      </w:r>
      <w:proofErr w:type="spellEnd"/>
      <w:r w:rsidRPr="006C57A5">
        <w:rPr>
          <w:position w:val="-1"/>
          <w:sz w:val="28"/>
          <w:szCs w:val="28"/>
        </w:rPr>
        <w:t>(</w:t>
      </w:r>
      <w:proofErr w:type="gramEnd"/>
      <w:r w:rsidRPr="006C57A5">
        <w:rPr>
          <w:position w:val="-1"/>
          <w:sz w:val="28"/>
          <w:szCs w:val="28"/>
        </w:rPr>
        <w:t>LED, HIGH);</w:t>
      </w:r>
    </w:p>
    <w:p w14:paraId="1FD542F5" w14:textId="77777777"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digitalWrite</w:t>
      </w:r>
      <w:proofErr w:type="spellEnd"/>
      <w:r w:rsidRPr="006C57A5">
        <w:rPr>
          <w:position w:val="-1"/>
          <w:sz w:val="28"/>
          <w:szCs w:val="28"/>
        </w:rPr>
        <w:t>(</w:t>
      </w:r>
      <w:proofErr w:type="gramEnd"/>
      <w:r w:rsidRPr="006C57A5">
        <w:rPr>
          <w:position w:val="-1"/>
          <w:sz w:val="28"/>
          <w:szCs w:val="28"/>
        </w:rPr>
        <w:t>RELAY, LOW);</w:t>
      </w:r>
    </w:p>
    <w:p w14:paraId="76773766" w14:textId="4265C2C0" w:rsidR="006C57A5" w:rsidRPr="006C57A5" w:rsidRDefault="006C57A5" w:rsidP="006C57A5">
      <w:pPr>
        <w:spacing w:before="5" w:line="276" w:lineRule="auto"/>
        <w:rPr>
          <w:position w:val="-1"/>
          <w:sz w:val="28"/>
          <w:szCs w:val="28"/>
        </w:rPr>
      </w:pPr>
      <w:r w:rsidRPr="006C57A5">
        <w:rPr>
          <w:position w:val="-1"/>
          <w:sz w:val="28"/>
          <w:szCs w:val="28"/>
        </w:rPr>
        <w:t xml:space="preserve">    </w:t>
      </w:r>
      <w:proofErr w:type="gramStart"/>
      <w:r w:rsidRPr="006C57A5">
        <w:rPr>
          <w:position w:val="-1"/>
          <w:sz w:val="28"/>
          <w:szCs w:val="28"/>
        </w:rPr>
        <w:t>delay(</w:t>
      </w:r>
      <w:proofErr w:type="gramEnd"/>
      <w:r w:rsidRPr="006C57A5">
        <w:rPr>
          <w:position w:val="-1"/>
          <w:sz w:val="28"/>
          <w:szCs w:val="28"/>
        </w:rPr>
        <w:t>500)</w:t>
      </w:r>
      <w:r>
        <w:rPr>
          <w:position w:val="-1"/>
          <w:sz w:val="28"/>
          <w:szCs w:val="28"/>
        </w:rPr>
        <w:t>;</w:t>
      </w:r>
    </w:p>
    <w:p w14:paraId="1081C4DC" w14:textId="54ED0A74" w:rsidR="006C57A5" w:rsidRDefault="006C57A5" w:rsidP="006C57A5">
      <w:pPr>
        <w:spacing w:before="5" w:line="360" w:lineRule="auto"/>
        <w:rPr>
          <w:position w:val="-1"/>
          <w:sz w:val="28"/>
          <w:szCs w:val="28"/>
        </w:rPr>
      </w:pPr>
      <w:r w:rsidRPr="006C57A5">
        <w:rPr>
          <w:position w:val="-1"/>
          <w:sz w:val="28"/>
          <w:szCs w:val="28"/>
        </w:rPr>
        <w:t xml:space="preserve">} </w:t>
      </w:r>
    </w:p>
    <w:p w14:paraId="24B6E1A7" w14:textId="16FB9185" w:rsidR="006C57A5" w:rsidRDefault="006C57A5" w:rsidP="006C57A5">
      <w:pPr>
        <w:spacing w:before="5" w:line="360" w:lineRule="auto"/>
        <w:rPr>
          <w:position w:val="-1"/>
          <w:sz w:val="28"/>
          <w:szCs w:val="28"/>
        </w:rPr>
      </w:pPr>
    </w:p>
    <w:p w14:paraId="4C0A6A97" w14:textId="6ED6EE10" w:rsidR="006C57A5" w:rsidRDefault="006C57A5" w:rsidP="006C57A5">
      <w:pPr>
        <w:spacing w:before="5" w:line="360" w:lineRule="auto"/>
        <w:rPr>
          <w:position w:val="-1"/>
          <w:sz w:val="28"/>
          <w:szCs w:val="28"/>
        </w:rPr>
      </w:pPr>
    </w:p>
    <w:p w14:paraId="4677D8CB" w14:textId="77777777" w:rsidR="00FE3B7B" w:rsidRDefault="00FE3B7B" w:rsidP="006C57A5">
      <w:pPr>
        <w:spacing w:before="5" w:line="360" w:lineRule="auto"/>
        <w:rPr>
          <w:position w:val="-1"/>
          <w:sz w:val="28"/>
          <w:szCs w:val="28"/>
        </w:rPr>
      </w:pPr>
    </w:p>
    <w:p w14:paraId="3698BEB3" w14:textId="77777777" w:rsidR="006C57A5" w:rsidRPr="006C57A5" w:rsidRDefault="006C57A5" w:rsidP="006C57A5">
      <w:pPr>
        <w:spacing w:before="5" w:line="360" w:lineRule="auto"/>
        <w:rPr>
          <w:position w:val="-1"/>
          <w:sz w:val="28"/>
          <w:szCs w:val="28"/>
        </w:rPr>
      </w:pPr>
    </w:p>
    <w:p w14:paraId="5D69D50E" w14:textId="77777777" w:rsidR="006C57A5" w:rsidRPr="006C57A5" w:rsidRDefault="006C57A5" w:rsidP="006C57A5">
      <w:pPr>
        <w:spacing w:before="5" w:line="360" w:lineRule="auto"/>
        <w:rPr>
          <w:position w:val="-1"/>
          <w:sz w:val="28"/>
          <w:szCs w:val="28"/>
        </w:rPr>
      </w:pPr>
      <w:r w:rsidRPr="006C57A5">
        <w:rPr>
          <w:position w:val="-1"/>
          <w:sz w:val="28"/>
          <w:szCs w:val="28"/>
        </w:rPr>
        <w:lastRenderedPageBreak/>
        <w:t xml:space="preserve">  else</w:t>
      </w:r>
    </w:p>
    <w:p w14:paraId="401F6F93"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
    <w:p w14:paraId="11082D0D"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r w:rsidRPr="006C57A5">
        <w:rPr>
          <w:position w:val="-1"/>
          <w:sz w:val="28"/>
          <w:szCs w:val="28"/>
        </w:rPr>
        <w:t>Serial.println</w:t>
      </w:r>
      <w:proofErr w:type="spellEnd"/>
      <w:r w:rsidRPr="006C57A5">
        <w:rPr>
          <w:position w:val="-1"/>
          <w:sz w:val="28"/>
          <w:szCs w:val="28"/>
        </w:rPr>
        <w:t>("No Fire detected. stay cool");</w:t>
      </w:r>
    </w:p>
    <w:p w14:paraId="01B50C9D"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digitalWrite</w:t>
      </w:r>
      <w:proofErr w:type="spellEnd"/>
      <w:r w:rsidRPr="006C57A5">
        <w:rPr>
          <w:position w:val="-1"/>
          <w:sz w:val="28"/>
          <w:szCs w:val="28"/>
        </w:rPr>
        <w:t>(</w:t>
      </w:r>
      <w:proofErr w:type="gramEnd"/>
      <w:r w:rsidRPr="006C57A5">
        <w:rPr>
          <w:position w:val="-1"/>
          <w:sz w:val="28"/>
          <w:szCs w:val="28"/>
        </w:rPr>
        <w:t>LED, LOW);</w:t>
      </w:r>
    </w:p>
    <w:p w14:paraId="19B1A20D"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digitalWrite</w:t>
      </w:r>
      <w:proofErr w:type="spellEnd"/>
      <w:r w:rsidRPr="006C57A5">
        <w:rPr>
          <w:position w:val="-1"/>
          <w:sz w:val="28"/>
          <w:szCs w:val="28"/>
        </w:rPr>
        <w:t>(</w:t>
      </w:r>
      <w:proofErr w:type="gramEnd"/>
      <w:r w:rsidRPr="006C57A5">
        <w:rPr>
          <w:position w:val="-1"/>
          <w:sz w:val="28"/>
          <w:szCs w:val="28"/>
        </w:rPr>
        <w:t>RELAY, HIGH);</w:t>
      </w:r>
    </w:p>
    <w:p w14:paraId="4EA29D59"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
    <w:p w14:paraId="4F7B3AE5" w14:textId="77777777" w:rsidR="006C57A5" w:rsidRPr="006C57A5" w:rsidRDefault="006C57A5" w:rsidP="006C57A5">
      <w:pPr>
        <w:spacing w:before="5" w:line="360" w:lineRule="auto"/>
        <w:rPr>
          <w:position w:val="-1"/>
          <w:sz w:val="28"/>
          <w:szCs w:val="28"/>
        </w:rPr>
      </w:pPr>
      <w:r w:rsidRPr="006C57A5">
        <w:rPr>
          <w:position w:val="-1"/>
          <w:sz w:val="28"/>
          <w:szCs w:val="28"/>
        </w:rPr>
        <w:t>}</w:t>
      </w:r>
    </w:p>
    <w:p w14:paraId="458F3BAF" w14:textId="77777777" w:rsidR="006C57A5" w:rsidRPr="006C57A5" w:rsidRDefault="006C57A5" w:rsidP="006C57A5">
      <w:pPr>
        <w:spacing w:before="5" w:line="360" w:lineRule="auto"/>
        <w:rPr>
          <w:position w:val="-1"/>
          <w:sz w:val="28"/>
          <w:szCs w:val="28"/>
        </w:rPr>
      </w:pPr>
      <w:r w:rsidRPr="006C57A5">
        <w:rPr>
          <w:position w:val="-1"/>
          <w:sz w:val="28"/>
          <w:szCs w:val="28"/>
        </w:rPr>
        <w:t xml:space="preserve">void </w:t>
      </w:r>
      <w:proofErr w:type="gramStart"/>
      <w:r w:rsidRPr="006C57A5">
        <w:rPr>
          <w:position w:val="-1"/>
          <w:sz w:val="28"/>
          <w:szCs w:val="28"/>
        </w:rPr>
        <w:t>setup(</w:t>
      </w:r>
      <w:proofErr w:type="gramEnd"/>
      <w:r w:rsidRPr="006C57A5">
        <w:rPr>
          <w:position w:val="-1"/>
          <w:sz w:val="28"/>
          <w:szCs w:val="28"/>
        </w:rPr>
        <w:t>)</w:t>
      </w:r>
    </w:p>
    <w:p w14:paraId="22F16FE8" w14:textId="77777777" w:rsidR="006C57A5" w:rsidRPr="006C57A5" w:rsidRDefault="006C57A5" w:rsidP="006C57A5">
      <w:pPr>
        <w:spacing w:before="5" w:line="360" w:lineRule="auto"/>
        <w:rPr>
          <w:position w:val="-1"/>
          <w:sz w:val="28"/>
          <w:szCs w:val="28"/>
        </w:rPr>
      </w:pPr>
      <w:r w:rsidRPr="006C57A5">
        <w:rPr>
          <w:position w:val="-1"/>
          <w:sz w:val="28"/>
          <w:szCs w:val="28"/>
        </w:rPr>
        <w:t>{</w:t>
      </w:r>
    </w:p>
    <w:p w14:paraId="235EEE20"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r w:rsidRPr="006C57A5">
        <w:rPr>
          <w:position w:val="-1"/>
          <w:sz w:val="28"/>
          <w:szCs w:val="28"/>
        </w:rPr>
        <w:t>Serial.begin</w:t>
      </w:r>
      <w:proofErr w:type="spellEnd"/>
      <w:r w:rsidRPr="006C57A5">
        <w:rPr>
          <w:position w:val="-1"/>
          <w:sz w:val="28"/>
          <w:szCs w:val="28"/>
        </w:rPr>
        <w:t>(115200);</w:t>
      </w:r>
    </w:p>
    <w:p w14:paraId="0BE2091C"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r w:rsidRPr="006C57A5">
        <w:rPr>
          <w:position w:val="-1"/>
          <w:sz w:val="28"/>
          <w:szCs w:val="28"/>
        </w:rPr>
        <w:t>Blynk.begin</w:t>
      </w:r>
      <w:proofErr w:type="spellEnd"/>
      <w:r w:rsidRPr="006C57A5">
        <w:rPr>
          <w:position w:val="-1"/>
          <w:sz w:val="28"/>
          <w:szCs w:val="28"/>
        </w:rPr>
        <w:t xml:space="preserve">(auth, </w:t>
      </w:r>
      <w:proofErr w:type="spellStart"/>
      <w:r w:rsidRPr="006C57A5">
        <w:rPr>
          <w:position w:val="-1"/>
          <w:sz w:val="28"/>
          <w:szCs w:val="28"/>
        </w:rPr>
        <w:t>ssid</w:t>
      </w:r>
      <w:proofErr w:type="spellEnd"/>
      <w:r w:rsidRPr="006C57A5">
        <w:rPr>
          <w:position w:val="-1"/>
          <w:sz w:val="28"/>
          <w:szCs w:val="28"/>
        </w:rPr>
        <w:t>, pass, "</w:t>
      </w:r>
      <w:proofErr w:type="gramStart"/>
      <w:r w:rsidRPr="006C57A5">
        <w:rPr>
          <w:position w:val="-1"/>
          <w:sz w:val="28"/>
          <w:szCs w:val="28"/>
        </w:rPr>
        <w:t>blynk.cloud</w:t>
      </w:r>
      <w:proofErr w:type="gramEnd"/>
      <w:r w:rsidRPr="006C57A5">
        <w:rPr>
          <w:position w:val="-1"/>
          <w:sz w:val="28"/>
          <w:szCs w:val="28"/>
        </w:rPr>
        <w:t>",80);</w:t>
      </w:r>
    </w:p>
    <w:p w14:paraId="79843595"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pinMode</w:t>
      </w:r>
      <w:proofErr w:type="spellEnd"/>
      <w:r w:rsidRPr="006C57A5">
        <w:rPr>
          <w:position w:val="-1"/>
          <w:sz w:val="28"/>
          <w:szCs w:val="28"/>
        </w:rPr>
        <w:t>(</w:t>
      </w:r>
      <w:proofErr w:type="gramEnd"/>
      <w:r w:rsidRPr="006C57A5">
        <w:rPr>
          <w:position w:val="-1"/>
          <w:sz w:val="28"/>
          <w:szCs w:val="28"/>
        </w:rPr>
        <w:t>LED, OUTPUT);</w:t>
      </w:r>
    </w:p>
    <w:p w14:paraId="6008A118"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pinMode</w:t>
      </w:r>
      <w:proofErr w:type="spellEnd"/>
      <w:r w:rsidRPr="006C57A5">
        <w:rPr>
          <w:position w:val="-1"/>
          <w:sz w:val="28"/>
          <w:szCs w:val="28"/>
        </w:rPr>
        <w:t>(</w:t>
      </w:r>
      <w:proofErr w:type="gramEnd"/>
      <w:r w:rsidRPr="006C57A5">
        <w:rPr>
          <w:position w:val="-1"/>
          <w:sz w:val="28"/>
          <w:szCs w:val="28"/>
        </w:rPr>
        <w:t>RELAY, OUTPUT);</w:t>
      </w:r>
    </w:p>
    <w:p w14:paraId="4618FB3F"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digitalWrite</w:t>
      </w:r>
      <w:proofErr w:type="spellEnd"/>
      <w:r w:rsidRPr="006C57A5">
        <w:rPr>
          <w:position w:val="-1"/>
          <w:sz w:val="28"/>
          <w:szCs w:val="28"/>
        </w:rPr>
        <w:t>(</w:t>
      </w:r>
      <w:proofErr w:type="gramEnd"/>
      <w:r w:rsidRPr="006C57A5">
        <w:rPr>
          <w:position w:val="-1"/>
          <w:sz w:val="28"/>
          <w:szCs w:val="28"/>
        </w:rPr>
        <w:t>RELAY, HIGH);</w:t>
      </w:r>
    </w:p>
    <w:p w14:paraId="476B7E72"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pinMode</w:t>
      </w:r>
      <w:proofErr w:type="spellEnd"/>
      <w:r w:rsidRPr="006C57A5">
        <w:rPr>
          <w:position w:val="-1"/>
          <w:sz w:val="28"/>
          <w:szCs w:val="28"/>
        </w:rPr>
        <w:t>(</w:t>
      </w:r>
      <w:proofErr w:type="spellStart"/>
      <w:proofErr w:type="gramEnd"/>
      <w:r w:rsidRPr="006C57A5">
        <w:rPr>
          <w:position w:val="-1"/>
          <w:sz w:val="28"/>
          <w:szCs w:val="28"/>
        </w:rPr>
        <w:t>Flame_sensor</w:t>
      </w:r>
      <w:proofErr w:type="spellEnd"/>
      <w:r w:rsidRPr="006C57A5">
        <w:rPr>
          <w:position w:val="-1"/>
          <w:sz w:val="28"/>
          <w:szCs w:val="28"/>
        </w:rPr>
        <w:t>, INPUT_PULLUP);</w:t>
      </w:r>
    </w:p>
    <w:p w14:paraId="01DEBE19" w14:textId="77777777" w:rsidR="006C57A5" w:rsidRPr="006C57A5" w:rsidRDefault="006C57A5" w:rsidP="006C57A5">
      <w:pPr>
        <w:spacing w:before="5" w:line="360" w:lineRule="auto"/>
        <w:rPr>
          <w:position w:val="-1"/>
          <w:sz w:val="28"/>
          <w:szCs w:val="28"/>
        </w:rPr>
      </w:pPr>
      <w:r w:rsidRPr="006C57A5">
        <w:rPr>
          <w:position w:val="-1"/>
          <w:sz w:val="28"/>
          <w:szCs w:val="28"/>
        </w:rPr>
        <w:t xml:space="preserve">  </w:t>
      </w:r>
      <w:proofErr w:type="spellStart"/>
      <w:proofErr w:type="gramStart"/>
      <w:r w:rsidRPr="006C57A5">
        <w:rPr>
          <w:position w:val="-1"/>
          <w:sz w:val="28"/>
          <w:szCs w:val="28"/>
        </w:rPr>
        <w:t>timer.setInterval</w:t>
      </w:r>
      <w:proofErr w:type="spellEnd"/>
      <w:proofErr w:type="gramEnd"/>
      <w:r w:rsidRPr="006C57A5">
        <w:rPr>
          <w:position w:val="-1"/>
          <w:sz w:val="28"/>
          <w:szCs w:val="28"/>
        </w:rPr>
        <w:t xml:space="preserve">(1000L, </w:t>
      </w:r>
      <w:proofErr w:type="spellStart"/>
      <w:r w:rsidRPr="006C57A5">
        <w:rPr>
          <w:position w:val="-1"/>
          <w:sz w:val="28"/>
          <w:szCs w:val="28"/>
        </w:rPr>
        <w:t>notifyOnFire</w:t>
      </w:r>
      <w:proofErr w:type="spellEnd"/>
      <w:r w:rsidRPr="006C57A5">
        <w:rPr>
          <w:position w:val="-1"/>
          <w:sz w:val="28"/>
          <w:szCs w:val="28"/>
        </w:rPr>
        <w:t>);</w:t>
      </w:r>
    </w:p>
    <w:p w14:paraId="592F8106" w14:textId="77777777" w:rsidR="006C57A5" w:rsidRPr="006C57A5" w:rsidRDefault="006C57A5" w:rsidP="006C57A5">
      <w:pPr>
        <w:spacing w:before="5" w:line="360" w:lineRule="auto"/>
        <w:rPr>
          <w:position w:val="-1"/>
          <w:sz w:val="28"/>
          <w:szCs w:val="28"/>
        </w:rPr>
      </w:pPr>
      <w:r w:rsidRPr="006C57A5">
        <w:rPr>
          <w:position w:val="-1"/>
          <w:sz w:val="28"/>
          <w:szCs w:val="28"/>
        </w:rPr>
        <w:t>}</w:t>
      </w:r>
    </w:p>
    <w:p w14:paraId="368B13C2" w14:textId="77777777" w:rsidR="006C57A5" w:rsidRPr="006C57A5" w:rsidRDefault="006C57A5" w:rsidP="006C57A5">
      <w:pPr>
        <w:spacing w:before="5" w:line="280" w:lineRule="exact"/>
        <w:rPr>
          <w:position w:val="-1"/>
          <w:sz w:val="26"/>
          <w:szCs w:val="26"/>
        </w:rPr>
      </w:pPr>
    </w:p>
    <w:p w14:paraId="7FABF397" w14:textId="582DACF1" w:rsidR="007335A3" w:rsidRPr="006C57A5" w:rsidRDefault="00E32F29" w:rsidP="006C57A5">
      <w:pPr>
        <w:spacing w:before="5" w:line="280" w:lineRule="exact"/>
        <w:rPr>
          <w:position w:val="-1"/>
          <w:sz w:val="26"/>
          <w:szCs w:val="26"/>
        </w:rPr>
      </w:pPr>
      <w:r>
        <w:pict w14:anchorId="00ED4DD0">
          <v:shape id="_x0000_s1083" type="#_x0000_t202" style="position:absolute;margin-left:548.45pt;margin-top:719.7pt;width:23.95pt;height:47.7pt;z-index:-251649024;mso-position-horizontal-relative:page;mso-position-vertical-relative:page" filled="f" stroked="f">
            <v:textbox style="layout-flow:vertical;mso-layout-flow-alt:bottom-to-top" inset="0,0,0,0">
              <w:txbxContent>
                <w:p w14:paraId="6FF0C80C"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pacing w:val="-1"/>
                      <w:sz w:val="44"/>
                      <w:szCs w:val="44"/>
                    </w:rPr>
                    <w:t>11</w:t>
                  </w:r>
                </w:p>
              </w:txbxContent>
            </v:textbox>
            <w10:wrap anchorx="page" anchory="page"/>
          </v:shape>
        </w:pict>
      </w:r>
      <w:r>
        <w:pict w14:anchorId="2ACED0D9">
          <v:group id="_x0000_s1065" style="position:absolute;margin-left:23.7pt;margin-top:23.75pt;width:548pt;height:794.5pt;z-index:-251650048;mso-position-horizontal-relative:page;mso-position-vertical-relative:page" coordorigin="474,475" coordsize="10960,15890">
            <v:shape id="_x0000_s1082" style="position:absolute;left:480;top:485;width:29;height:0" coordorigin="480,485" coordsize="29,0" path="m480,485r29,e" filled="f" strokeweight=".58pt">
              <v:path arrowok="t"/>
            </v:shape>
            <v:shape id="_x0000_s1081" style="position:absolute;left:490;top:499;width:10;height:0" coordorigin="490,499" coordsize="10,0" path="m490,499r9,e" filled="f" strokecolor="white" strokeweight="1.06pt">
              <v:path arrowok="t"/>
            </v:shape>
            <v:shape id="_x0000_s1080" style="position:absolute;left:490;top:494;width:19;height:0" coordorigin="490,494" coordsize="19,0" path="m490,494r19,e" filled="f" strokecolor="white" strokeweight=".58pt">
              <v:path arrowok="t"/>
            </v:shape>
            <v:shape id="_x0000_s1079" style="position:absolute;left:509;top:485;width:10891;height:0" coordorigin="509,485" coordsize="10891,0" path="m509,485r10891,e" filled="f" strokeweight=".58pt">
              <v:path arrowok="t"/>
            </v:shape>
            <v:shape id="_x0000_s1078" style="position:absolute;left:509;top:504;width:10891;height:0" coordorigin="509,504" coordsize="10891,0" path="m509,504r10891,e" filled="f" strokeweight=".58pt">
              <v:path arrowok="t"/>
            </v:shape>
            <v:shape id="_x0000_s1077" style="position:absolute;left:11400;top:485;width:29;height:0" coordorigin="11400,485" coordsize="29,0" path="m11400,485r29,e" filled="f" strokeweight=".58pt">
              <v:path arrowok="t"/>
            </v:shape>
            <v:shape id="_x0000_s1076" style="position:absolute;left:500;top:490;width:0;height:15862" coordorigin="500,490" coordsize="0,15862" path="m500,490r,15861e" filled="f" strokeweight=".58pt">
              <v:path arrowok="t"/>
            </v:shape>
            <v:shape id="_x0000_s1075" style="position:absolute;left:504;top:509;width:0;height:15823" coordorigin="504,509" coordsize="0,15823" path="m504,509r,15823e" filled="f" strokeweight=".58pt">
              <v:path arrowok="t"/>
            </v:shape>
            <v:shape id="_x0000_s1074" style="position:absolute;left:11409;top:490;width:0;height:15862" coordorigin="11409,490" coordsize="0,15862" path="m11409,490r,15861e" filled="f" strokeweight=".58pt">
              <v:path arrowok="t"/>
            </v:shape>
            <v:shape id="_x0000_s1073" style="position:absolute;left:11410;top:485;width:0;height:15871" coordorigin="11410,485" coordsize="0,15871" path="m11410,485r,15871e" filled="f" strokecolor="white" strokeweight=".96pt">
              <v:path arrowok="t"/>
            </v:shape>
            <v:shape id="_x0000_s1072" style="position:absolute;left:11405;top:509;width:0;height:15823" coordorigin="11405,509" coordsize="0,15823" path="m11405,509r,15823e" filled="f" strokeweight=".58pt">
              <v:path arrowok="t"/>
            </v:shape>
            <v:shape id="_x0000_s1071" style="position:absolute;left:480;top:16356;width:29;height:0" coordorigin="480,16356" coordsize="29,0" path="m480,16356r29,e" filled="f" strokeweight=".58pt">
              <v:path arrowok="t"/>
            </v:shape>
            <v:shape id="_x0000_s1070" style="position:absolute;left:490;top:16342;width:10;height:0" coordorigin="490,16342" coordsize="10,0" path="m490,16342r9,e" filled="f" strokecolor="white" strokeweight=".37392mm">
              <v:path arrowok="t"/>
            </v:shape>
            <v:shape id="_x0000_s1069" style="position:absolute;left:490;top:16346;width:19;height:0" coordorigin="490,16346" coordsize="19,0" path="m490,16346r19,e" filled="f" strokecolor="white" strokeweight=".58pt">
              <v:path arrowok="t"/>
            </v:shape>
            <v:shape id="_x0000_s1068" style="position:absolute;left:509;top:16356;width:10891;height:0" coordorigin="509,16356" coordsize="10891,0" path="m509,16356r10891,e" filled="f" strokeweight=".58pt">
              <v:path arrowok="t"/>
            </v:shape>
            <v:shape id="_x0000_s1067" style="position:absolute;left:509;top:16337;width:10891;height:0" coordorigin="509,16337" coordsize="10891,0" path="m509,16337r10891,e" filled="f" strokeweight=".58pt">
              <v:path arrowok="t"/>
            </v:shape>
            <v:shape id="_x0000_s1066" style="position:absolute;left:11400;top:16356;width:29;height:0" coordorigin="11400,16356" coordsize="29,0" path="m11400,16356r29,e" filled="f" strokeweight=".58pt">
              <v:path arrowok="t"/>
            </v:shape>
            <w10:wrap anchorx="page" anchory="page"/>
          </v:group>
        </w:pict>
      </w:r>
    </w:p>
    <w:p w14:paraId="16EC736F" w14:textId="77777777" w:rsidR="007335A3" w:rsidRDefault="00E32F29">
      <w:pPr>
        <w:spacing w:line="580" w:lineRule="exact"/>
        <w:ind w:left="2847"/>
        <w:rPr>
          <w:sz w:val="52"/>
          <w:szCs w:val="52"/>
        </w:rPr>
      </w:pPr>
      <w:r>
        <w:rPr>
          <w:b/>
          <w:position w:val="-2"/>
          <w:sz w:val="52"/>
          <w:szCs w:val="52"/>
          <w:u w:val="thick" w:color="000000"/>
        </w:rPr>
        <w:t>Implemen</w:t>
      </w:r>
      <w:r>
        <w:rPr>
          <w:b/>
          <w:spacing w:val="-4"/>
          <w:position w:val="-2"/>
          <w:sz w:val="52"/>
          <w:szCs w:val="52"/>
          <w:u w:val="thick" w:color="000000"/>
        </w:rPr>
        <w:t>t</w:t>
      </w:r>
      <w:r>
        <w:rPr>
          <w:b/>
          <w:position w:val="-2"/>
          <w:sz w:val="52"/>
          <w:szCs w:val="52"/>
          <w:u w:val="thick" w:color="000000"/>
        </w:rPr>
        <w:t>ation</w:t>
      </w:r>
    </w:p>
    <w:p w14:paraId="08151B4E" w14:textId="77777777" w:rsidR="007335A3" w:rsidRDefault="007335A3">
      <w:pPr>
        <w:spacing w:before="5" w:line="280" w:lineRule="exact"/>
        <w:rPr>
          <w:sz w:val="28"/>
          <w:szCs w:val="28"/>
        </w:rPr>
      </w:pPr>
    </w:p>
    <w:p w14:paraId="2CC538BC" w14:textId="77777777" w:rsidR="007335A3" w:rsidRDefault="00E32F29">
      <w:pPr>
        <w:spacing w:before="26"/>
        <w:ind w:left="100" w:right="7794"/>
        <w:jc w:val="both"/>
        <w:rPr>
          <w:sz w:val="26"/>
          <w:szCs w:val="26"/>
        </w:rPr>
      </w:pPr>
      <w:r>
        <w:rPr>
          <w:sz w:val="26"/>
          <w:szCs w:val="26"/>
        </w:rPr>
        <w:t>8.1</w:t>
      </w:r>
      <w:r>
        <w:rPr>
          <w:spacing w:val="-3"/>
          <w:sz w:val="26"/>
          <w:szCs w:val="26"/>
        </w:rPr>
        <w:t xml:space="preserve"> </w:t>
      </w:r>
      <w:r>
        <w:rPr>
          <w:sz w:val="26"/>
          <w:szCs w:val="26"/>
        </w:rPr>
        <w:t>Worki</w:t>
      </w:r>
      <w:r>
        <w:rPr>
          <w:spacing w:val="2"/>
          <w:sz w:val="26"/>
          <w:szCs w:val="26"/>
        </w:rPr>
        <w:t>n</w:t>
      </w:r>
      <w:r>
        <w:rPr>
          <w:sz w:val="26"/>
          <w:szCs w:val="26"/>
        </w:rPr>
        <w:t>g</w:t>
      </w:r>
    </w:p>
    <w:p w14:paraId="251E3D05" w14:textId="56C2DD90" w:rsidR="007335A3" w:rsidRPr="00DD35B9" w:rsidRDefault="00DD35B9" w:rsidP="00DD35B9">
      <w:pPr>
        <w:spacing w:before="1" w:line="360" w:lineRule="auto"/>
        <w:ind w:left="100" w:right="59"/>
        <w:jc w:val="both"/>
        <w:rPr>
          <w:sz w:val="36"/>
          <w:szCs w:val="36"/>
        </w:rPr>
        <w:sectPr w:rsidR="007335A3" w:rsidRPr="00DD35B9">
          <w:pgSz w:w="11920" w:h="16840"/>
          <w:pgMar w:top="1360" w:right="1320" w:bottom="280" w:left="1340" w:header="720" w:footer="720" w:gutter="0"/>
          <w:cols w:space="720"/>
        </w:sectPr>
      </w:pPr>
      <w:r w:rsidRPr="00DD35B9">
        <w:rPr>
          <w:sz w:val="28"/>
          <w:szCs w:val="28"/>
        </w:rPr>
        <w:t xml:space="preserve">With the help of the fire alarming system, we will get notified remotely if fire gets detected in the surroundings using flame sensor Flame sensor will continuously check the surroundings for flames or any fire symptoms if found it will notify the </w:t>
      </w:r>
      <w:proofErr w:type="spellStart"/>
      <w:r w:rsidRPr="00DD35B9">
        <w:rPr>
          <w:sz w:val="28"/>
          <w:szCs w:val="28"/>
        </w:rPr>
        <w:t>NodeMCU</w:t>
      </w:r>
      <w:proofErr w:type="spellEnd"/>
      <w:r w:rsidRPr="00DD35B9">
        <w:rPr>
          <w:sz w:val="28"/>
          <w:szCs w:val="28"/>
        </w:rPr>
        <w:t xml:space="preserve">. Flame sensor has two Boolean output values which are 0 and 1. </w:t>
      </w:r>
    </w:p>
    <w:p w14:paraId="1417AF8D" w14:textId="0CBAB2A9" w:rsidR="007335A3" w:rsidRDefault="00DD35B9" w:rsidP="00DD35B9">
      <w:pPr>
        <w:spacing w:before="2" w:line="360" w:lineRule="auto"/>
        <w:rPr>
          <w:sz w:val="16"/>
          <w:szCs w:val="16"/>
        </w:rPr>
      </w:pPr>
      <w:r w:rsidRPr="00DD35B9">
        <w:rPr>
          <w:sz w:val="28"/>
          <w:szCs w:val="28"/>
        </w:rPr>
        <w:lastRenderedPageBreak/>
        <w:t xml:space="preserve">If the flame is not detected in the surrounding it will send the value 0 and vice versa. </w:t>
      </w:r>
      <w:proofErr w:type="spellStart"/>
      <w:r w:rsidRPr="00DD35B9">
        <w:rPr>
          <w:sz w:val="28"/>
          <w:szCs w:val="28"/>
        </w:rPr>
        <w:t>NodeMCU</w:t>
      </w:r>
      <w:proofErr w:type="spellEnd"/>
      <w:r w:rsidRPr="00DD35B9">
        <w:rPr>
          <w:sz w:val="28"/>
          <w:szCs w:val="28"/>
        </w:rPr>
        <w:t xml:space="preserve"> is acts as WIFI module which is connected to the local WIFI and will send the notification to the cloud if flame detected. After flame gets </w:t>
      </w:r>
      <w:proofErr w:type="gramStart"/>
      <w:r w:rsidRPr="00DD35B9">
        <w:rPr>
          <w:sz w:val="28"/>
          <w:szCs w:val="28"/>
        </w:rPr>
        <w:t>detected</w:t>
      </w:r>
      <w:proofErr w:type="gramEnd"/>
      <w:r w:rsidRPr="00DD35B9">
        <w:rPr>
          <w:sz w:val="28"/>
          <w:szCs w:val="28"/>
        </w:rPr>
        <w:t xml:space="preserve"> we also turn on 12v DC fan to demonstrate how we can implement preliminary precautions in case of fire.</w:t>
      </w:r>
      <w:r w:rsidR="00E32F29">
        <w:pict w14:anchorId="5B2ED5B8">
          <v:shape id="_x0000_s1064" type="#_x0000_t202" style="position:absolute;margin-left:548.45pt;margin-top:719.7pt;width:23.95pt;height:47.7pt;z-index:-251645952;mso-position-horizontal-relative:page;mso-position-vertical-relative:page" filled="f" stroked="f">
            <v:textbox style="layout-flow:vertical;mso-layout-flow-alt:bottom-to-top" inset="0,0,0,0">
              <w:txbxContent>
                <w:p w14:paraId="7E40CF82"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pacing w:val="-1"/>
                      <w:sz w:val="44"/>
                      <w:szCs w:val="44"/>
                    </w:rPr>
                    <w:t>12</w:t>
                  </w:r>
                </w:p>
              </w:txbxContent>
            </v:textbox>
            <w10:wrap anchorx="page" anchory="page"/>
          </v:shape>
        </w:pict>
      </w:r>
      <w:r w:rsidR="00E32F29">
        <w:pict w14:anchorId="2EC9E4B9">
          <v:group id="_x0000_s1046" style="position:absolute;margin-left:23.7pt;margin-top:23.75pt;width:548pt;height:794.5pt;z-index:-251646976;mso-position-horizontal-relative:page;mso-position-vertical-relative:page" coordorigin="474,475" coordsize="10960,15890">
            <v:shape id="_x0000_s1063" style="position:absolute;left:480;top:485;width:29;height:0" coordorigin="480,485" coordsize="29,0" path="m480,485r29,e" filled="f" strokeweight=".58pt">
              <v:path arrowok="t"/>
            </v:shape>
            <v:shape id="_x0000_s1062" style="position:absolute;left:490;top:499;width:10;height:0" coordorigin="490,499" coordsize="10,0" path="m490,499r9,e" filled="f" strokecolor="white" strokeweight="1.06pt">
              <v:path arrowok="t"/>
            </v:shape>
            <v:shape id="_x0000_s1061" style="position:absolute;left:490;top:494;width:19;height:0" coordorigin="490,494" coordsize="19,0" path="m490,494r19,e" filled="f" strokecolor="white" strokeweight=".58pt">
              <v:path arrowok="t"/>
            </v:shape>
            <v:shape id="_x0000_s1060" style="position:absolute;left:509;top:485;width:10891;height:0" coordorigin="509,485" coordsize="10891,0" path="m509,485r10891,e" filled="f" strokeweight=".58pt">
              <v:path arrowok="t"/>
            </v:shape>
            <v:shape id="_x0000_s1059" style="position:absolute;left:509;top:504;width:10891;height:0" coordorigin="509,504" coordsize="10891,0" path="m509,504r10891,e" filled="f" strokeweight=".58pt">
              <v:path arrowok="t"/>
            </v:shape>
            <v:shape id="_x0000_s1058" style="position:absolute;left:11400;top:485;width:29;height:0" coordorigin="11400,485" coordsize="29,0" path="m11400,485r29,e" filled="f" strokeweight=".58pt">
              <v:path arrowok="t"/>
            </v:shape>
            <v:shape id="_x0000_s1057" style="position:absolute;left:500;top:490;width:0;height:15862" coordorigin="500,490" coordsize="0,15862" path="m500,490r,15861e" filled="f" strokeweight=".58pt">
              <v:path arrowok="t"/>
            </v:shape>
            <v:shape id="_x0000_s1056" style="position:absolute;left:504;top:509;width:0;height:15823" coordorigin="504,509" coordsize="0,15823" path="m504,509r,15823e" filled="f" strokeweight=".58pt">
              <v:path arrowok="t"/>
            </v:shape>
            <v:shape id="_x0000_s1055" style="position:absolute;left:11409;top:490;width:0;height:15862" coordorigin="11409,490" coordsize="0,15862" path="m11409,490r,15861e" filled="f" strokeweight=".58pt">
              <v:path arrowok="t"/>
            </v:shape>
            <v:shape id="_x0000_s1054" style="position:absolute;left:11410;top:485;width:0;height:15871" coordorigin="11410,485" coordsize="0,15871" path="m11410,485r,15871e" filled="f" strokecolor="white" strokeweight=".96pt">
              <v:path arrowok="t"/>
            </v:shape>
            <v:shape id="_x0000_s1053" style="position:absolute;left:11405;top:509;width:0;height:15823" coordorigin="11405,509" coordsize="0,15823" path="m11405,509r,15823e" filled="f" strokeweight=".58pt">
              <v:path arrowok="t"/>
            </v:shape>
            <v:shape id="_x0000_s1052" style="position:absolute;left:480;top:16356;width:29;height:0" coordorigin="480,16356" coordsize="29,0" path="m480,16356r29,e" filled="f" strokeweight=".58pt">
              <v:path arrowok="t"/>
            </v:shape>
            <v:shape id="_x0000_s1051" style="position:absolute;left:490;top:16342;width:10;height:0" coordorigin="490,16342" coordsize="10,0" path="m490,16342r9,e" filled="f" strokecolor="white" strokeweight=".37392mm">
              <v:path arrowok="t"/>
            </v:shape>
            <v:shape id="_x0000_s1050" style="position:absolute;left:490;top:16346;width:19;height:0" coordorigin="490,16346" coordsize="19,0" path="m490,16346r19,e" filled="f" strokecolor="white" strokeweight=".58pt">
              <v:path arrowok="t"/>
            </v:shape>
            <v:shape id="_x0000_s1049" style="position:absolute;left:509;top:16356;width:10891;height:0" coordorigin="509,16356" coordsize="10891,0" path="m509,16356r10891,e" filled="f" strokeweight=".58pt">
              <v:path arrowok="t"/>
            </v:shape>
            <v:shape id="_x0000_s1048" style="position:absolute;left:509;top:16337;width:10891;height:0" coordorigin="509,16337" coordsize="10891,0" path="m509,16337r10891,e" filled="f" strokeweight=".58pt">
              <v:path arrowok="t"/>
            </v:shape>
            <v:shape id="_x0000_s1047" style="position:absolute;left:11400;top:16356;width:29;height:0" coordorigin="11400,16356" coordsize="29,0" path="m11400,16356r29,e" filled="f" strokeweight=".58pt">
              <v:path arrowok="t"/>
            </v:shape>
            <w10:wrap anchorx="page" anchory="page"/>
          </v:group>
        </w:pict>
      </w:r>
    </w:p>
    <w:p w14:paraId="65DB0A80" w14:textId="546E0EFD" w:rsidR="007335A3" w:rsidRDefault="00E32F29">
      <w:pPr>
        <w:ind w:left="100" w:right="62"/>
        <w:jc w:val="both"/>
        <w:rPr>
          <w:sz w:val="26"/>
          <w:szCs w:val="26"/>
        </w:rPr>
      </w:pPr>
      <w:r>
        <w:rPr>
          <w:sz w:val="26"/>
          <w:szCs w:val="26"/>
        </w:rPr>
        <w:t>.</w:t>
      </w:r>
    </w:p>
    <w:p w14:paraId="1F2EB92D" w14:textId="77777777" w:rsidR="007335A3" w:rsidRDefault="007335A3">
      <w:pPr>
        <w:spacing w:before="7" w:line="180" w:lineRule="exact"/>
        <w:rPr>
          <w:sz w:val="19"/>
          <w:szCs w:val="19"/>
        </w:rPr>
      </w:pPr>
    </w:p>
    <w:p w14:paraId="5E82C3AB" w14:textId="77777777" w:rsidR="007335A3" w:rsidRDefault="007335A3">
      <w:pPr>
        <w:spacing w:line="200" w:lineRule="exact"/>
      </w:pPr>
    </w:p>
    <w:p w14:paraId="59996C88" w14:textId="77777777" w:rsidR="007335A3" w:rsidRDefault="007335A3">
      <w:pPr>
        <w:spacing w:line="200" w:lineRule="exact"/>
      </w:pPr>
    </w:p>
    <w:p w14:paraId="6DE58F72" w14:textId="3B4AC9AC" w:rsidR="007335A3" w:rsidRDefault="00E32F29">
      <w:pPr>
        <w:ind w:left="100" w:right="7022"/>
        <w:jc w:val="both"/>
        <w:rPr>
          <w:sz w:val="26"/>
          <w:szCs w:val="26"/>
        </w:rPr>
      </w:pPr>
      <w:r>
        <w:rPr>
          <w:sz w:val="26"/>
          <w:szCs w:val="26"/>
        </w:rPr>
        <w:t>8.2</w:t>
      </w:r>
      <w:r>
        <w:rPr>
          <w:spacing w:val="-3"/>
          <w:sz w:val="26"/>
          <w:szCs w:val="26"/>
        </w:rPr>
        <w:t xml:space="preserve"> </w:t>
      </w:r>
      <w:r>
        <w:rPr>
          <w:sz w:val="26"/>
          <w:szCs w:val="26"/>
        </w:rPr>
        <w:t>Circuit</w:t>
      </w:r>
      <w:r>
        <w:rPr>
          <w:spacing w:val="-5"/>
          <w:sz w:val="26"/>
          <w:szCs w:val="26"/>
        </w:rPr>
        <w:t xml:space="preserve"> </w:t>
      </w:r>
      <w:r>
        <w:rPr>
          <w:sz w:val="26"/>
          <w:szCs w:val="26"/>
        </w:rPr>
        <w:t>Diagr</w:t>
      </w:r>
      <w:r>
        <w:rPr>
          <w:spacing w:val="2"/>
          <w:sz w:val="26"/>
          <w:szCs w:val="26"/>
        </w:rPr>
        <w:t>a</w:t>
      </w:r>
      <w:r>
        <w:rPr>
          <w:sz w:val="26"/>
          <w:szCs w:val="26"/>
        </w:rPr>
        <w:t>m</w:t>
      </w:r>
      <w:r w:rsidR="00FF4B67" w:rsidRPr="00FF4B67">
        <w:t xml:space="preserve"> </w:t>
      </w:r>
      <w:r w:rsidR="00FF4B67">
        <w:rPr>
          <w:noProof/>
        </w:rPr>
        <w:drawing>
          <wp:inline distT="0" distB="0" distL="0" distR="0" wp14:anchorId="610A6C6D" wp14:editId="70C10B67">
            <wp:extent cx="5880100" cy="3177540"/>
            <wp:effectExtent l="0" t="0" r="6350" b="3810"/>
            <wp:docPr id="3" name="Picture 3" descr="Circuit Diagram of IoT based Fire Detector &amp; Automatic Extinguisher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uit Diagram of IoT based Fire Detector &amp; Automatic Extinguisher using NodeM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100" cy="3177540"/>
                    </a:xfrm>
                    <a:prstGeom prst="rect">
                      <a:avLst/>
                    </a:prstGeom>
                    <a:noFill/>
                    <a:ln>
                      <a:noFill/>
                    </a:ln>
                  </pic:spPr>
                </pic:pic>
              </a:graphicData>
            </a:graphic>
          </wp:inline>
        </w:drawing>
      </w:r>
      <w:r w:rsidR="00FF4B67" w:rsidRPr="00FF4B67">
        <w:t xml:space="preserve"> </w:t>
      </w:r>
    </w:p>
    <w:p w14:paraId="1ABCF3CA" w14:textId="77777777" w:rsidR="007335A3" w:rsidRDefault="007335A3">
      <w:pPr>
        <w:spacing w:line="200" w:lineRule="exact"/>
      </w:pPr>
    </w:p>
    <w:p w14:paraId="5A2147A6" w14:textId="38DF5658" w:rsidR="007335A3" w:rsidRDefault="007335A3">
      <w:pPr>
        <w:spacing w:line="200" w:lineRule="exact"/>
      </w:pPr>
    </w:p>
    <w:p w14:paraId="6B004568" w14:textId="0473A603" w:rsidR="00FF4B67" w:rsidRDefault="00FF4B67">
      <w:pPr>
        <w:spacing w:line="200" w:lineRule="exact"/>
      </w:pPr>
    </w:p>
    <w:p w14:paraId="63B4850C" w14:textId="1F6113E6" w:rsidR="00FF4B67" w:rsidRDefault="00FF4B67">
      <w:pPr>
        <w:spacing w:line="200" w:lineRule="exact"/>
      </w:pPr>
    </w:p>
    <w:p w14:paraId="6A451FAA" w14:textId="77777777" w:rsidR="00FF4B67" w:rsidRDefault="00FF4B67">
      <w:pPr>
        <w:spacing w:line="200" w:lineRule="exact"/>
      </w:pPr>
    </w:p>
    <w:p w14:paraId="49C681FF" w14:textId="77777777" w:rsidR="007335A3" w:rsidRDefault="007335A3">
      <w:pPr>
        <w:spacing w:before="12" w:line="240" w:lineRule="exact"/>
        <w:rPr>
          <w:sz w:val="24"/>
          <w:szCs w:val="24"/>
        </w:rPr>
      </w:pPr>
    </w:p>
    <w:p w14:paraId="5F75F38B" w14:textId="77777777" w:rsidR="007335A3" w:rsidRDefault="00E32F29">
      <w:pPr>
        <w:spacing w:line="580" w:lineRule="exact"/>
        <w:ind w:left="3856" w:right="3855"/>
        <w:jc w:val="center"/>
        <w:rPr>
          <w:sz w:val="52"/>
          <w:szCs w:val="52"/>
        </w:rPr>
      </w:pPr>
      <w:r>
        <w:rPr>
          <w:b/>
          <w:position w:val="-2"/>
          <w:sz w:val="52"/>
          <w:szCs w:val="52"/>
          <w:u w:val="thick" w:color="000000"/>
        </w:rPr>
        <w:t>Result</w:t>
      </w:r>
    </w:p>
    <w:p w14:paraId="4B0D0884" w14:textId="77777777" w:rsidR="007335A3" w:rsidRDefault="007335A3">
      <w:pPr>
        <w:spacing w:before="7" w:line="280" w:lineRule="exact"/>
        <w:rPr>
          <w:sz w:val="28"/>
          <w:szCs w:val="28"/>
        </w:rPr>
      </w:pPr>
    </w:p>
    <w:p w14:paraId="4E0C94CE" w14:textId="0603BFC0" w:rsidR="007335A3" w:rsidRDefault="00E32F29" w:rsidP="00FE3B7B">
      <w:pPr>
        <w:spacing w:before="26" w:line="360" w:lineRule="auto"/>
        <w:ind w:left="100" w:right="55"/>
        <w:jc w:val="both"/>
        <w:rPr>
          <w:sz w:val="26"/>
          <w:szCs w:val="26"/>
        </w:rPr>
        <w:sectPr w:rsidR="007335A3">
          <w:pgSz w:w="11920" w:h="16840"/>
          <w:pgMar w:top="1560" w:right="1320" w:bottom="280" w:left="1340" w:header="720" w:footer="720" w:gutter="0"/>
          <w:cols w:space="720"/>
        </w:sectPr>
      </w:pPr>
      <w:r>
        <w:rPr>
          <w:sz w:val="26"/>
          <w:szCs w:val="26"/>
        </w:rPr>
        <w:t>As</w:t>
      </w:r>
      <w:r>
        <w:rPr>
          <w:spacing w:val="-13"/>
          <w:sz w:val="26"/>
          <w:szCs w:val="26"/>
        </w:rPr>
        <w:t xml:space="preserve"> </w:t>
      </w:r>
      <w:r>
        <w:rPr>
          <w:sz w:val="26"/>
          <w:szCs w:val="26"/>
        </w:rPr>
        <w:t>all</w:t>
      </w:r>
      <w:r>
        <w:rPr>
          <w:spacing w:val="-13"/>
          <w:sz w:val="26"/>
          <w:szCs w:val="26"/>
        </w:rPr>
        <w:t xml:space="preserve"> </w:t>
      </w:r>
      <w:r>
        <w:rPr>
          <w:sz w:val="26"/>
          <w:szCs w:val="26"/>
        </w:rPr>
        <w:t>the</w:t>
      </w:r>
      <w:r>
        <w:rPr>
          <w:spacing w:val="-13"/>
          <w:sz w:val="26"/>
          <w:szCs w:val="26"/>
        </w:rPr>
        <w:t xml:space="preserve"> </w:t>
      </w:r>
      <w:r>
        <w:rPr>
          <w:sz w:val="26"/>
          <w:szCs w:val="26"/>
        </w:rPr>
        <w:t>testing</w:t>
      </w:r>
      <w:r>
        <w:rPr>
          <w:spacing w:val="-17"/>
          <w:sz w:val="26"/>
          <w:szCs w:val="26"/>
        </w:rPr>
        <w:t xml:space="preserve"> </w:t>
      </w:r>
      <w:r>
        <w:rPr>
          <w:sz w:val="26"/>
          <w:szCs w:val="26"/>
        </w:rPr>
        <w:t>was</w:t>
      </w:r>
      <w:r>
        <w:rPr>
          <w:spacing w:val="-14"/>
          <w:sz w:val="26"/>
          <w:szCs w:val="26"/>
        </w:rPr>
        <w:t xml:space="preserve"> </w:t>
      </w:r>
      <w:r>
        <w:rPr>
          <w:spacing w:val="2"/>
          <w:sz w:val="26"/>
          <w:szCs w:val="26"/>
        </w:rPr>
        <w:t>d</w:t>
      </w:r>
      <w:r>
        <w:rPr>
          <w:sz w:val="26"/>
          <w:szCs w:val="26"/>
        </w:rPr>
        <w:t>one</w:t>
      </w:r>
      <w:r>
        <w:rPr>
          <w:spacing w:val="-15"/>
          <w:sz w:val="26"/>
          <w:szCs w:val="26"/>
        </w:rPr>
        <w:t xml:space="preserve"> </w:t>
      </w:r>
      <w:r>
        <w:rPr>
          <w:sz w:val="26"/>
          <w:szCs w:val="26"/>
        </w:rPr>
        <w:t>with</w:t>
      </w:r>
      <w:r>
        <w:rPr>
          <w:spacing w:val="-15"/>
          <w:sz w:val="26"/>
          <w:szCs w:val="26"/>
        </w:rPr>
        <w:t xml:space="preserve"> </w:t>
      </w:r>
      <w:r>
        <w:rPr>
          <w:sz w:val="26"/>
          <w:szCs w:val="26"/>
        </w:rPr>
        <w:t>satisfac</w:t>
      </w:r>
      <w:r>
        <w:rPr>
          <w:spacing w:val="2"/>
          <w:sz w:val="26"/>
          <w:szCs w:val="26"/>
        </w:rPr>
        <w:t>t</w:t>
      </w:r>
      <w:r>
        <w:rPr>
          <w:sz w:val="26"/>
          <w:szCs w:val="26"/>
        </w:rPr>
        <w:t>ory</w:t>
      </w:r>
      <w:r>
        <w:rPr>
          <w:spacing w:val="-22"/>
          <w:sz w:val="26"/>
          <w:szCs w:val="26"/>
        </w:rPr>
        <w:t xml:space="preserve"> </w:t>
      </w:r>
      <w:r>
        <w:rPr>
          <w:sz w:val="26"/>
          <w:szCs w:val="26"/>
        </w:rPr>
        <w:t>r</w:t>
      </w:r>
      <w:r>
        <w:rPr>
          <w:spacing w:val="2"/>
          <w:sz w:val="26"/>
          <w:szCs w:val="26"/>
        </w:rPr>
        <w:t>e</w:t>
      </w:r>
      <w:r>
        <w:rPr>
          <w:sz w:val="26"/>
          <w:szCs w:val="26"/>
        </w:rPr>
        <w:t>sult.</w:t>
      </w:r>
      <w:r>
        <w:rPr>
          <w:spacing w:val="-14"/>
          <w:sz w:val="26"/>
          <w:szCs w:val="26"/>
        </w:rPr>
        <w:t xml:space="preserve"> </w:t>
      </w:r>
      <w:r>
        <w:rPr>
          <w:sz w:val="26"/>
          <w:szCs w:val="26"/>
        </w:rPr>
        <w:t>The</w:t>
      </w:r>
      <w:r>
        <w:rPr>
          <w:spacing w:val="-14"/>
          <w:sz w:val="26"/>
          <w:szCs w:val="26"/>
        </w:rPr>
        <w:t xml:space="preserve"> </w:t>
      </w:r>
      <w:r>
        <w:rPr>
          <w:sz w:val="26"/>
          <w:szCs w:val="26"/>
        </w:rPr>
        <w:t>system</w:t>
      </w:r>
      <w:r>
        <w:rPr>
          <w:spacing w:val="-17"/>
          <w:sz w:val="26"/>
          <w:szCs w:val="26"/>
        </w:rPr>
        <w:t xml:space="preserve"> </w:t>
      </w:r>
      <w:r>
        <w:rPr>
          <w:spacing w:val="2"/>
          <w:sz w:val="26"/>
          <w:szCs w:val="26"/>
        </w:rPr>
        <w:t>w</w:t>
      </w:r>
      <w:r>
        <w:rPr>
          <w:sz w:val="26"/>
          <w:szCs w:val="26"/>
        </w:rPr>
        <w:t>orks</w:t>
      </w:r>
      <w:r>
        <w:rPr>
          <w:spacing w:val="-13"/>
          <w:sz w:val="26"/>
          <w:szCs w:val="26"/>
        </w:rPr>
        <w:t xml:space="preserve"> </w:t>
      </w:r>
      <w:r>
        <w:rPr>
          <w:sz w:val="26"/>
          <w:szCs w:val="26"/>
        </w:rPr>
        <w:t>with</w:t>
      </w:r>
      <w:r>
        <w:rPr>
          <w:spacing w:val="-15"/>
          <w:sz w:val="26"/>
          <w:szCs w:val="26"/>
        </w:rPr>
        <w:t xml:space="preserve"> </w:t>
      </w:r>
      <w:r w:rsidR="00726E7C">
        <w:rPr>
          <w:sz w:val="26"/>
          <w:szCs w:val="26"/>
        </w:rPr>
        <w:t>flame</w:t>
      </w:r>
      <w:r>
        <w:rPr>
          <w:spacing w:val="-19"/>
          <w:sz w:val="26"/>
          <w:szCs w:val="26"/>
        </w:rPr>
        <w:t xml:space="preserve"> </w:t>
      </w:r>
      <w:r>
        <w:rPr>
          <w:sz w:val="26"/>
          <w:szCs w:val="26"/>
        </w:rPr>
        <w:t>a</w:t>
      </w:r>
      <w:r>
        <w:rPr>
          <w:spacing w:val="2"/>
          <w:sz w:val="26"/>
          <w:szCs w:val="26"/>
        </w:rPr>
        <w:t>n</w:t>
      </w:r>
      <w:r>
        <w:rPr>
          <w:sz w:val="26"/>
          <w:szCs w:val="26"/>
        </w:rPr>
        <w:t xml:space="preserve">d </w:t>
      </w:r>
      <w:r w:rsidR="00FE3B7B">
        <w:rPr>
          <w:sz w:val="26"/>
          <w:szCs w:val="26"/>
        </w:rPr>
        <w:t>Flame</w:t>
      </w:r>
      <w:r>
        <w:rPr>
          <w:spacing w:val="-17"/>
          <w:sz w:val="26"/>
          <w:szCs w:val="26"/>
        </w:rPr>
        <w:t xml:space="preserve"> </w:t>
      </w:r>
      <w:r>
        <w:rPr>
          <w:spacing w:val="2"/>
          <w:sz w:val="26"/>
          <w:szCs w:val="26"/>
        </w:rPr>
        <w:t>s</w:t>
      </w:r>
      <w:r>
        <w:rPr>
          <w:sz w:val="26"/>
          <w:szCs w:val="26"/>
        </w:rPr>
        <w:t>ensor</w:t>
      </w:r>
      <w:r>
        <w:rPr>
          <w:spacing w:val="-14"/>
          <w:sz w:val="26"/>
          <w:szCs w:val="26"/>
        </w:rPr>
        <w:t xml:space="preserve"> </w:t>
      </w:r>
      <w:r>
        <w:rPr>
          <w:sz w:val="26"/>
          <w:szCs w:val="26"/>
        </w:rPr>
        <w:t>w</w:t>
      </w:r>
      <w:r>
        <w:rPr>
          <w:spacing w:val="2"/>
          <w:sz w:val="26"/>
          <w:szCs w:val="26"/>
        </w:rPr>
        <w:t>h</w:t>
      </w:r>
      <w:r>
        <w:rPr>
          <w:sz w:val="26"/>
          <w:szCs w:val="26"/>
        </w:rPr>
        <w:t>ich</w:t>
      </w:r>
      <w:r>
        <w:rPr>
          <w:spacing w:val="-13"/>
          <w:sz w:val="26"/>
          <w:szCs w:val="26"/>
        </w:rPr>
        <w:t xml:space="preserve"> </w:t>
      </w:r>
      <w:r w:rsidR="00FE3B7B">
        <w:rPr>
          <w:sz w:val="26"/>
          <w:szCs w:val="26"/>
        </w:rPr>
        <w:t xml:space="preserve">sends Boolean values </w:t>
      </w:r>
      <w:r>
        <w:rPr>
          <w:sz w:val="26"/>
          <w:szCs w:val="26"/>
        </w:rPr>
        <w:t>ac</w:t>
      </w:r>
      <w:r>
        <w:rPr>
          <w:spacing w:val="3"/>
          <w:sz w:val="26"/>
          <w:szCs w:val="26"/>
        </w:rPr>
        <w:t>c</w:t>
      </w:r>
      <w:r>
        <w:rPr>
          <w:sz w:val="26"/>
          <w:szCs w:val="26"/>
        </w:rPr>
        <w:t>o</w:t>
      </w:r>
      <w:r>
        <w:rPr>
          <w:spacing w:val="2"/>
          <w:sz w:val="26"/>
          <w:szCs w:val="26"/>
        </w:rPr>
        <w:t>r</w:t>
      </w:r>
      <w:r>
        <w:rPr>
          <w:sz w:val="26"/>
          <w:szCs w:val="26"/>
        </w:rPr>
        <w:t>ding</w:t>
      </w:r>
      <w:r>
        <w:rPr>
          <w:spacing w:val="-17"/>
          <w:sz w:val="26"/>
          <w:szCs w:val="26"/>
        </w:rPr>
        <w:t xml:space="preserve"> </w:t>
      </w:r>
      <w:r>
        <w:rPr>
          <w:sz w:val="26"/>
          <w:szCs w:val="26"/>
        </w:rPr>
        <w:t>to</w:t>
      </w:r>
      <w:r>
        <w:rPr>
          <w:spacing w:val="-9"/>
          <w:sz w:val="26"/>
          <w:szCs w:val="26"/>
        </w:rPr>
        <w:t xml:space="preserve"> </w:t>
      </w:r>
      <w:r>
        <w:rPr>
          <w:sz w:val="26"/>
          <w:szCs w:val="26"/>
        </w:rPr>
        <w:t>the</w:t>
      </w:r>
      <w:r>
        <w:rPr>
          <w:spacing w:val="-10"/>
          <w:sz w:val="26"/>
          <w:szCs w:val="26"/>
        </w:rPr>
        <w:t xml:space="preserve"> </w:t>
      </w:r>
      <w:r w:rsidR="00FE3B7B">
        <w:rPr>
          <w:sz w:val="26"/>
          <w:szCs w:val="26"/>
        </w:rPr>
        <w:t>surroundings</w:t>
      </w:r>
      <w:r>
        <w:rPr>
          <w:sz w:val="26"/>
          <w:szCs w:val="26"/>
        </w:rPr>
        <w:t>.</w:t>
      </w:r>
      <w:r>
        <w:rPr>
          <w:spacing w:val="1"/>
          <w:sz w:val="26"/>
          <w:szCs w:val="26"/>
        </w:rPr>
        <w:t xml:space="preserve"> </w:t>
      </w:r>
      <w:r>
        <w:rPr>
          <w:sz w:val="26"/>
          <w:szCs w:val="26"/>
        </w:rPr>
        <w:t>Re</w:t>
      </w:r>
      <w:r>
        <w:rPr>
          <w:spacing w:val="2"/>
          <w:sz w:val="26"/>
          <w:szCs w:val="26"/>
        </w:rPr>
        <w:t>a</w:t>
      </w:r>
      <w:r>
        <w:rPr>
          <w:sz w:val="26"/>
          <w:szCs w:val="26"/>
        </w:rPr>
        <w:t>dings</w:t>
      </w:r>
      <w:r>
        <w:rPr>
          <w:spacing w:val="1"/>
          <w:sz w:val="26"/>
          <w:szCs w:val="26"/>
        </w:rPr>
        <w:t xml:space="preserve"> </w:t>
      </w:r>
      <w:r>
        <w:rPr>
          <w:sz w:val="26"/>
          <w:szCs w:val="26"/>
        </w:rPr>
        <w:t>fr</w:t>
      </w:r>
      <w:r>
        <w:rPr>
          <w:spacing w:val="2"/>
          <w:sz w:val="26"/>
          <w:szCs w:val="26"/>
        </w:rPr>
        <w:t>o</w:t>
      </w:r>
      <w:r>
        <w:rPr>
          <w:sz w:val="26"/>
          <w:szCs w:val="26"/>
        </w:rPr>
        <w:t>m</w:t>
      </w:r>
      <w:r>
        <w:rPr>
          <w:spacing w:val="4"/>
          <w:sz w:val="26"/>
          <w:szCs w:val="26"/>
        </w:rPr>
        <w:t xml:space="preserve"> </w:t>
      </w:r>
      <w:r>
        <w:rPr>
          <w:sz w:val="26"/>
          <w:szCs w:val="26"/>
        </w:rPr>
        <w:t>the</w:t>
      </w:r>
      <w:r>
        <w:rPr>
          <w:spacing w:val="8"/>
          <w:sz w:val="26"/>
          <w:szCs w:val="26"/>
        </w:rPr>
        <w:t xml:space="preserve"> </w:t>
      </w:r>
      <w:r w:rsidR="00FE3B7B">
        <w:rPr>
          <w:sz w:val="26"/>
          <w:szCs w:val="26"/>
        </w:rPr>
        <w:t>flame</w:t>
      </w:r>
      <w:r>
        <w:rPr>
          <w:spacing w:val="3"/>
          <w:sz w:val="26"/>
          <w:szCs w:val="26"/>
        </w:rPr>
        <w:t xml:space="preserve"> </w:t>
      </w:r>
      <w:r>
        <w:rPr>
          <w:sz w:val="26"/>
          <w:szCs w:val="26"/>
        </w:rPr>
        <w:t>sensor</w:t>
      </w:r>
      <w:r>
        <w:rPr>
          <w:spacing w:val="7"/>
          <w:sz w:val="26"/>
          <w:szCs w:val="26"/>
        </w:rPr>
        <w:t xml:space="preserve"> </w:t>
      </w:r>
      <w:r>
        <w:rPr>
          <w:sz w:val="26"/>
          <w:szCs w:val="26"/>
        </w:rPr>
        <w:t>in</w:t>
      </w:r>
      <w:r>
        <w:rPr>
          <w:spacing w:val="7"/>
          <w:sz w:val="26"/>
          <w:szCs w:val="26"/>
        </w:rPr>
        <w:t xml:space="preserve"> </w:t>
      </w:r>
      <w:r>
        <w:rPr>
          <w:sz w:val="26"/>
          <w:szCs w:val="26"/>
        </w:rPr>
        <w:t>the</w:t>
      </w:r>
      <w:r>
        <w:rPr>
          <w:spacing w:val="8"/>
          <w:sz w:val="26"/>
          <w:szCs w:val="26"/>
        </w:rPr>
        <w:t xml:space="preserve"> </w:t>
      </w:r>
      <w:r>
        <w:rPr>
          <w:sz w:val="26"/>
          <w:szCs w:val="26"/>
        </w:rPr>
        <w:t>circuit</w:t>
      </w:r>
      <w:r>
        <w:rPr>
          <w:spacing w:val="4"/>
          <w:sz w:val="26"/>
          <w:szCs w:val="26"/>
        </w:rPr>
        <w:t xml:space="preserve"> </w:t>
      </w:r>
      <w:r>
        <w:rPr>
          <w:sz w:val="26"/>
          <w:szCs w:val="26"/>
        </w:rPr>
        <w:t>al</w:t>
      </w:r>
      <w:r>
        <w:rPr>
          <w:spacing w:val="2"/>
          <w:sz w:val="26"/>
          <w:szCs w:val="26"/>
        </w:rPr>
        <w:t>s</w:t>
      </w:r>
      <w:r>
        <w:rPr>
          <w:sz w:val="26"/>
          <w:szCs w:val="26"/>
        </w:rPr>
        <w:t>o depend</w:t>
      </w:r>
      <w:r>
        <w:rPr>
          <w:spacing w:val="4"/>
          <w:sz w:val="26"/>
          <w:szCs w:val="26"/>
        </w:rPr>
        <w:t xml:space="preserve"> </w:t>
      </w:r>
      <w:r>
        <w:rPr>
          <w:sz w:val="26"/>
          <w:szCs w:val="26"/>
        </w:rPr>
        <w:t>on</w:t>
      </w:r>
      <w:r>
        <w:rPr>
          <w:spacing w:val="9"/>
          <w:sz w:val="26"/>
          <w:szCs w:val="26"/>
        </w:rPr>
        <w:t xml:space="preserve"> </w:t>
      </w:r>
      <w:r>
        <w:rPr>
          <w:spacing w:val="2"/>
          <w:sz w:val="26"/>
          <w:szCs w:val="26"/>
        </w:rPr>
        <w:t>w</w:t>
      </w:r>
      <w:r>
        <w:rPr>
          <w:sz w:val="26"/>
          <w:szCs w:val="26"/>
        </w:rPr>
        <w:t>hat</w:t>
      </w:r>
      <w:r>
        <w:rPr>
          <w:spacing w:val="6"/>
          <w:sz w:val="26"/>
          <w:szCs w:val="26"/>
        </w:rPr>
        <w:t xml:space="preserve"> </w:t>
      </w:r>
      <w:r>
        <w:rPr>
          <w:sz w:val="26"/>
          <w:szCs w:val="26"/>
        </w:rPr>
        <w:t>the</w:t>
      </w:r>
      <w:r>
        <w:rPr>
          <w:spacing w:val="8"/>
          <w:sz w:val="26"/>
          <w:szCs w:val="26"/>
        </w:rPr>
        <w:t xml:space="preserve"> </w:t>
      </w:r>
      <w:r w:rsidR="00FE3B7B">
        <w:rPr>
          <w:spacing w:val="2"/>
          <w:sz w:val="26"/>
          <w:szCs w:val="26"/>
        </w:rPr>
        <w:t>surroundings</w:t>
      </w:r>
      <w:r>
        <w:rPr>
          <w:spacing w:val="8"/>
          <w:sz w:val="26"/>
          <w:szCs w:val="26"/>
        </w:rPr>
        <w:t xml:space="preserve"> </w:t>
      </w:r>
      <w:r>
        <w:rPr>
          <w:spacing w:val="2"/>
          <w:sz w:val="26"/>
          <w:szCs w:val="26"/>
        </w:rPr>
        <w:t>i</w:t>
      </w:r>
      <w:r>
        <w:rPr>
          <w:sz w:val="26"/>
          <w:szCs w:val="26"/>
        </w:rPr>
        <w:t>s</w:t>
      </w:r>
      <w:r>
        <w:rPr>
          <w:spacing w:val="10"/>
          <w:sz w:val="26"/>
          <w:szCs w:val="26"/>
        </w:rPr>
        <w:t xml:space="preserve"> </w:t>
      </w:r>
      <w:r>
        <w:rPr>
          <w:sz w:val="26"/>
          <w:szCs w:val="26"/>
        </w:rPr>
        <w:t>for</w:t>
      </w:r>
      <w:r>
        <w:rPr>
          <w:spacing w:val="8"/>
          <w:sz w:val="26"/>
          <w:szCs w:val="26"/>
        </w:rPr>
        <w:t xml:space="preserve"> </w:t>
      </w:r>
      <w:r>
        <w:rPr>
          <w:sz w:val="26"/>
          <w:szCs w:val="26"/>
        </w:rPr>
        <w:t>the</w:t>
      </w:r>
      <w:r>
        <w:rPr>
          <w:spacing w:val="8"/>
          <w:sz w:val="26"/>
          <w:szCs w:val="26"/>
        </w:rPr>
        <w:t xml:space="preserve"> </w:t>
      </w:r>
      <w:r w:rsidR="00FE3B7B">
        <w:rPr>
          <w:sz w:val="26"/>
          <w:szCs w:val="26"/>
        </w:rPr>
        <w:t>sensor</w:t>
      </w:r>
      <w:r>
        <w:rPr>
          <w:sz w:val="26"/>
          <w:szCs w:val="26"/>
        </w:rPr>
        <w:t>.</w:t>
      </w:r>
      <w:r>
        <w:rPr>
          <w:spacing w:val="5"/>
          <w:sz w:val="26"/>
          <w:szCs w:val="26"/>
        </w:rPr>
        <w:t xml:space="preserve"> </w:t>
      </w:r>
      <w:r>
        <w:rPr>
          <w:sz w:val="26"/>
          <w:szCs w:val="26"/>
        </w:rPr>
        <w:t>Othe</w:t>
      </w:r>
      <w:r>
        <w:rPr>
          <w:spacing w:val="2"/>
          <w:sz w:val="26"/>
          <w:szCs w:val="26"/>
        </w:rPr>
        <w:t>r</w:t>
      </w:r>
      <w:r>
        <w:rPr>
          <w:sz w:val="26"/>
          <w:szCs w:val="26"/>
        </w:rPr>
        <w:t>wise, overall</w:t>
      </w:r>
      <w:r>
        <w:rPr>
          <w:spacing w:val="6"/>
          <w:sz w:val="26"/>
          <w:szCs w:val="26"/>
        </w:rPr>
        <w:t xml:space="preserve"> </w:t>
      </w:r>
      <w:r>
        <w:rPr>
          <w:sz w:val="26"/>
          <w:szCs w:val="26"/>
        </w:rPr>
        <w:t>result coming</w:t>
      </w:r>
      <w:r>
        <w:rPr>
          <w:spacing w:val="-9"/>
          <w:sz w:val="26"/>
          <w:szCs w:val="26"/>
        </w:rPr>
        <w:t xml:space="preserve"> </w:t>
      </w:r>
      <w:r>
        <w:rPr>
          <w:sz w:val="26"/>
          <w:szCs w:val="26"/>
        </w:rPr>
        <w:t>o</w:t>
      </w:r>
      <w:r>
        <w:rPr>
          <w:spacing w:val="2"/>
          <w:sz w:val="26"/>
          <w:szCs w:val="26"/>
        </w:rPr>
        <w:t>u</w:t>
      </w:r>
      <w:r>
        <w:rPr>
          <w:sz w:val="26"/>
          <w:szCs w:val="26"/>
        </w:rPr>
        <w:t>t</w:t>
      </w:r>
      <w:r>
        <w:rPr>
          <w:spacing w:val="-3"/>
          <w:sz w:val="26"/>
          <w:szCs w:val="26"/>
        </w:rPr>
        <w:t xml:space="preserve"> </w:t>
      </w:r>
      <w:r>
        <w:rPr>
          <w:sz w:val="26"/>
          <w:szCs w:val="26"/>
        </w:rPr>
        <w:t>from</w:t>
      </w:r>
      <w:r>
        <w:rPr>
          <w:spacing w:val="-5"/>
          <w:sz w:val="26"/>
          <w:szCs w:val="26"/>
        </w:rPr>
        <w:t xml:space="preserve"> </w:t>
      </w:r>
      <w:r>
        <w:rPr>
          <w:spacing w:val="2"/>
          <w:sz w:val="26"/>
          <w:szCs w:val="26"/>
        </w:rPr>
        <w:t>t</w:t>
      </w:r>
      <w:r>
        <w:rPr>
          <w:sz w:val="26"/>
          <w:szCs w:val="26"/>
        </w:rPr>
        <w:t>he</w:t>
      </w:r>
      <w:r>
        <w:rPr>
          <w:spacing w:val="-2"/>
          <w:sz w:val="26"/>
          <w:szCs w:val="26"/>
        </w:rPr>
        <w:t xml:space="preserve"> </w:t>
      </w:r>
      <w:r>
        <w:rPr>
          <w:sz w:val="26"/>
          <w:szCs w:val="26"/>
        </w:rPr>
        <w:t>c</w:t>
      </w:r>
      <w:r>
        <w:rPr>
          <w:spacing w:val="2"/>
          <w:sz w:val="26"/>
          <w:szCs w:val="26"/>
        </w:rPr>
        <w:t>i</w:t>
      </w:r>
      <w:r>
        <w:rPr>
          <w:sz w:val="26"/>
          <w:szCs w:val="26"/>
        </w:rPr>
        <w:t>rcuit</w:t>
      </w:r>
      <w:r>
        <w:rPr>
          <w:spacing w:val="-7"/>
          <w:sz w:val="26"/>
          <w:szCs w:val="26"/>
        </w:rPr>
        <w:t xml:space="preserve"> </w:t>
      </w:r>
      <w:r>
        <w:rPr>
          <w:sz w:val="26"/>
          <w:szCs w:val="26"/>
        </w:rPr>
        <w:t>in</w:t>
      </w:r>
      <w:r>
        <w:rPr>
          <w:spacing w:val="-2"/>
          <w:sz w:val="26"/>
          <w:szCs w:val="26"/>
        </w:rPr>
        <w:t xml:space="preserve"> </w:t>
      </w:r>
      <w:r>
        <w:rPr>
          <w:sz w:val="26"/>
          <w:szCs w:val="26"/>
        </w:rPr>
        <w:t>te</w:t>
      </w:r>
      <w:r>
        <w:rPr>
          <w:spacing w:val="2"/>
          <w:sz w:val="26"/>
          <w:szCs w:val="26"/>
        </w:rPr>
        <w:t>r</w:t>
      </w:r>
      <w:r>
        <w:rPr>
          <w:sz w:val="26"/>
          <w:szCs w:val="26"/>
        </w:rPr>
        <w:t>ms</w:t>
      </w:r>
      <w:r>
        <w:rPr>
          <w:spacing w:val="-6"/>
          <w:sz w:val="26"/>
          <w:szCs w:val="26"/>
        </w:rPr>
        <w:t xml:space="preserve"> </w:t>
      </w:r>
      <w:r>
        <w:rPr>
          <w:sz w:val="26"/>
          <w:szCs w:val="26"/>
        </w:rPr>
        <w:t>of</w:t>
      </w:r>
      <w:r>
        <w:rPr>
          <w:spacing w:val="-2"/>
          <w:sz w:val="26"/>
          <w:szCs w:val="26"/>
        </w:rPr>
        <w:t xml:space="preserve"> </w:t>
      </w:r>
      <w:r>
        <w:rPr>
          <w:sz w:val="26"/>
          <w:szCs w:val="26"/>
        </w:rPr>
        <w:t>f</w:t>
      </w:r>
      <w:r>
        <w:rPr>
          <w:spacing w:val="2"/>
          <w:sz w:val="26"/>
          <w:szCs w:val="26"/>
        </w:rPr>
        <w:t>u</w:t>
      </w:r>
      <w:r>
        <w:rPr>
          <w:sz w:val="26"/>
          <w:szCs w:val="26"/>
        </w:rPr>
        <w:t>nct</w:t>
      </w:r>
      <w:r>
        <w:rPr>
          <w:spacing w:val="2"/>
          <w:sz w:val="26"/>
          <w:szCs w:val="26"/>
        </w:rPr>
        <w:t>i</w:t>
      </w:r>
      <w:r>
        <w:rPr>
          <w:sz w:val="26"/>
          <w:szCs w:val="26"/>
        </w:rPr>
        <w:t>onality</w:t>
      </w:r>
      <w:r>
        <w:rPr>
          <w:spacing w:val="-13"/>
          <w:sz w:val="26"/>
          <w:szCs w:val="26"/>
        </w:rPr>
        <w:t xml:space="preserve"> </w:t>
      </w:r>
      <w:r>
        <w:rPr>
          <w:sz w:val="26"/>
          <w:szCs w:val="26"/>
        </w:rPr>
        <w:t>was</w:t>
      </w:r>
      <w:r>
        <w:rPr>
          <w:spacing w:val="-2"/>
          <w:sz w:val="26"/>
          <w:szCs w:val="26"/>
        </w:rPr>
        <w:t xml:space="preserve"> </w:t>
      </w:r>
      <w:r>
        <w:rPr>
          <w:sz w:val="26"/>
          <w:szCs w:val="26"/>
        </w:rPr>
        <w:t>good</w:t>
      </w:r>
      <w:r>
        <w:rPr>
          <w:spacing w:val="-5"/>
          <w:sz w:val="26"/>
          <w:szCs w:val="26"/>
        </w:rPr>
        <w:t xml:space="preserve"> </w:t>
      </w:r>
      <w:r>
        <w:rPr>
          <w:spacing w:val="2"/>
          <w:sz w:val="26"/>
          <w:szCs w:val="26"/>
        </w:rPr>
        <w:t>f</w:t>
      </w:r>
      <w:r>
        <w:rPr>
          <w:sz w:val="26"/>
          <w:szCs w:val="26"/>
        </w:rPr>
        <w:t>or</w:t>
      </w:r>
      <w:r>
        <w:rPr>
          <w:spacing w:val="-3"/>
          <w:sz w:val="26"/>
          <w:szCs w:val="26"/>
        </w:rPr>
        <w:t xml:space="preserve"> </w:t>
      </w:r>
      <w:r>
        <w:rPr>
          <w:spacing w:val="2"/>
          <w:sz w:val="26"/>
          <w:szCs w:val="26"/>
        </w:rPr>
        <w:t>m</w:t>
      </w:r>
      <w:r>
        <w:rPr>
          <w:sz w:val="26"/>
          <w:szCs w:val="26"/>
        </w:rPr>
        <w:t>otivation.</w:t>
      </w:r>
    </w:p>
    <w:p w14:paraId="53B58F68" w14:textId="77777777" w:rsidR="007335A3" w:rsidRDefault="00E32F29">
      <w:pPr>
        <w:spacing w:before="41" w:line="580" w:lineRule="exact"/>
        <w:ind w:left="1341"/>
        <w:rPr>
          <w:sz w:val="52"/>
          <w:szCs w:val="52"/>
        </w:rPr>
      </w:pPr>
      <w:r>
        <w:lastRenderedPageBreak/>
        <w:pict w14:anchorId="6547DF97">
          <v:shape id="_x0000_s1044" type="#_x0000_t202" style="position:absolute;left:0;text-align:left;margin-left:548.45pt;margin-top:719.7pt;width:23.95pt;height:47.7pt;z-index:-251643904;mso-position-horizontal-relative:page;mso-position-vertical-relative:page" filled="f" stroked="f">
            <v:textbox style="layout-flow:vertical;mso-layout-flow-alt:bottom-to-top" inset="0,0,0,0">
              <w:txbxContent>
                <w:p w14:paraId="2F6962AC" w14:textId="77777777" w:rsidR="007335A3" w:rsidRDefault="00E32F29">
                  <w:pPr>
                    <w:spacing w:line="460" w:lineRule="exact"/>
                    <w:ind w:left="20" w:right="-66"/>
                    <w:rPr>
                      <w:rFonts w:ascii="Cambria" w:eastAsia="Cambria" w:hAnsi="Cambria" w:cs="Cambria"/>
                      <w:sz w:val="44"/>
                      <w:szCs w:val="44"/>
                    </w:rPr>
                  </w:pPr>
                  <w:r>
                    <w:rPr>
                      <w:rFonts w:ascii="Cambria" w:eastAsia="Cambria" w:hAnsi="Cambria" w:cs="Cambria"/>
                      <w:sz w:val="21"/>
                      <w:szCs w:val="21"/>
                    </w:rPr>
                    <w:t>Pa</w:t>
                  </w:r>
                  <w:r>
                    <w:rPr>
                      <w:rFonts w:ascii="Cambria" w:eastAsia="Cambria" w:hAnsi="Cambria" w:cs="Cambria"/>
                      <w:spacing w:val="-1"/>
                      <w:sz w:val="21"/>
                      <w:szCs w:val="21"/>
                    </w:rPr>
                    <w:t>g</w:t>
                  </w:r>
                  <w:r>
                    <w:rPr>
                      <w:rFonts w:ascii="Cambria" w:eastAsia="Cambria" w:hAnsi="Cambria" w:cs="Cambria"/>
                      <w:sz w:val="21"/>
                      <w:szCs w:val="21"/>
                    </w:rPr>
                    <w:t>e</w:t>
                  </w:r>
                  <w:r>
                    <w:rPr>
                      <w:rFonts w:ascii="Cambria" w:eastAsia="Cambria" w:hAnsi="Cambria" w:cs="Cambria"/>
                      <w:spacing w:val="-1"/>
                      <w:sz w:val="44"/>
                      <w:szCs w:val="44"/>
                    </w:rPr>
                    <w:t>13</w:t>
                  </w:r>
                </w:p>
              </w:txbxContent>
            </v:textbox>
            <w10:wrap anchorx="page" anchory="page"/>
          </v:shape>
        </w:pict>
      </w:r>
      <w:r>
        <w:pict w14:anchorId="11598351">
          <v:group id="_x0000_s1026" style="position:absolute;left:0;text-align:left;margin-left:23.7pt;margin-top:23.75pt;width:548pt;height:794.5pt;z-index:-251644928;mso-position-horizontal-relative:page;mso-position-vertical-relative:page" coordorigin="474,475" coordsize="10960,15890">
            <v:shape id="_x0000_s1043" style="position:absolute;left:480;top:485;width:29;height:0" coordorigin="480,485" coordsize="29,0" path="m480,485r29,e" filled="f" strokeweight=".58pt">
              <v:path arrowok="t"/>
            </v:shape>
            <v:shape id="_x0000_s1042" style="position:absolute;left:490;top:499;width:10;height:0" coordorigin="490,499" coordsize="10,0" path="m490,499r9,e" filled="f" strokecolor="white" strokeweight="1.06pt">
              <v:path arrowok="t"/>
            </v:shape>
            <v:shape id="_x0000_s1041" style="position:absolute;left:490;top:494;width:19;height:0" coordorigin="490,494" coordsize="19,0" path="m490,494r19,e" filled="f" strokecolor="white" strokeweight=".58pt">
              <v:path arrowok="t"/>
            </v:shape>
            <v:shape id="_x0000_s1040" style="position:absolute;left:509;top:485;width:10891;height:0" coordorigin="509,485" coordsize="10891,0" path="m509,485r10891,e" filled="f" strokeweight=".58pt">
              <v:path arrowok="t"/>
            </v:shape>
            <v:shape id="_x0000_s1039" style="position:absolute;left:509;top:504;width:10891;height:0" coordorigin="509,504" coordsize="10891,0" path="m509,504r10891,e" filled="f" strokeweight=".58pt">
              <v:path arrowok="t"/>
            </v:shape>
            <v:shape id="_x0000_s1038" style="position:absolute;left:11400;top:485;width:29;height:0" coordorigin="11400,485" coordsize="29,0" path="m11400,485r29,e" filled="f" strokeweight=".58pt">
              <v:path arrowok="t"/>
            </v:shape>
            <v:shape id="_x0000_s1037" style="position:absolute;left:500;top:490;width:0;height:15862" coordorigin="500,490" coordsize="0,15862" path="m500,490r,15861e" filled="f" strokeweight=".58pt">
              <v:path arrowok="t"/>
            </v:shape>
            <v:shape id="_x0000_s1036" style="position:absolute;left:504;top:509;width:0;height:15823" coordorigin="504,509" coordsize="0,15823" path="m504,509r,15823e" filled="f" strokeweight=".58pt">
              <v:path arrowok="t"/>
            </v:shape>
            <v:shape id="_x0000_s1035" style="position:absolute;left:11409;top:490;width:0;height:15862" coordorigin="11409,490" coordsize="0,15862" path="m11409,490r,15861e" filled="f" strokeweight=".58pt">
              <v:path arrowok="t"/>
            </v:shape>
            <v:shape id="_x0000_s1034" style="position:absolute;left:11410;top:485;width:0;height:15871" coordorigin="11410,485" coordsize="0,15871" path="m11410,485r,15871e" filled="f" strokecolor="white" strokeweight=".96pt">
              <v:path arrowok="t"/>
            </v:shape>
            <v:shape id="_x0000_s1033" style="position:absolute;left:11405;top:509;width:0;height:15823" coordorigin="11405,509" coordsize="0,15823" path="m11405,509r,15823e" filled="f" strokeweight=".58pt">
              <v:path arrowok="t"/>
            </v:shape>
            <v:shape id="_x0000_s1032" style="position:absolute;left:480;top:16356;width:29;height:0" coordorigin="480,16356" coordsize="29,0" path="m480,16356r29,e" filled="f" strokeweight=".58pt">
              <v:path arrowok="t"/>
            </v:shape>
            <v:shape id="_x0000_s1031" style="position:absolute;left:490;top:16342;width:10;height:0" coordorigin="490,16342" coordsize="10,0" path="m490,16342r9,e" filled="f" strokecolor="white" strokeweight=".37392mm">
              <v:path arrowok="t"/>
            </v:shape>
            <v:shape id="_x0000_s1030" style="position:absolute;left:490;top:16346;width:19;height:0" coordorigin="490,16346" coordsize="19,0" path="m490,16346r19,e" filled="f" strokecolor="white" strokeweight=".58pt">
              <v:path arrowok="t"/>
            </v:shape>
            <v:shape id="_x0000_s1029" style="position:absolute;left:509;top:16356;width:10891;height:0" coordorigin="509,16356" coordsize="10891,0" path="m509,16356r10891,e" filled="f" strokeweight=".58pt">
              <v:path arrowok="t"/>
            </v:shape>
            <v:shape id="_x0000_s1028" style="position:absolute;left:509;top:16337;width:10891;height:0" coordorigin="509,16337" coordsize="10891,0" path="m509,16337r10891,e" filled="f" strokeweight=".58pt">
              <v:path arrowok="t"/>
            </v:shape>
            <v:shape id="_x0000_s1027" style="position:absolute;left:11400;top:16356;width:29;height:0" coordorigin="11400,16356" coordsize="29,0" path="m11400,16356r29,e" filled="f" strokeweight=".58pt">
              <v:path arrowok="t"/>
            </v:shape>
            <w10:wrap anchorx="page" anchory="page"/>
          </v:group>
        </w:pict>
      </w:r>
      <w:r>
        <w:rPr>
          <w:b/>
          <w:position w:val="-2"/>
          <w:sz w:val="52"/>
          <w:szCs w:val="52"/>
          <w:u w:val="thick" w:color="000000"/>
        </w:rPr>
        <w:t>Conclus</w:t>
      </w:r>
      <w:r>
        <w:rPr>
          <w:b/>
          <w:spacing w:val="-2"/>
          <w:position w:val="-2"/>
          <w:sz w:val="52"/>
          <w:szCs w:val="52"/>
          <w:u w:val="thick" w:color="000000"/>
        </w:rPr>
        <w:t>i</w:t>
      </w:r>
      <w:r>
        <w:rPr>
          <w:b/>
          <w:position w:val="-2"/>
          <w:sz w:val="52"/>
          <w:szCs w:val="52"/>
          <w:u w:val="thick" w:color="000000"/>
        </w:rPr>
        <w:t xml:space="preserve">on and </w:t>
      </w:r>
      <w:r>
        <w:rPr>
          <w:b/>
          <w:spacing w:val="-3"/>
          <w:position w:val="-2"/>
          <w:sz w:val="52"/>
          <w:szCs w:val="52"/>
          <w:u w:val="thick" w:color="000000"/>
        </w:rPr>
        <w:t>F</w:t>
      </w:r>
      <w:r>
        <w:rPr>
          <w:b/>
          <w:position w:val="-2"/>
          <w:sz w:val="52"/>
          <w:szCs w:val="52"/>
          <w:u w:val="thick" w:color="000000"/>
        </w:rPr>
        <w:t>u</w:t>
      </w:r>
      <w:r>
        <w:rPr>
          <w:b/>
          <w:spacing w:val="-2"/>
          <w:position w:val="-2"/>
          <w:sz w:val="52"/>
          <w:szCs w:val="52"/>
          <w:u w:val="thick" w:color="000000"/>
        </w:rPr>
        <w:t>t</w:t>
      </w:r>
      <w:r>
        <w:rPr>
          <w:b/>
          <w:position w:val="-2"/>
          <w:sz w:val="52"/>
          <w:szCs w:val="52"/>
          <w:u w:val="thick" w:color="000000"/>
        </w:rPr>
        <w:t>ure Scope</w:t>
      </w:r>
    </w:p>
    <w:p w14:paraId="774B6A2F" w14:textId="77777777" w:rsidR="007335A3" w:rsidRDefault="007335A3">
      <w:pPr>
        <w:spacing w:before="17" w:line="280" w:lineRule="exact"/>
        <w:rPr>
          <w:sz w:val="28"/>
          <w:szCs w:val="28"/>
        </w:rPr>
      </w:pPr>
    </w:p>
    <w:p w14:paraId="23359260" w14:textId="013466F7" w:rsidR="007335A3" w:rsidRDefault="00E32F29" w:rsidP="00DD35B9">
      <w:pPr>
        <w:spacing w:before="26" w:line="360" w:lineRule="auto"/>
        <w:ind w:left="100" w:right="74"/>
        <w:jc w:val="both"/>
        <w:rPr>
          <w:sz w:val="26"/>
          <w:szCs w:val="26"/>
        </w:rPr>
      </w:pPr>
      <w:r>
        <w:rPr>
          <w:sz w:val="26"/>
          <w:szCs w:val="26"/>
        </w:rPr>
        <w:t>F</w:t>
      </w:r>
      <w:r w:rsidR="00DD35B9" w:rsidRPr="00DD35B9">
        <w:rPr>
          <w:sz w:val="28"/>
          <w:szCs w:val="28"/>
        </w:rPr>
        <w:t xml:space="preserve">rom this work, we can sense the fire in the surrounding and can notify as well as take preliminary actions to prevent it. Depending upon the flame sensors reading the 12v DC fan can be turned on automatically which demonstrate the actions which can be taken. This saves danger of risking </w:t>
      </w:r>
      <w:proofErr w:type="gramStart"/>
      <w:r w:rsidR="00DD35B9" w:rsidRPr="00DD35B9">
        <w:rPr>
          <w:sz w:val="28"/>
          <w:szCs w:val="28"/>
        </w:rPr>
        <w:t>live</w:t>
      </w:r>
      <w:proofErr w:type="gramEnd"/>
      <w:r w:rsidR="00DD35B9" w:rsidRPr="00DD35B9">
        <w:rPr>
          <w:sz w:val="28"/>
          <w:szCs w:val="28"/>
        </w:rPr>
        <w:t xml:space="preserve"> in case of fire, in case of danger concern authorities can be remotely notified so that the required actions can be taken accordingly. </w:t>
      </w:r>
      <w:proofErr w:type="gramStart"/>
      <w:r w:rsidR="00DD35B9" w:rsidRPr="00DD35B9">
        <w:rPr>
          <w:sz w:val="28"/>
          <w:szCs w:val="28"/>
        </w:rPr>
        <w:t>Also</w:t>
      </w:r>
      <w:proofErr w:type="gramEnd"/>
      <w:r w:rsidR="00DD35B9" w:rsidRPr="00DD35B9">
        <w:rPr>
          <w:sz w:val="28"/>
          <w:szCs w:val="28"/>
        </w:rPr>
        <w:t xml:space="preserve"> 12v DC fan works as preliminary actions can be taken with help of relay module. This project will save lives in case of fire in corporate building as well as societies. We have taken care of the notification system such as a notification will be sent to authorities after the delay of 500 </w:t>
      </w:r>
      <w:proofErr w:type="spellStart"/>
      <w:r w:rsidR="00DD35B9" w:rsidRPr="00DD35B9">
        <w:rPr>
          <w:sz w:val="28"/>
          <w:szCs w:val="28"/>
        </w:rPr>
        <w:t>ms</w:t>
      </w:r>
      <w:proofErr w:type="spellEnd"/>
      <w:r w:rsidR="00DD35B9" w:rsidRPr="00DD35B9">
        <w:rPr>
          <w:sz w:val="28"/>
          <w:szCs w:val="28"/>
        </w:rPr>
        <w:t xml:space="preserve"> if fire is still there.</w:t>
      </w:r>
    </w:p>
    <w:sectPr w:rsidR="007335A3">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869A8"/>
    <w:multiLevelType w:val="multilevel"/>
    <w:tmpl w:val="386875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883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A3"/>
    <w:rsid w:val="0007075D"/>
    <w:rsid w:val="00081F97"/>
    <w:rsid w:val="00351371"/>
    <w:rsid w:val="006C57A5"/>
    <w:rsid w:val="00726E7C"/>
    <w:rsid w:val="007335A3"/>
    <w:rsid w:val="00742033"/>
    <w:rsid w:val="00884A67"/>
    <w:rsid w:val="00CC7AA0"/>
    <w:rsid w:val="00CF57E6"/>
    <w:rsid w:val="00DD35B9"/>
    <w:rsid w:val="00E32F29"/>
    <w:rsid w:val="00FE3B7B"/>
    <w:rsid w:val="00FF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45727446"/>
  <w15:docId w15:val="{3319D658-247F-4617-B18E-326D9FC9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Tayade</dc:creator>
  <cp:lastModifiedBy>Rushikesh  Tayade</cp:lastModifiedBy>
  <cp:revision>4</cp:revision>
  <cp:lastPrinted>2022-04-22T06:57:00Z</cp:lastPrinted>
  <dcterms:created xsi:type="dcterms:W3CDTF">2022-04-22T06:57:00Z</dcterms:created>
  <dcterms:modified xsi:type="dcterms:W3CDTF">2022-04-22T06:57:00Z</dcterms:modified>
</cp:coreProperties>
</file>